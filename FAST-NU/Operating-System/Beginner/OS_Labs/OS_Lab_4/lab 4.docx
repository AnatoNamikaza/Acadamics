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6303" w:rsidRDefault="007D6303" w:rsidP="007D6303">
      <w:pPr>
        <w:jc w:val="center"/>
        <w:rPr>
          <w:sz w:val="24"/>
        </w:rPr>
      </w:pPr>
      <w:r w:rsidRPr="00116C48">
        <w:rPr>
          <w:sz w:val="24"/>
        </w:rPr>
        <w:t>National University of Computer and Emerging Sciences</w:t>
      </w:r>
    </w:p>
    <w:p w:rsidR="007D6303" w:rsidRDefault="007D6303" w:rsidP="007D6303">
      <w:pPr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 wp14:anchorId="2B50B003" wp14:editId="517D2CF8">
            <wp:extent cx="1238250" cy="1238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303" w:rsidRPr="00116C48" w:rsidRDefault="007D6303" w:rsidP="007D6303">
      <w:pPr>
        <w:rPr>
          <w:sz w:val="24"/>
        </w:rPr>
      </w:pPr>
    </w:p>
    <w:p w:rsidR="007D6303" w:rsidRPr="00116C48" w:rsidRDefault="007D6303" w:rsidP="007D6303">
      <w:pPr>
        <w:rPr>
          <w:sz w:val="24"/>
        </w:rPr>
      </w:pPr>
    </w:p>
    <w:p w:rsidR="007D6303" w:rsidRPr="00116C48" w:rsidRDefault="007D6303" w:rsidP="007D6303">
      <w:pPr>
        <w:rPr>
          <w:sz w:val="24"/>
        </w:rPr>
      </w:pPr>
    </w:p>
    <w:p w:rsidR="007D6303" w:rsidRDefault="007D6303" w:rsidP="007D6303">
      <w:pPr>
        <w:rPr>
          <w:sz w:val="24"/>
        </w:rPr>
      </w:pPr>
    </w:p>
    <w:p w:rsidR="007D6303" w:rsidRPr="00493D56" w:rsidRDefault="007D6303" w:rsidP="007D6303">
      <w:pPr>
        <w:jc w:val="center"/>
        <w:rPr>
          <w:rFonts w:ascii="Book Antiqua" w:hAnsi="Book Antiqua"/>
          <w:b/>
          <w:sz w:val="44"/>
        </w:rPr>
      </w:pPr>
      <w:r w:rsidRPr="00493D56">
        <w:rPr>
          <w:rFonts w:ascii="Book Antiqua" w:hAnsi="Book Antiqua"/>
          <w:b/>
          <w:sz w:val="44"/>
        </w:rPr>
        <w:t>Laboratory Manual</w:t>
      </w:r>
    </w:p>
    <w:p w:rsidR="007D6303" w:rsidRDefault="007D6303" w:rsidP="007D6303">
      <w:pPr>
        <w:jc w:val="center"/>
        <w:rPr>
          <w:rFonts w:ascii="Book Antiqua" w:hAnsi="Book Antiqua"/>
          <w:b/>
          <w:i/>
          <w:sz w:val="44"/>
        </w:rPr>
      </w:pPr>
      <w:r w:rsidRPr="00116C48">
        <w:rPr>
          <w:rFonts w:ascii="Book Antiqua" w:hAnsi="Book Antiqua"/>
          <w:b/>
          <w:i/>
          <w:sz w:val="44"/>
        </w:rPr>
        <w:t>(</w:t>
      </w:r>
      <w:r>
        <w:rPr>
          <w:rFonts w:ascii="Book Antiqua" w:hAnsi="Book Antiqua"/>
          <w:b/>
          <w:i/>
          <w:sz w:val="44"/>
        </w:rPr>
        <w:t>Operating Systems</w:t>
      </w:r>
      <w:r w:rsidRPr="00116C48">
        <w:rPr>
          <w:rFonts w:ascii="Book Antiqua" w:hAnsi="Book Antiqua"/>
          <w:b/>
          <w:i/>
          <w:sz w:val="44"/>
        </w:rPr>
        <w:t>)</w:t>
      </w:r>
    </w:p>
    <w:p w:rsidR="007D6303" w:rsidRPr="00116C48" w:rsidRDefault="007D6303" w:rsidP="007D6303">
      <w:pPr>
        <w:rPr>
          <w:rFonts w:ascii="Book Antiqua" w:hAnsi="Book Antiqua"/>
          <w:sz w:val="44"/>
        </w:rPr>
      </w:pPr>
    </w:p>
    <w:p w:rsidR="007D6303" w:rsidRPr="00116C48" w:rsidRDefault="007D6303" w:rsidP="007D6303">
      <w:pPr>
        <w:rPr>
          <w:rFonts w:ascii="Book Antiqua" w:hAnsi="Book Antiqua"/>
          <w:sz w:val="44"/>
        </w:rPr>
      </w:pPr>
    </w:p>
    <w:p w:rsidR="007D6303" w:rsidRPr="00116C48" w:rsidRDefault="007D6303" w:rsidP="007D6303">
      <w:pPr>
        <w:rPr>
          <w:rFonts w:ascii="Book Antiqua" w:hAnsi="Book Antiqua"/>
          <w:sz w:val="44"/>
        </w:rPr>
      </w:pPr>
    </w:p>
    <w:p w:rsidR="007D6303" w:rsidRPr="00116C48" w:rsidRDefault="007D6303" w:rsidP="007D6303">
      <w:pPr>
        <w:tabs>
          <w:tab w:val="left" w:pos="2370"/>
        </w:tabs>
        <w:rPr>
          <w:sz w:val="24"/>
        </w:rPr>
      </w:pPr>
      <w:r>
        <w:rPr>
          <w:rFonts w:ascii="Book Antiqua" w:hAnsi="Book Antiqua"/>
          <w:sz w:val="44"/>
        </w:rPr>
        <w:tab/>
      </w:r>
    </w:p>
    <w:tbl>
      <w:tblPr>
        <w:tblStyle w:val="TableGridLight"/>
        <w:tblW w:w="0" w:type="auto"/>
        <w:jc w:val="center"/>
        <w:tblLook w:val="04A0" w:firstRow="1" w:lastRow="0" w:firstColumn="1" w:lastColumn="0" w:noHBand="0" w:noVBand="1"/>
      </w:tblPr>
      <w:tblGrid>
        <w:gridCol w:w="3532"/>
        <w:gridCol w:w="3532"/>
      </w:tblGrid>
      <w:tr w:rsidR="007D6303" w:rsidTr="00981212">
        <w:trPr>
          <w:trHeight w:val="375"/>
          <w:jc w:val="center"/>
        </w:trPr>
        <w:tc>
          <w:tcPr>
            <w:tcW w:w="3532" w:type="dxa"/>
          </w:tcPr>
          <w:p w:rsidR="007D6303" w:rsidRDefault="007D6303" w:rsidP="00981212">
            <w:pPr>
              <w:tabs>
                <w:tab w:val="left" w:pos="2370"/>
              </w:tabs>
              <w:rPr>
                <w:sz w:val="24"/>
              </w:rPr>
            </w:pPr>
            <w:r>
              <w:rPr>
                <w:sz w:val="24"/>
              </w:rPr>
              <w:t>Semester</w:t>
            </w:r>
          </w:p>
        </w:tc>
        <w:tc>
          <w:tcPr>
            <w:tcW w:w="3532" w:type="dxa"/>
          </w:tcPr>
          <w:p w:rsidR="007D6303" w:rsidRDefault="004A34FE" w:rsidP="00981212">
            <w:pPr>
              <w:tabs>
                <w:tab w:val="left" w:pos="2370"/>
              </w:tabs>
              <w:rPr>
                <w:sz w:val="24"/>
              </w:rPr>
            </w:pPr>
            <w:r>
              <w:rPr>
                <w:sz w:val="24"/>
              </w:rPr>
              <w:t>Spring 2018</w:t>
            </w:r>
            <w:bookmarkStart w:id="0" w:name="_GoBack"/>
            <w:bookmarkEnd w:id="0"/>
          </w:p>
        </w:tc>
      </w:tr>
    </w:tbl>
    <w:p w:rsidR="007D6303" w:rsidRDefault="007D6303" w:rsidP="007D6303">
      <w:pPr>
        <w:tabs>
          <w:tab w:val="left" w:pos="3930"/>
        </w:tabs>
        <w:jc w:val="center"/>
        <w:rPr>
          <w:sz w:val="24"/>
          <w:szCs w:val="24"/>
        </w:rPr>
      </w:pPr>
      <w:r>
        <w:rPr>
          <w:sz w:val="24"/>
          <w:szCs w:val="24"/>
        </w:rPr>
        <w:t>Department of Computer Science</w:t>
      </w:r>
    </w:p>
    <w:p w:rsidR="007D6303" w:rsidRDefault="007D6303" w:rsidP="007D6303">
      <w:pPr>
        <w:tabs>
          <w:tab w:val="left" w:pos="3930"/>
        </w:tabs>
        <w:jc w:val="center"/>
        <w:rPr>
          <w:sz w:val="24"/>
          <w:szCs w:val="24"/>
        </w:rPr>
      </w:pPr>
      <w:r>
        <w:rPr>
          <w:sz w:val="24"/>
          <w:szCs w:val="24"/>
        </w:rPr>
        <w:t>FAST-NU, Lahore</w:t>
      </w:r>
    </w:p>
    <w:p w:rsidR="007D6303" w:rsidRDefault="007D6303" w:rsidP="007D6303"/>
    <w:p w:rsidR="00137DAE" w:rsidRPr="00525638" w:rsidRDefault="00137DAE" w:rsidP="007D6303">
      <w:pPr>
        <w:spacing w:before="1" w:line="200" w:lineRule="exact"/>
        <w:ind w:right="1440"/>
        <w:rPr>
          <w:rFonts w:asciiTheme="minorHAnsi" w:hAnsiTheme="minorHAnsi"/>
        </w:rPr>
      </w:pPr>
    </w:p>
    <w:p w:rsidR="00137DAE" w:rsidRPr="00525638" w:rsidRDefault="00137DAE" w:rsidP="00D249CA">
      <w:pPr>
        <w:spacing w:before="8" w:line="120" w:lineRule="exact"/>
        <w:ind w:left="810" w:right="1440"/>
        <w:rPr>
          <w:rFonts w:asciiTheme="minorHAnsi" w:hAnsiTheme="minorHAnsi"/>
        </w:rPr>
      </w:pPr>
    </w:p>
    <w:p w:rsidR="007B4419" w:rsidRPr="00525638" w:rsidRDefault="007B4419" w:rsidP="007D6303">
      <w:pPr>
        <w:spacing w:before="8" w:line="120" w:lineRule="exact"/>
        <w:ind w:right="1440"/>
        <w:rPr>
          <w:rFonts w:asciiTheme="minorHAnsi" w:hAnsiTheme="minorHAnsi"/>
        </w:rPr>
      </w:pPr>
    </w:p>
    <w:p w:rsidR="007B4419" w:rsidRPr="00525638" w:rsidRDefault="007B4419" w:rsidP="00D249CA">
      <w:pPr>
        <w:spacing w:before="8" w:line="120" w:lineRule="exact"/>
        <w:ind w:left="810" w:right="1440"/>
        <w:rPr>
          <w:rFonts w:asciiTheme="minorHAnsi" w:hAnsiTheme="minorHAnsi"/>
        </w:rPr>
      </w:pPr>
    </w:p>
    <w:p w:rsidR="007D6303" w:rsidRDefault="007D6303" w:rsidP="007D6303">
      <w:pPr>
        <w:spacing w:line="900" w:lineRule="exact"/>
        <w:ind w:right="-132"/>
        <w:rPr>
          <w:rFonts w:ascii="Calibri" w:eastAsia="Calibri" w:hAnsi="Calibri" w:cs="Calibri"/>
          <w:sz w:val="88"/>
          <w:szCs w:val="88"/>
        </w:rPr>
      </w:pPr>
      <w:r>
        <w:rPr>
          <w:rFonts w:ascii="Calibri" w:eastAsia="Calibri" w:hAnsi="Calibri" w:cs="Calibri"/>
          <w:position w:val="5"/>
          <w:sz w:val="88"/>
          <w:szCs w:val="88"/>
        </w:rPr>
        <w:lastRenderedPageBreak/>
        <w:t>Pipes</w:t>
      </w:r>
    </w:p>
    <w:p w:rsidR="007B4419" w:rsidRPr="00525638" w:rsidRDefault="007B4419" w:rsidP="00D249CA">
      <w:pPr>
        <w:spacing w:before="8" w:line="120" w:lineRule="exact"/>
        <w:ind w:left="810" w:right="1440"/>
        <w:rPr>
          <w:rFonts w:asciiTheme="minorHAnsi" w:hAnsiTheme="minorHAnsi"/>
        </w:rPr>
      </w:pPr>
    </w:p>
    <w:p w:rsidR="007B4419" w:rsidRPr="00525638" w:rsidRDefault="007B4419" w:rsidP="00D249CA">
      <w:pPr>
        <w:spacing w:before="8" w:line="120" w:lineRule="exact"/>
        <w:ind w:left="810" w:right="1440"/>
        <w:rPr>
          <w:rFonts w:asciiTheme="minorHAnsi" w:hAnsiTheme="minorHAnsi"/>
        </w:rPr>
      </w:pPr>
    </w:p>
    <w:p w:rsidR="007B4419" w:rsidRPr="00525638" w:rsidRDefault="007B4419" w:rsidP="00D249CA">
      <w:pPr>
        <w:spacing w:before="8" w:line="120" w:lineRule="exact"/>
        <w:ind w:left="810" w:right="1440"/>
        <w:rPr>
          <w:rFonts w:asciiTheme="minorHAnsi" w:hAnsiTheme="minorHAnsi"/>
        </w:rPr>
      </w:pPr>
    </w:p>
    <w:p w:rsidR="007B4419" w:rsidRPr="00525638" w:rsidRDefault="007B4419" w:rsidP="00D249CA">
      <w:pPr>
        <w:spacing w:before="8" w:line="120" w:lineRule="exact"/>
        <w:ind w:left="810" w:right="1440"/>
        <w:rPr>
          <w:rFonts w:asciiTheme="minorHAnsi" w:hAnsiTheme="minorHAnsi"/>
        </w:rPr>
      </w:pPr>
    </w:p>
    <w:p w:rsidR="007B4419" w:rsidRPr="00525638" w:rsidRDefault="007B4419" w:rsidP="00D249CA">
      <w:pPr>
        <w:spacing w:before="8" w:line="120" w:lineRule="exact"/>
        <w:ind w:left="810" w:right="1440"/>
        <w:rPr>
          <w:rFonts w:asciiTheme="minorHAnsi" w:hAnsiTheme="minorHAnsi"/>
        </w:rPr>
      </w:pPr>
    </w:p>
    <w:p w:rsidR="007B4419" w:rsidRPr="00525638" w:rsidRDefault="007B4419" w:rsidP="00D249CA">
      <w:pPr>
        <w:spacing w:before="8" w:line="120" w:lineRule="exact"/>
        <w:ind w:left="810" w:right="1440"/>
        <w:rPr>
          <w:rFonts w:asciiTheme="minorHAnsi" w:hAnsiTheme="minorHAnsi"/>
        </w:rPr>
      </w:pPr>
    </w:p>
    <w:p w:rsidR="007B4419" w:rsidRPr="00525638" w:rsidRDefault="007B4419" w:rsidP="00D249CA">
      <w:pPr>
        <w:spacing w:before="8" w:line="120" w:lineRule="exact"/>
        <w:ind w:left="810" w:right="1440"/>
        <w:rPr>
          <w:rFonts w:asciiTheme="minorHAnsi" w:hAnsiTheme="minorHAnsi"/>
        </w:rPr>
      </w:pPr>
    </w:p>
    <w:p w:rsidR="007B4419" w:rsidRPr="00525638" w:rsidRDefault="007B4419" w:rsidP="00D249CA">
      <w:pPr>
        <w:spacing w:before="8" w:line="120" w:lineRule="exact"/>
        <w:ind w:left="810" w:right="1440"/>
        <w:rPr>
          <w:rFonts w:asciiTheme="minorHAnsi" w:hAnsiTheme="minorHAnsi"/>
        </w:rPr>
      </w:pPr>
    </w:p>
    <w:p w:rsidR="007B4419" w:rsidRPr="00525638" w:rsidRDefault="007B4419" w:rsidP="00D249CA">
      <w:pPr>
        <w:spacing w:before="8" w:line="120" w:lineRule="exact"/>
        <w:ind w:left="810" w:right="1440"/>
        <w:rPr>
          <w:rFonts w:asciiTheme="minorHAnsi" w:hAnsiTheme="minorHAnsi"/>
        </w:rPr>
      </w:pPr>
    </w:p>
    <w:p w:rsidR="007B4419" w:rsidRPr="00525638" w:rsidRDefault="007B4419" w:rsidP="00D249CA">
      <w:pPr>
        <w:spacing w:before="8" w:line="120" w:lineRule="exact"/>
        <w:ind w:left="810" w:right="1440"/>
        <w:rPr>
          <w:rFonts w:asciiTheme="minorHAnsi" w:hAnsiTheme="minorHAnsi"/>
        </w:rPr>
      </w:pPr>
    </w:p>
    <w:p w:rsidR="007B4419" w:rsidRPr="00525638" w:rsidRDefault="007B4419" w:rsidP="00D249CA">
      <w:pPr>
        <w:spacing w:before="8" w:line="120" w:lineRule="exact"/>
        <w:ind w:left="810" w:right="1440"/>
        <w:rPr>
          <w:rFonts w:asciiTheme="minorHAnsi" w:hAnsiTheme="minorHAnsi"/>
          <w:sz w:val="13"/>
          <w:szCs w:val="13"/>
        </w:rPr>
      </w:pPr>
    </w:p>
    <w:p w:rsidR="00137DAE" w:rsidRPr="00525638" w:rsidRDefault="00137DAE" w:rsidP="00D249CA">
      <w:pPr>
        <w:spacing w:line="200" w:lineRule="exact"/>
        <w:ind w:left="810" w:right="1440"/>
        <w:rPr>
          <w:rFonts w:asciiTheme="minorHAnsi" w:hAnsiTheme="minorHAnsi"/>
        </w:rPr>
      </w:pPr>
    </w:p>
    <w:p w:rsidR="00137DAE" w:rsidRPr="00525638" w:rsidRDefault="00137DAE" w:rsidP="00D249CA">
      <w:pPr>
        <w:spacing w:line="200" w:lineRule="exact"/>
        <w:ind w:left="810" w:right="1440"/>
        <w:rPr>
          <w:rFonts w:asciiTheme="minorHAnsi" w:hAnsiTheme="minorHAnsi"/>
        </w:rPr>
      </w:pPr>
    </w:p>
    <w:p w:rsidR="00137DAE" w:rsidRPr="00525638" w:rsidRDefault="00C22CCD" w:rsidP="00D249CA">
      <w:pPr>
        <w:spacing w:line="560" w:lineRule="exact"/>
        <w:ind w:left="810" w:right="1440"/>
        <w:jc w:val="both"/>
        <w:rPr>
          <w:rFonts w:asciiTheme="minorHAnsi" w:hAnsiTheme="minorHAnsi"/>
          <w:sz w:val="50"/>
          <w:szCs w:val="50"/>
        </w:rPr>
      </w:pPr>
      <w:r w:rsidRPr="00525638">
        <w:rPr>
          <w:rFonts w:asciiTheme="minorHAnsi" w:hAnsiTheme="minorHAnsi"/>
          <w:position w:val="-1"/>
          <w:sz w:val="50"/>
          <w:szCs w:val="50"/>
        </w:rPr>
        <w:t>Ord</w:t>
      </w:r>
      <w:r w:rsidRPr="00525638">
        <w:rPr>
          <w:rFonts w:asciiTheme="minorHAnsi" w:hAnsiTheme="minorHAnsi"/>
          <w:spacing w:val="1"/>
          <w:position w:val="-1"/>
          <w:sz w:val="50"/>
          <w:szCs w:val="50"/>
        </w:rPr>
        <w:t>i</w:t>
      </w:r>
      <w:r w:rsidRPr="00525638">
        <w:rPr>
          <w:rFonts w:asciiTheme="minorHAnsi" w:hAnsiTheme="minorHAnsi"/>
          <w:position w:val="-1"/>
          <w:sz w:val="50"/>
          <w:szCs w:val="50"/>
        </w:rPr>
        <w:t>na</w:t>
      </w:r>
      <w:r w:rsidRPr="00525638">
        <w:rPr>
          <w:rFonts w:asciiTheme="minorHAnsi" w:hAnsiTheme="minorHAnsi"/>
          <w:spacing w:val="5"/>
          <w:position w:val="-1"/>
          <w:sz w:val="50"/>
          <w:szCs w:val="50"/>
        </w:rPr>
        <w:t>r</w:t>
      </w:r>
      <w:r w:rsidRPr="00525638">
        <w:rPr>
          <w:rFonts w:asciiTheme="minorHAnsi" w:hAnsiTheme="minorHAnsi"/>
          <w:position w:val="-1"/>
          <w:sz w:val="50"/>
          <w:szCs w:val="50"/>
        </w:rPr>
        <w:t xml:space="preserve">y pipes </w:t>
      </w:r>
      <w:r w:rsidR="00D50B69" w:rsidRPr="00525638">
        <w:rPr>
          <w:rFonts w:asciiTheme="minorHAnsi" w:hAnsiTheme="minorHAnsi"/>
          <w:spacing w:val="3"/>
          <w:position w:val="-1"/>
          <w:sz w:val="50"/>
          <w:szCs w:val="50"/>
        </w:rPr>
        <w:t>a</w:t>
      </w:r>
      <w:r w:rsidR="00D50B69" w:rsidRPr="00525638">
        <w:rPr>
          <w:rFonts w:asciiTheme="minorHAnsi" w:hAnsiTheme="minorHAnsi"/>
          <w:position w:val="-1"/>
          <w:sz w:val="50"/>
          <w:szCs w:val="50"/>
        </w:rPr>
        <w:t xml:space="preserve">llow </w:t>
      </w:r>
      <w:r w:rsidR="00D50B69" w:rsidRPr="00525638">
        <w:rPr>
          <w:rFonts w:asciiTheme="minorHAnsi" w:hAnsiTheme="minorHAnsi"/>
          <w:spacing w:val="30"/>
          <w:position w:val="-1"/>
          <w:sz w:val="50"/>
          <w:szCs w:val="50"/>
        </w:rPr>
        <w:t>two</w:t>
      </w:r>
      <w:r w:rsidR="00D50B69" w:rsidRPr="00525638">
        <w:rPr>
          <w:rFonts w:asciiTheme="minorHAnsi" w:hAnsiTheme="minorHAnsi"/>
          <w:position w:val="-1"/>
          <w:sz w:val="50"/>
          <w:szCs w:val="50"/>
        </w:rPr>
        <w:t xml:space="preserve"> </w:t>
      </w:r>
      <w:r w:rsidR="00D50B69" w:rsidRPr="00525638">
        <w:rPr>
          <w:rFonts w:asciiTheme="minorHAnsi" w:hAnsiTheme="minorHAnsi"/>
          <w:spacing w:val="30"/>
          <w:position w:val="-1"/>
          <w:sz w:val="50"/>
          <w:szCs w:val="50"/>
        </w:rPr>
        <w:t>processes</w:t>
      </w:r>
      <w:r w:rsidRPr="00525638">
        <w:rPr>
          <w:rFonts w:asciiTheme="minorHAnsi" w:hAnsiTheme="minorHAnsi"/>
          <w:position w:val="-1"/>
          <w:sz w:val="50"/>
          <w:szCs w:val="50"/>
        </w:rPr>
        <w:t xml:space="preserve"> </w:t>
      </w:r>
      <w:r w:rsidR="00D50B69" w:rsidRPr="00525638">
        <w:rPr>
          <w:rFonts w:asciiTheme="minorHAnsi" w:hAnsiTheme="minorHAnsi"/>
          <w:spacing w:val="21"/>
          <w:position w:val="-1"/>
          <w:sz w:val="50"/>
          <w:szCs w:val="50"/>
        </w:rPr>
        <w:t>t</w:t>
      </w:r>
      <w:r w:rsidRPr="00525638">
        <w:rPr>
          <w:rFonts w:asciiTheme="minorHAnsi" w:hAnsiTheme="minorHAnsi"/>
          <w:position w:val="-1"/>
          <w:sz w:val="50"/>
          <w:szCs w:val="50"/>
        </w:rPr>
        <w:t>o c</w:t>
      </w:r>
      <w:r w:rsidRPr="00525638">
        <w:rPr>
          <w:rFonts w:asciiTheme="minorHAnsi" w:hAnsiTheme="minorHAnsi"/>
          <w:spacing w:val="3"/>
          <w:position w:val="-1"/>
          <w:sz w:val="50"/>
          <w:szCs w:val="50"/>
        </w:rPr>
        <w:t>o</w:t>
      </w:r>
      <w:r w:rsidRPr="00525638">
        <w:rPr>
          <w:rFonts w:asciiTheme="minorHAnsi" w:hAnsiTheme="minorHAnsi"/>
          <w:position w:val="-1"/>
          <w:sz w:val="50"/>
          <w:szCs w:val="50"/>
        </w:rPr>
        <w:t>m</w:t>
      </w:r>
      <w:r w:rsidRPr="00525638">
        <w:rPr>
          <w:rFonts w:asciiTheme="minorHAnsi" w:hAnsiTheme="minorHAnsi"/>
          <w:spacing w:val="-4"/>
          <w:position w:val="-1"/>
          <w:sz w:val="50"/>
          <w:szCs w:val="50"/>
        </w:rPr>
        <w:t>m</w:t>
      </w:r>
      <w:r w:rsidRPr="00525638">
        <w:rPr>
          <w:rFonts w:asciiTheme="minorHAnsi" w:hAnsiTheme="minorHAnsi"/>
          <w:position w:val="-1"/>
          <w:sz w:val="50"/>
          <w:szCs w:val="50"/>
        </w:rPr>
        <w:t>u</w:t>
      </w:r>
      <w:r w:rsidRPr="00525638">
        <w:rPr>
          <w:rFonts w:asciiTheme="minorHAnsi" w:hAnsiTheme="minorHAnsi"/>
          <w:spacing w:val="4"/>
          <w:position w:val="-1"/>
          <w:sz w:val="50"/>
          <w:szCs w:val="50"/>
        </w:rPr>
        <w:t>n</w:t>
      </w:r>
      <w:r w:rsidRPr="00525638">
        <w:rPr>
          <w:rFonts w:asciiTheme="minorHAnsi" w:hAnsiTheme="minorHAnsi"/>
          <w:position w:val="-1"/>
          <w:sz w:val="50"/>
          <w:szCs w:val="50"/>
        </w:rPr>
        <w:t>ica</w:t>
      </w:r>
      <w:r w:rsidRPr="00525638">
        <w:rPr>
          <w:rFonts w:asciiTheme="minorHAnsi" w:hAnsiTheme="minorHAnsi"/>
          <w:spacing w:val="3"/>
          <w:position w:val="-1"/>
          <w:sz w:val="50"/>
          <w:szCs w:val="50"/>
        </w:rPr>
        <w:t>t</w:t>
      </w:r>
      <w:r w:rsidRPr="00525638">
        <w:rPr>
          <w:rFonts w:asciiTheme="minorHAnsi" w:hAnsiTheme="minorHAnsi"/>
          <w:position w:val="-1"/>
          <w:sz w:val="50"/>
          <w:szCs w:val="50"/>
        </w:rPr>
        <w:t>e</w:t>
      </w:r>
      <w:r w:rsidRPr="00525638">
        <w:rPr>
          <w:rFonts w:asciiTheme="minorHAnsi" w:hAnsiTheme="minorHAnsi"/>
          <w:spacing w:val="21"/>
          <w:position w:val="-1"/>
          <w:sz w:val="50"/>
          <w:szCs w:val="50"/>
        </w:rPr>
        <w:t xml:space="preserve"> </w:t>
      </w:r>
      <w:r w:rsidRPr="00525638">
        <w:rPr>
          <w:rFonts w:asciiTheme="minorHAnsi" w:hAnsiTheme="minorHAnsi"/>
          <w:position w:val="-1"/>
          <w:sz w:val="50"/>
          <w:szCs w:val="50"/>
        </w:rPr>
        <w:t>in</w:t>
      </w:r>
      <w:r w:rsidR="00D50B69" w:rsidRPr="00525638">
        <w:rPr>
          <w:rFonts w:asciiTheme="minorHAnsi" w:hAnsiTheme="minorHAnsi"/>
          <w:position w:val="-1"/>
          <w:sz w:val="50"/>
          <w:szCs w:val="50"/>
        </w:rPr>
        <w:t xml:space="preserve"> </w:t>
      </w:r>
      <w:r w:rsidRPr="00525638">
        <w:rPr>
          <w:rFonts w:asciiTheme="minorHAnsi" w:hAnsiTheme="minorHAnsi"/>
          <w:spacing w:val="-2"/>
          <w:sz w:val="50"/>
          <w:szCs w:val="50"/>
        </w:rPr>
        <w:t>s</w:t>
      </w:r>
      <w:r w:rsidRPr="00525638">
        <w:rPr>
          <w:rFonts w:asciiTheme="minorHAnsi" w:hAnsiTheme="minorHAnsi"/>
          <w:sz w:val="50"/>
          <w:szCs w:val="50"/>
        </w:rPr>
        <w:t>tan</w:t>
      </w:r>
      <w:r w:rsidRPr="00525638">
        <w:rPr>
          <w:rFonts w:asciiTheme="minorHAnsi" w:hAnsiTheme="minorHAnsi"/>
          <w:spacing w:val="3"/>
          <w:sz w:val="50"/>
          <w:szCs w:val="50"/>
        </w:rPr>
        <w:t>d</w:t>
      </w:r>
      <w:r w:rsidRPr="00525638">
        <w:rPr>
          <w:rFonts w:asciiTheme="minorHAnsi" w:hAnsiTheme="minorHAnsi"/>
          <w:sz w:val="50"/>
          <w:szCs w:val="50"/>
        </w:rPr>
        <w:t>ard</w:t>
      </w:r>
      <w:r w:rsidRPr="00525638">
        <w:rPr>
          <w:rFonts w:asciiTheme="minorHAnsi" w:hAnsiTheme="minorHAnsi"/>
          <w:spacing w:val="11"/>
          <w:sz w:val="50"/>
          <w:szCs w:val="50"/>
        </w:rPr>
        <w:t xml:space="preserve"> </w:t>
      </w:r>
      <w:r w:rsidRPr="00525638">
        <w:rPr>
          <w:rFonts w:asciiTheme="minorHAnsi" w:hAnsiTheme="minorHAnsi"/>
          <w:sz w:val="50"/>
          <w:szCs w:val="50"/>
        </w:rPr>
        <w:t>produ</w:t>
      </w:r>
      <w:r w:rsidRPr="00525638">
        <w:rPr>
          <w:rFonts w:asciiTheme="minorHAnsi" w:hAnsiTheme="minorHAnsi"/>
          <w:spacing w:val="4"/>
          <w:sz w:val="50"/>
          <w:szCs w:val="50"/>
        </w:rPr>
        <w:t>c</w:t>
      </w:r>
      <w:r w:rsidRPr="00525638">
        <w:rPr>
          <w:rFonts w:asciiTheme="minorHAnsi" w:hAnsiTheme="minorHAnsi"/>
          <w:sz w:val="50"/>
          <w:szCs w:val="50"/>
        </w:rPr>
        <w:t>er co</w:t>
      </w:r>
      <w:r w:rsidRPr="00525638">
        <w:rPr>
          <w:rFonts w:asciiTheme="minorHAnsi" w:hAnsiTheme="minorHAnsi"/>
          <w:spacing w:val="3"/>
          <w:sz w:val="50"/>
          <w:szCs w:val="50"/>
        </w:rPr>
        <w:t>n</w:t>
      </w:r>
      <w:r w:rsidRPr="00525638">
        <w:rPr>
          <w:rFonts w:asciiTheme="minorHAnsi" w:hAnsiTheme="minorHAnsi"/>
          <w:spacing w:val="2"/>
          <w:sz w:val="50"/>
          <w:szCs w:val="50"/>
        </w:rPr>
        <w:t>s</w:t>
      </w:r>
      <w:r w:rsidRPr="00525638">
        <w:rPr>
          <w:rFonts w:asciiTheme="minorHAnsi" w:hAnsiTheme="minorHAnsi"/>
          <w:sz w:val="50"/>
          <w:szCs w:val="50"/>
        </w:rPr>
        <w:t>umer</w:t>
      </w:r>
      <w:r w:rsidRPr="00525638">
        <w:rPr>
          <w:rFonts w:asciiTheme="minorHAnsi" w:hAnsiTheme="minorHAnsi"/>
          <w:spacing w:val="16"/>
          <w:sz w:val="50"/>
          <w:szCs w:val="50"/>
        </w:rPr>
        <w:t xml:space="preserve"> </w:t>
      </w:r>
      <w:r w:rsidRPr="00525638">
        <w:rPr>
          <w:rFonts w:asciiTheme="minorHAnsi" w:hAnsiTheme="minorHAnsi"/>
          <w:spacing w:val="-3"/>
          <w:sz w:val="50"/>
          <w:szCs w:val="50"/>
        </w:rPr>
        <w:t>f</w:t>
      </w:r>
      <w:r w:rsidRPr="00525638">
        <w:rPr>
          <w:rFonts w:asciiTheme="minorHAnsi" w:hAnsiTheme="minorHAnsi"/>
          <w:spacing w:val="3"/>
          <w:sz w:val="50"/>
          <w:szCs w:val="50"/>
        </w:rPr>
        <w:t>a</w:t>
      </w:r>
      <w:r w:rsidRPr="00525638">
        <w:rPr>
          <w:rFonts w:asciiTheme="minorHAnsi" w:hAnsiTheme="minorHAnsi"/>
          <w:spacing w:val="-2"/>
          <w:sz w:val="50"/>
          <w:szCs w:val="50"/>
        </w:rPr>
        <w:t>s</w:t>
      </w:r>
      <w:r w:rsidRPr="00525638">
        <w:rPr>
          <w:rFonts w:asciiTheme="minorHAnsi" w:hAnsiTheme="minorHAnsi"/>
          <w:sz w:val="50"/>
          <w:szCs w:val="50"/>
        </w:rPr>
        <w:t>hio</w:t>
      </w:r>
      <w:r w:rsidRPr="00525638">
        <w:rPr>
          <w:rFonts w:asciiTheme="minorHAnsi" w:hAnsiTheme="minorHAnsi"/>
          <w:spacing w:val="1"/>
          <w:sz w:val="50"/>
          <w:szCs w:val="50"/>
        </w:rPr>
        <w:t>n</w:t>
      </w:r>
      <w:r w:rsidRPr="00525638">
        <w:rPr>
          <w:rFonts w:asciiTheme="minorHAnsi" w:hAnsiTheme="minorHAnsi"/>
          <w:sz w:val="50"/>
          <w:szCs w:val="50"/>
        </w:rPr>
        <w:t>:</w:t>
      </w:r>
      <w:r w:rsidRPr="00525638">
        <w:rPr>
          <w:rFonts w:asciiTheme="minorHAnsi" w:hAnsiTheme="minorHAnsi"/>
          <w:spacing w:val="4"/>
          <w:sz w:val="50"/>
          <w:szCs w:val="50"/>
        </w:rPr>
        <w:t xml:space="preserve"> </w:t>
      </w:r>
      <w:r w:rsidRPr="00525638">
        <w:rPr>
          <w:rFonts w:asciiTheme="minorHAnsi" w:hAnsiTheme="minorHAnsi"/>
          <w:sz w:val="50"/>
          <w:szCs w:val="50"/>
        </w:rPr>
        <w:t>the</w:t>
      </w:r>
      <w:r w:rsidRPr="00525638">
        <w:rPr>
          <w:rFonts w:asciiTheme="minorHAnsi" w:hAnsiTheme="minorHAnsi"/>
          <w:spacing w:val="11"/>
          <w:sz w:val="50"/>
          <w:szCs w:val="50"/>
        </w:rPr>
        <w:t xml:space="preserve"> </w:t>
      </w:r>
      <w:r w:rsidRPr="00525638">
        <w:rPr>
          <w:rFonts w:asciiTheme="minorHAnsi" w:hAnsiTheme="minorHAnsi"/>
          <w:sz w:val="50"/>
          <w:szCs w:val="50"/>
        </w:rPr>
        <w:t>pro</w:t>
      </w:r>
      <w:r w:rsidRPr="00525638">
        <w:rPr>
          <w:rFonts w:asciiTheme="minorHAnsi" w:hAnsiTheme="minorHAnsi"/>
          <w:spacing w:val="5"/>
          <w:sz w:val="50"/>
          <w:szCs w:val="50"/>
        </w:rPr>
        <w:t>d</w:t>
      </w:r>
      <w:r w:rsidRPr="00525638">
        <w:rPr>
          <w:rFonts w:asciiTheme="minorHAnsi" w:hAnsiTheme="minorHAnsi"/>
          <w:spacing w:val="4"/>
          <w:sz w:val="50"/>
          <w:szCs w:val="50"/>
        </w:rPr>
        <w:t>u</w:t>
      </w:r>
      <w:r w:rsidRPr="00525638">
        <w:rPr>
          <w:rFonts w:asciiTheme="minorHAnsi" w:hAnsiTheme="minorHAnsi"/>
          <w:sz w:val="50"/>
          <w:szCs w:val="50"/>
        </w:rPr>
        <w:t>c</w:t>
      </w:r>
      <w:r w:rsidRPr="00525638">
        <w:rPr>
          <w:rFonts w:asciiTheme="minorHAnsi" w:hAnsiTheme="minorHAnsi"/>
          <w:spacing w:val="-2"/>
          <w:sz w:val="50"/>
          <w:szCs w:val="50"/>
        </w:rPr>
        <w:t>e</w:t>
      </w:r>
      <w:r w:rsidRPr="00525638">
        <w:rPr>
          <w:rFonts w:asciiTheme="minorHAnsi" w:hAnsiTheme="minorHAnsi"/>
          <w:sz w:val="50"/>
          <w:szCs w:val="50"/>
        </w:rPr>
        <w:t>r</w:t>
      </w:r>
      <w:r w:rsidRPr="00525638">
        <w:rPr>
          <w:rFonts w:asciiTheme="minorHAnsi" w:hAnsiTheme="minorHAnsi"/>
          <w:spacing w:val="2"/>
          <w:sz w:val="50"/>
          <w:szCs w:val="50"/>
        </w:rPr>
        <w:t xml:space="preserve"> </w:t>
      </w:r>
      <w:r w:rsidRPr="00525638">
        <w:rPr>
          <w:rFonts w:asciiTheme="minorHAnsi" w:hAnsiTheme="minorHAnsi"/>
          <w:sz w:val="50"/>
          <w:szCs w:val="50"/>
        </w:rPr>
        <w:t>writ</w:t>
      </w:r>
      <w:r w:rsidRPr="00525638">
        <w:rPr>
          <w:rFonts w:asciiTheme="minorHAnsi" w:hAnsiTheme="minorHAnsi"/>
          <w:spacing w:val="4"/>
          <w:sz w:val="50"/>
          <w:szCs w:val="50"/>
        </w:rPr>
        <w:t>e</w:t>
      </w:r>
      <w:r w:rsidRPr="00525638">
        <w:rPr>
          <w:rFonts w:asciiTheme="minorHAnsi" w:hAnsiTheme="minorHAnsi"/>
          <w:sz w:val="50"/>
          <w:szCs w:val="50"/>
        </w:rPr>
        <w:t>s</w:t>
      </w:r>
      <w:r w:rsidRPr="00525638">
        <w:rPr>
          <w:rFonts w:asciiTheme="minorHAnsi" w:hAnsiTheme="minorHAnsi"/>
          <w:spacing w:val="8"/>
          <w:sz w:val="50"/>
          <w:szCs w:val="50"/>
        </w:rPr>
        <w:t xml:space="preserve"> </w:t>
      </w:r>
      <w:r w:rsidRPr="00525638">
        <w:rPr>
          <w:rFonts w:asciiTheme="minorHAnsi" w:hAnsiTheme="minorHAnsi"/>
          <w:spacing w:val="5"/>
          <w:sz w:val="50"/>
          <w:szCs w:val="50"/>
        </w:rPr>
        <w:t xml:space="preserve">to </w:t>
      </w:r>
      <w:r w:rsidRPr="00525638">
        <w:rPr>
          <w:rFonts w:asciiTheme="minorHAnsi" w:hAnsiTheme="minorHAnsi"/>
          <w:sz w:val="50"/>
          <w:szCs w:val="50"/>
        </w:rPr>
        <w:t>one</w:t>
      </w:r>
      <w:r w:rsidRPr="00525638">
        <w:rPr>
          <w:rFonts w:asciiTheme="minorHAnsi" w:hAnsiTheme="minorHAnsi"/>
          <w:spacing w:val="9"/>
          <w:sz w:val="50"/>
          <w:szCs w:val="50"/>
        </w:rPr>
        <w:t xml:space="preserve"> </w:t>
      </w:r>
      <w:r w:rsidRPr="00525638">
        <w:rPr>
          <w:rFonts w:asciiTheme="minorHAnsi" w:hAnsiTheme="minorHAnsi"/>
          <w:sz w:val="50"/>
          <w:szCs w:val="50"/>
        </w:rPr>
        <w:t>end</w:t>
      </w:r>
      <w:r w:rsidRPr="00525638">
        <w:rPr>
          <w:rFonts w:asciiTheme="minorHAnsi" w:hAnsiTheme="minorHAnsi"/>
          <w:spacing w:val="8"/>
          <w:sz w:val="50"/>
          <w:szCs w:val="50"/>
        </w:rPr>
        <w:t xml:space="preserve"> </w:t>
      </w:r>
      <w:r w:rsidRPr="00525638">
        <w:rPr>
          <w:rFonts w:asciiTheme="minorHAnsi" w:hAnsiTheme="minorHAnsi"/>
          <w:spacing w:val="5"/>
          <w:sz w:val="50"/>
          <w:szCs w:val="50"/>
        </w:rPr>
        <w:t>o</w:t>
      </w:r>
      <w:r w:rsidRPr="00525638">
        <w:rPr>
          <w:rFonts w:asciiTheme="minorHAnsi" w:hAnsiTheme="minorHAnsi"/>
          <w:sz w:val="50"/>
          <w:szCs w:val="50"/>
        </w:rPr>
        <w:t>f</w:t>
      </w:r>
      <w:r w:rsidRPr="00525638">
        <w:rPr>
          <w:rFonts w:asciiTheme="minorHAnsi" w:hAnsiTheme="minorHAnsi"/>
          <w:spacing w:val="14"/>
          <w:sz w:val="50"/>
          <w:szCs w:val="50"/>
        </w:rPr>
        <w:t xml:space="preserve"> </w:t>
      </w:r>
      <w:r w:rsidRPr="00525638">
        <w:rPr>
          <w:rFonts w:asciiTheme="minorHAnsi" w:hAnsiTheme="minorHAnsi"/>
          <w:sz w:val="50"/>
          <w:szCs w:val="50"/>
        </w:rPr>
        <w:t>the</w:t>
      </w:r>
      <w:r w:rsidRPr="00525638">
        <w:rPr>
          <w:rFonts w:asciiTheme="minorHAnsi" w:hAnsiTheme="minorHAnsi"/>
          <w:spacing w:val="16"/>
          <w:sz w:val="50"/>
          <w:szCs w:val="50"/>
        </w:rPr>
        <w:t xml:space="preserve"> </w:t>
      </w:r>
      <w:r w:rsidRPr="00525638">
        <w:rPr>
          <w:rFonts w:asciiTheme="minorHAnsi" w:hAnsiTheme="minorHAnsi"/>
          <w:sz w:val="50"/>
          <w:szCs w:val="50"/>
        </w:rPr>
        <w:t>p</w:t>
      </w:r>
      <w:r w:rsidRPr="00525638">
        <w:rPr>
          <w:rFonts w:asciiTheme="minorHAnsi" w:hAnsiTheme="minorHAnsi"/>
          <w:spacing w:val="4"/>
          <w:sz w:val="50"/>
          <w:szCs w:val="50"/>
        </w:rPr>
        <w:t>i</w:t>
      </w:r>
      <w:r w:rsidRPr="00525638">
        <w:rPr>
          <w:rFonts w:asciiTheme="minorHAnsi" w:hAnsiTheme="minorHAnsi"/>
          <w:sz w:val="50"/>
          <w:szCs w:val="50"/>
        </w:rPr>
        <w:t>pe</w:t>
      </w:r>
      <w:r w:rsidRPr="00525638">
        <w:rPr>
          <w:rFonts w:asciiTheme="minorHAnsi" w:hAnsiTheme="minorHAnsi"/>
          <w:spacing w:val="8"/>
          <w:sz w:val="50"/>
          <w:szCs w:val="50"/>
        </w:rPr>
        <w:t xml:space="preserve"> </w:t>
      </w:r>
      <w:r w:rsidRPr="00525638">
        <w:rPr>
          <w:rFonts w:asciiTheme="minorHAnsi" w:hAnsiTheme="minorHAnsi"/>
          <w:spacing w:val="1"/>
          <w:sz w:val="50"/>
          <w:szCs w:val="50"/>
        </w:rPr>
        <w:t>(</w:t>
      </w:r>
      <w:r w:rsidRPr="00525638">
        <w:rPr>
          <w:rFonts w:asciiTheme="minorHAnsi" w:hAnsiTheme="minorHAnsi"/>
          <w:sz w:val="50"/>
          <w:szCs w:val="50"/>
        </w:rPr>
        <w:t>t</w:t>
      </w:r>
      <w:r w:rsidRPr="00525638">
        <w:rPr>
          <w:rFonts w:asciiTheme="minorHAnsi" w:hAnsiTheme="minorHAnsi"/>
          <w:spacing w:val="4"/>
          <w:sz w:val="50"/>
          <w:szCs w:val="50"/>
        </w:rPr>
        <w:t>h</w:t>
      </w:r>
      <w:r w:rsidRPr="00525638">
        <w:rPr>
          <w:rFonts w:asciiTheme="minorHAnsi" w:hAnsiTheme="minorHAnsi"/>
          <w:sz w:val="50"/>
          <w:szCs w:val="50"/>
        </w:rPr>
        <w:t>e</w:t>
      </w:r>
      <w:r w:rsidRPr="00525638">
        <w:rPr>
          <w:rFonts w:asciiTheme="minorHAnsi" w:hAnsiTheme="minorHAnsi"/>
          <w:spacing w:val="12"/>
          <w:sz w:val="50"/>
          <w:szCs w:val="50"/>
        </w:rPr>
        <w:t xml:space="preserve"> </w:t>
      </w:r>
      <w:r w:rsidRPr="00525638">
        <w:rPr>
          <w:rFonts w:asciiTheme="minorHAnsi" w:hAnsiTheme="minorHAnsi"/>
          <w:b/>
          <w:spacing w:val="8"/>
          <w:sz w:val="50"/>
          <w:szCs w:val="50"/>
        </w:rPr>
        <w:t>w</w:t>
      </w:r>
      <w:r w:rsidRPr="00525638">
        <w:rPr>
          <w:rFonts w:asciiTheme="minorHAnsi" w:hAnsiTheme="minorHAnsi"/>
          <w:b/>
          <w:sz w:val="50"/>
          <w:szCs w:val="50"/>
        </w:rPr>
        <w:t>rit</w:t>
      </w:r>
      <w:r w:rsidRPr="00525638">
        <w:rPr>
          <w:rFonts w:asciiTheme="minorHAnsi" w:hAnsiTheme="minorHAnsi"/>
          <w:b/>
          <w:spacing w:val="1"/>
          <w:sz w:val="50"/>
          <w:szCs w:val="50"/>
        </w:rPr>
        <w:t>e</w:t>
      </w:r>
      <w:r w:rsidRPr="00525638">
        <w:rPr>
          <w:rFonts w:asciiTheme="minorHAnsi" w:hAnsiTheme="minorHAnsi"/>
          <w:b/>
          <w:spacing w:val="2"/>
          <w:sz w:val="50"/>
          <w:szCs w:val="50"/>
        </w:rPr>
        <w:t>-</w:t>
      </w:r>
      <w:r w:rsidRPr="00525638">
        <w:rPr>
          <w:rFonts w:asciiTheme="minorHAnsi" w:hAnsiTheme="minorHAnsi"/>
          <w:b/>
          <w:sz w:val="50"/>
          <w:szCs w:val="50"/>
        </w:rPr>
        <w:t>end)</w:t>
      </w:r>
      <w:r w:rsidRPr="00525638">
        <w:rPr>
          <w:rFonts w:asciiTheme="minorHAnsi" w:hAnsiTheme="minorHAnsi"/>
          <w:b/>
          <w:spacing w:val="5"/>
          <w:sz w:val="50"/>
          <w:szCs w:val="50"/>
        </w:rPr>
        <w:t xml:space="preserve"> </w:t>
      </w:r>
      <w:r w:rsidRPr="00525638">
        <w:rPr>
          <w:rFonts w:asciiTheme="minorHAnsi" w:hAnsiTheme="minorHAnsi"/>
          <w:sz w:val="50"/>
          <w:szCs w:val="50"/>
        </w:rPr>
        <w:t>and</w:t>
      </w:r>
      <w:r w:rsidRPr="00525638">
        <w:rPr>
          <w:rFonts w:asciiTheme="minorHAnsi" w:hAnsiTheme="minorHAnsi"/>
          <w:spacing w:val="9"/>
          <w:sz w:val="50"/>
          <w:szCs w:val="50"/>
        </w:rPr>
        <w:t xml:space="preserve"> </w:t>
      </w:r>
      <w:r w:rsidRPr="00525638">
        <w:rPr>
          <w:rFonts w:asciiTheme="minorHAnsi" w:hAnsiTheme="minorHAnsi"/>
          <w:sz w:val="50"/>
          <w:szCs w:val="50"/>
        </w:rPr>
        <w:t>the</w:t>
      </w:r>
      <w:r w:rsidRPr="00525638">
        <w:rPr>
          <w:rFonts w:asciiTheme="minorHAnsi" w:hAnsiTheme="minorHAnsi"/>
          <w:spacing w:val="20"/>
          <w:sz w:val="50"/>
          <w:szCs w:val="50"/>
        </w:rPr>
        <w:t xml:space="preserve"> </w:t>
      </w:r>
      <w:r w:rsidRPr="00525638">
        <w:rPr>
          <w:rFonts w:asciiTheme="minorHAnsi" w:hAnsiTheme="minorHAnsi"/>
          <w:sz w:val="50"/>
          <w:szCs w:val="50"/>
        </w:rPr>
        <w:t>co</w:t>
      </w:r>
      <w:r w:rsidRPr="00525638">
        <w:rPr>
          <w:rFonts w:asciiTheme="minorHAnsi" w:hAnsiTheme="minorHAnsi"/>
          <w:spacing w:val="3"/>
          <w:sz w:val="50"/>
          <w:szCs w:val="50"/>
        </w:rPr>
        <w:t>n</w:t>
      </w:r>
      <w:r w:rsidRPr="00525638">
        <w:rPr>
          <w:rFonts w:asciiTheme="minorHAnsi" w:hAnsiTheme="minorHAnsi"/>
          <w:spacing w:val="-2"/>
          <w:sz w:val="50"/>
          <w:szCs w:val="50"/>
        </w:rPr>
        <w:t>s</w:t>
      </w:r>
      <w:r w:rsidRPr="00525638">
        <w:rPr>
          <w:rFonts w:asciiTheme="minorHAnsi" w:hAnsiTheme="minorHAnsi"/>
          <w:spacing w:val="4"/>
          <w:sz w:val="50"/>
          <w:szCs w:val="50"/>
        </w:rPr>
        <w:t>u</w:t>
      </w:r>
      <w:r w:rsidRPr="00525638">
        <w:rPr>
          <w:rFonts w:asciiTheme="minorHAnsi" w:hAnsiTheme="minorHAnsi"/>
          <w:spacing w:val="-4"/>
          <w:sz w:val="50"/>
          <w:szCs w:val="50"/>
        </w:rPr>
        <w:t>m</w:t>
      </w:r>
      <w:r w:rsidRPr="00525638">
        <w:rPr>
          <w:rFonts w:asciiTheme="minorHAnsi" w:hAnsiTheme="minorHAnsi"/>
          <w:sz w:val="50"/>
          <w:szCs w:val="50"/>
        </w:rPr>
        <w:t xml:space="preserve">er </w:t>
      </w:r>
      <w:r w:rsidRPr="00525638">
        <w:rPr>
          <w:rFonts w:asciiTheme="minorHAnsi" w:hAnsiTheme="minorHAnsi"/>
          <w:spacing w:val="6"/>
          <w:sz w:val="50"/>
          <w:szCs w:val="50"/>
        </w:rPr>
        <w:t>r</w:t>
      </w:r>
      <w:r w:rsidRPr="00525638">
        <w:rPr>
          <w:rFonts w:asciiTheme="minorHAnsi" w:hAnsiTheme="minorHAnsi"/>
          <w:sz w:val="50"/>
          <w:szCs w:val="50"/>
        </w:rPr>
        <w:t>e</w:t>
      </w:r>
      <w:r w:rsidRPr="00525638">
        <w:rPr>
          <w:rFonts w:asciiTheme="minorHAnsi" w:hAnsiTheme="minorHAnsi"/>
          <w:spacing w:val="-1"/>
          <w:sz w:val="50"/>
          <w:szCs w:val="50"/>
        </w:rPr>
        <w:t>a</w:t>
      </w:r>
      <w:r w:rsidRPr="00525638">
        <w:rPr>
          <w:rFonts w:asciiTheme="minorHAnsi" w:hAnsiTheme="minorHAnsi"/>
          <w:spacing w:val="4"/>
          <w:sz w:val="50"/>
          <w:szCs w:val="50"/>
        </w:rPr>
        <w:t>d</w:t>
      </w:r>
      <w:r w:rsidRPr="00525638">
        <w:rPr>
          <w:rFonts w:asciiTheme="minorHAnsi" w:hAnsiTheme="minorHAnsi"/>
          <w:sz w:val="50"/>
          <w:szCs w:val="50"/>
        </w:rPr>
        <w:t xml:space="preserve">s </w:t>
      </w:r>
      <w:r w:rsidRPr="00525638">
        <w:rPr>
          <w:rFonts w:asciiTheme="minorHAnsi" w:hAnsiTheme="minorHAnsi"/>
          <w:spacing w:val="-3"/>
          <w:sz w:val="50"/>
          <w:szCs w:val="50"/>
        </w:rPr>
        <w:t>f</w:t>
      </w:r>
      <w:r w:rsidRPr="00525638">
        <w:rPr>
          <w:rFonts w:asciiTheme="minorHAnsi" w:hAnsiTheme="minorHAnsi"/>
          <w:spacing w:val="1"/>
          <w:sz w:val="50"/>
          <w:szCs w:val="50"/>
        </w:rPr>
        <w:t>r</w:t>
      </w:r>
      <w:r w:rsidRPr="00525638">
        <w:rPr>
          <w:rFonts w:asciiTheme="minorHAnsi" w:hAnsiTheme="minorHAnsi"/>
          <w:spacing w:val="4"/>
          <w:sz w:val="50"/>
          <w:szCs w:val="50"/>
        </w:rPr>
        <w:t>o</w:t>
      </w:r>
      <w:r w:rsidRPr="00525638">
        <w:rPr>
          <w:rFonts w:asciiTheme="minorHAnsi" w:hAnsiTheme="minorHAnsi"/>
          <w:sz w:val="50"/>
          <w:szCs w:val="50"/>
        </w:rPr>
        <w:t>m</w:t>
      </w:r>
      <w:r w:rsidRPr="00525638">
        <w:rPr>
          <w:rFonts w:asciiTheme="minorHAnsi" w:hAnsiTheme="minorHAnsi"/>
          <w:spacing w:val="4"/>
          <w:sz w:val="50"/>
          <w:szCs w:val="50"/>
        </w:rPr>
        <w:t xml:space="preserve"> </w:t>
      </w:r>
      <w:r w:rsidRPr="00525638">
        <w:rPr>
          <w:rFonts w:asciiTheme="minorHAnsi" w:hAnsiTheme="minorHAnsi"/>
          <w:sz w:val="50"/>
          <w:szCs w:val="50"/>
        </w:rPr>
        <w:t>t</w:t>
      </w:r>
      <w:r w:rsidRPr="00525638">
        <w:rPr>
          <w:rFonts w:asciiTheme="minorHAnsi" w:hAnsiTheme="minorHAnsi"/>
          <w:spacing w:val="4"/>
          <w:sz w:val="50"/>
          <w:szCs w:val="50"/>
        </w:rPr>
        <w:t>h</w:t>
      </w:r>
      <w:r w:rsidRPr="00525638">
        <w:rPr>
          <w:rFonts w:asciiTheme="minorHAnsi" w:hAnsiTheme="minorHAnsi"/>
          <w:sz w:val="50"/>
          <w:szCs w:val="50"/>
        </w:rPr>
        <w:t>e</w:t>
      </w:r>
      <w:r w:rsidRPr="00525638">
        <w:rPr>
          <w:rFonts w:asciiTheme="minorHAnsi" w:hAnsiTheme="minorHAnsi"/>
          <w:spacing w:val="11"/>
          <w:sz w:val="50"/>
          <w:szCs w:val="50"/>
        </w:rPr>
        <w:t xml:space="preserve"> </w:t>
      </w:r>
      <w:r w:rsidRPr="00525638">
        <w:rPr>
          <w:rFonts w:asciiTheme="minorHAnsi" w:hAnsiTheme="minorHAnsi"/>
          <w:sz w:val="50"/>
          <w:szCs w:val="50"/>
        </w:rPr>
        <w:t>ot</w:t>
      </w:r>
      <w:r w:rsidRPr="00525638">
        <w:rPr>
          <w:rFonts w:asciiTheme="minorHAnsi" w:hAnsiTheme="minorHAnsi"/>
          <w:spacing w:val="4"/>
          <w:sz w:val="50"/>
          <w:szCs w:val="50"/>
        </w:rPr>
        <w:t>h</w:t>
      </w:r>
      <w:r w:rsidRPr="00525638">
        <w:rPr>
          <w:rFonts w:asciiTheme="minorHAnsi" w:hAnsiTheme="minorHAnsi"/>
          <w:sz w:val="50"/>
          <w:szCs w:val="50"/>
        </w:rPr>
        <w:t>er</w:t>
      </w:r>
      <w:r w:rsidRPr="00525638">
        <w:rPr>
          <w:rFonts w:asciiTheme="minorHAnsi" w:hAnsiTheme="minorHAnsi"/>
          <w:spacing w:val="13"/>
          <w:sz w:val="50"/>
          <w:szCs w:val="50"/>
        </w:rPr>
        <w:t xml:space="preserve"> </w:t>
      </w:r>
      <w:r w:rsidRPr="00525638">
        <w:rPr>
          <w:rFonts w:asciiTheme="minorHAnsi" w:hAnsiTheme="minorHAnsi"/>
          <w:sz w:val="50"/>
          <w:szCs w:val="50"/>
        </w:rPr>
        <w:t>end</w:t>
      </w:r>
      <w:r w:rsidRPr="00525638">
        <w:rPr>
          <w:rFonts w:asciiTheme="minorHAnsi" w:hAnsiTheme="minorHAnsi"/>
          <w:spacing w:val="11"/>
          <w:sz w:val="50"/>
          <w:szCs w:val="50"/>
        </w:rPr>
        <w:t xml:space="preserve"> </w:t>
      </w:r>
      <w:r w:rsidRPr="00525638">
        <w:rPr>
          <w:rFonts w:asciiTheme="minorHAnsi" w:hAnsiTheme="minorHAnsi"/>
          <w:spacing w:val="1"/>
          <w:sz w:val="50"/>
          <w:szCs w:val="50"/>
        </w:rPr>
        <w:t>(</w:t>
      </w:r>
      <w:r w:rsidRPr="00525638">
        <w:rPr>
          <w:rFonts w:asciiTheme="minorHAnsi" w:hAnsiTheme="minorHAnsi"/>
          <w:sz w:val="50"/>
          <w:szCs w:val="50"/>
        </w:rPr>
        <w:t>t</w:t>
      </w:r>
      <w:r w:rsidRPr="00525638">
        <w:rPr>
          <w:rFonts w:asciiTheme="minorHAnsi" w:hAnsiTheme="minorHAnsi"/>
          <w:spacing w:val="4"/>
          <w:sz w:val="50"/>
          <w:szCs w:val="50"/>
        </w:rPr>
        <w:t>h</w:t>
      </w:r>
      <w:r w:rsidRPr="00525638">
        <w:rPr>
          <w:rFonts w:asciiTheme="minorHAnsi" w:hAnsiTheme="minorHAnsi"/>
          <w:sz w:val="50"/>
          <w:szCs w:val="50"/>
        </w:rPr>
        <w:t>e</w:t>
      </w:r>
      <w:r w:rsidRPr="00525638">
        <w:rPr>
          <w:rFonts w:asciiTheme="minorHAnsi" w:hAnsiTheme="minorHAnsi"/>
          <w:spacing w:val="16"/>
          <w:sz w:val="50"/>
          <w:szCs w:val="50"/>
        </w:rPr>
        <w:t xml:space="preserve"> </w:t>
      </w:r>
      <w:r w:rsidRPr="00525638">
        <w:rPr>
          <w:rFonts w:asciiTheme="minorHAnsi" w:hAnsiTheme="minorHAnsi"/>
          <w:b/>
          <w:spacing w:val="-10"/>
          <w:sz w:val="50"/>
          <w:szCs w:val="50"/>
        </w:rPr>
        <w:t>r</w:t>
      </w:r>
      <w:r w:rsidRPr="00525638">
        <w:rPr>
          <w:rFonts w:asciiTheme="minorHAnsi" w:hAnsiTheme="minorHAnsi"/>
          <w:b/>
          <w:sz w:val="50"/>
          <w:szCs w:val="50"/>
        </w:rPr>
        <w:t>ea</w:t>
      </w:r>
      <w:r w:rsidRPr="00525638">
        <w:rPr>
          <w:rFonts w:asciiTheme="minorHAnsi" w:hAnsiTheme="minorHAnsi"/>
          <w:b/>
          <w:spacing w:val="-1"/>
          <w:sz w:val="50"/>
          <w:szCs w:val="50"/>
        </w:rPr>
        <w:t>d</w:t>
      </w:r>
      <w:r w:rsidRPr="00525638">
        <w:rPr>
          <w:rFonts w:asciiTheme="minorHAnsi" w:hAnsiTheme="minorHAnsi"/>
          <w:b/>
          <w:spacing w:val="2"/>
          <w:sz w:val="50"/>
          <w:szCs w:val="50"/>
        </w:rPr>
        <w:t>-</w:t>
      </w:r>
      <w:r w:rsidRPr="00525638">
        <w:rPr>
          <w:rFonts w:asciiTheme="minorHAnsi" w:hAnsiTheme="minorHAnsi"/>
          <w:b/>
          <w:sz w:val="50"/>
          <w:szCs w:val="50"/>
        </w:rPr>
        <w:t>end</w:t>
      </w:r>
      <w:r w:rsidRPr="00525638">
        <w:rPr>
          <w:rFonts w:asciiTheme="minorHAnsi" w:hAnsiTheme="minorHAnsi"/>
          <w:b/>
          <w:spacing w:val="2"/>
          <w:sz w:val="50"/>
          <w:szCs w:val="50"/>
        </w:rPr>
        <w:t>)</w:t>
      </w:r>
      <w:r w:rsidRPr="00525638">
        <w:rPr>
          <w:rFonts w:asciiTheme="minorHAnsi" w:hAnsiTheme="minorHAnsi"/>
          <w:b/>
          <w:sz w:val="50"/>
          <w:szCs w:val="50"/>
        </w:rPr>
        <w:t xml:space="preserve">. </w:t>
      </w:r>
      <w:r w:rsidRPr="00525638">
        <w:rPr>
          <w:rFonts w:asciiTheme="minorHAnsi" w:hAnsiTheme="minorHAnsi"/>
          <w:b/>
          <w:spacing w:val="-1"/>
          <w:sz w:val="50"/>
          <w:szCs w:val="50"/>
        </w:rPr>
        <w:t>A</w:t>
      </w:r>
      <w:r w:rsidRPr="00525638">
        <w:rPr>
          <w:rFonts w:asciiTheme="minorHAnsi" w:hAnsiTheme="minorHAnsi"/>
          <w:b/>
          <w:sz w:val="50"/>
          <w:szCs w:val="50"/>
        </w:rPr>
        <w:t>s</w:t>
      </w:r>
      <w:r w:rsidRPr="00525638">
        <w:rPr>
          <w:rFonts w:asciiTheme="minorHAnsi" w:hAnsiTheme="minorHAnsi"/>
          <w:b/>
          <w:spacing w:val="5"/>
          <w:sz w:val="50"/>
          <w:szCs w:val="50"/>
        </w:rPr>
        <w:t xml:space="preserve"> </w:t>
      </w:r>
      <w:r w:rsidRPr="00525638">
        <w:rPr>
          <w:rFonts w:asciiTheme="minorHAnsi" w:hAnsiTheme="minorHAnsi"/>
          <w:b/>
          <w:sz w:val="50"/>
          <w:szCs w:val="50"/>
        </w:rPr>
        <w:t>a</w:t>
      </w:r>
      <w:r w:rsidRPr="00525638">
        <w:rPr>
          <w:rFonts w:asciiTheme="minorHAnsi" w:hAnsiTheme="minorHAnsi"/>
          <w:b/>
          <w:spacing w:val="14"/>
          <w:sz w:val="50"/>
          <w:szCs w:val="50"/>
        </w:rPr>
        <w:t xml:space="preserve"> </w:t>
      </w:r>
      <w:r w:rsidRPr="00525638">
        <w:rPr>
          <w:rFonts w:asciiTheme="minorHAnsi" w:hAnsiTheme="minorHAnsi"/>
          <w:b/>
          <w:spacing w:val="-10"/>
          <w:sz w:val="50"/>
          <w:szCs w:val="50"/>
        </w:rPr>
        <w:t>r</w:t>
      </w:r>
      <w:r w:rsidRPr="00525638">
        <w:rPr>
          <w:rFonts w:asciiTheme="minorHAnsi" w:hAnsiTheme="minorHAnsi"/>
          <w:b/>
          <w:spacing w:val="3"/>
          <w:sz w:val="50"/>
          <w:szCs w:val="50"/>
        </w:rPr>
        <w:t>e</w:t>
      </w:r>
      <w:r w:rsidRPr="00525638">
        <w:rPr>
          <w:rFonts w:asciiTheme="minorHAnsi" w:hAnsiTheme="minorHAnsi"/>
          <w:b/>
          <w:spacing w:val="-2"/>
          <w:sz w:val="50"/>
          <w:szCs w:val="50"/>
        </w:rPr>
        <w:t>s</w:t>
      </w:r>
      <w:r w:rsidRPr="00525638">
        <w:rPr>
          <w:rFonts w:asciiTheme="minorHAnsi" w:hAnsiTheme="minorHAnsi"/>
          <w:b/>
          <w:sz w:val="50"/>
          <w:szCs w:val="50"/>
        </w:rPr>
        <w:t>u</w:t>
      </w:r>
      <w:r w:rsidRPr="00525638">
        <w:rPr>
          <w:rFonts w:asciiTheme="minorHAnsi" w:hAnsiTheme="minorHAnsi"/>
          <w:b/>
          <w:spacing w:val="5"/>
          <w:sz w:val="50"/>
          <w:szCs w:val="50"/>
        </w:rPr>
        <w:t>l</w:t>
      </w:r>
      <w:r w:rsidRPr="00525638">
        <w:rPr>
          <w:rFonts w:asciiTheme="minorHAnsi" w:hAnsiTheme="minorHAnsi"/>
          <w:b/>
          <w:spacing w:val="1"/>
          <w:sz w:val="50"/>
          <w:szCs w:val="50"/>
        </w:rPr>
        <w:t>t</w:t>
      </w:r>
      <w:r w:rsidRPr="00525638">
        <w:rPr>
          <w:rFonts w:asciiTheme="minorHAnsi" w:hAnsiTheme="minorHAnsi"/>
          <w:b/>
          <w:sz w:val="50"/>
          <w:szCs w:val="50"/>
        </w:rPr>
        <w:t>,</w:t>
      </w:r>
      <w:r w:rsidRPr="00525638">
        <w:rPr>
          <w:rFonts w:asciiTheme="minorHAnsi" w:hAnsiTheme="minorHAnsi"/>
          <w:b/>
          <w:spacing w:val="9"/>
          <w:sz w:val="50"/>
          <w:szCs w:val="50"/>
        </w:rPr>
        <w:t xml:space="preserve"> </w:t>
      </w:r>
      <w:r w:rsidRPr="00525638">
        <w:rPr>
          <w:rFonts w:asciiTheme="minorHAnsi" w:hAnsiTheme="minorHAnsi"/>
          <w:b/>
          <w:sz w:val="50"/>
          <w:szCs w:val="50"/>
        </w:rPr>
        <w:t xml:space="preserve">ordinary </w:t>
      </w:r>
      <w:r w:rsidRPr="00525638">
        <w:rPr>
          <w:rFonts w:asciiTheme="minorHAnsi" w:hAnsiTheme="minorHAnsi"/>
          <w:sz w:val="50"/>
          <w:szCs w:val="50"/>
        </w:rPr>
        <w:t>pipes</w:t>
      </w:r>
      <w:r w:rsidRPr="00525638">
        <w:rPr>
          <w:rFonts w:asciiTheme="minorHAnsi" w:hAnsiTheme="minorHAnsi"/>
          <w:spacing w:val="6"/>
          <w:sz w:val="50"/>
          <w:szCs w:val="50"/>
        </w:rPr>
        <w:t xml:space="preserve"> </w:t>
      </w:r>
      <w:r w:rsidRPr="00525638">
        <w:rPr>
          <w:rFonts w:asciiTheme="minorHAnsi" w:hAnsiTheme="minorHAnsi"/>
          <w:sz w:val="50"/>
          <w:szCs w:val="50"/>
        </w:rPr>
        <w:t>a</w:t>
      </w:r>
      <w:r w:rsidRPr="00525638">
        <w:rPr>
          <w:rFonts w:asciiTheme="minorHAnsi" w:hAnsiTheme="minorHAnsi"/>
          <w:spacing w:val="5"/>
          <w:sz w:val="50"/>
          <w:szCs w:val="50"/>
        </w:rPr>
        <w:t>r</w:t>
      </w:r>
      <w:r w:rsidRPr="00525638">
        <w:rPr>
          <w:rFonts w:asciiTheme="minorHAnsi" w:hAnsiTheme="minorHAnsi"/>
          <w:sz w:val="50"/>
          <w:szCs w:val="50"/>
        </w:rPr>
        <w:t>e</w:t>
      </w:r>
      <w:r w:rsidRPr="00525638">
        <w:rPr>
          <w:rFonts w:asciiTheme="minorHAnsi" w:hAnsiTheme="minorHAnsi"/>
          <w:spacing w:val="16"/>
          <w:sz w:val="50"/>
          <w:szCs w:val="50"/>
        </w:rPr>
        <w:t xml:space="preserve"> </w:t>
      </w:r>
      <w:r w:rsidRPr="00525638">
        <w:rPr>
          <w:rFonts w:asciiTheme="minorHAnsi" w:hAnsiTheme="minorHAnsi"/>
          <w:sz w:val="50"/>
          <w:szCs w:val="50"/>
        </w:rPr>
        <w:t>unidi</w:t>
      </w:r>
      <w:r w:rsidRPr="00525638">
        <w:rPr>
          <w:rFonts w:asciiTheme="minorHAnsi" w:hAnsiTheme="minorHAnsi"/>
          <w:spacing w:val="2"/>
          <w:sz w:val="50"/>
          <w:szCs w:val="50"/>
        </w:rPr>
        <w:t>r</w:t>
      </w:r>
      <w:r w:rsidRPr="00525638">
        <w:rPr>
          <w:rFonts w:asciiTheme="minorHAnsi" w:hAnsiTheme="minorHAnsi"/>
          <w:spacing w:val="3"/>
          <w:sz w:val="50"/>
          <w:szCs w:val="50"/>
        </w:rPr>
        <w:t>e</w:t>
      </w:r>
      <w:r w:rsidRPr="00525638">
        <w:rPr>
          <w:rFonts w:asciiTheme="minorHAnsi" w:hAnsiTheme="minorHAnsi"/>
          <w:sz w:val="50"/>
          <w:szCs w:val="50"/>
        </w:rPr>
        <w:t>ct</w:t>
      </w:r>
      <w:r w:rsidRPr="00525638">
        <w:rPr>
          <w:rFonts w:asciiTheme="minorHAnsi" w:hAnsiTheme="minorHAnsi"/>
          <w:spacing w:val="4"/>
          <w:sz w:val="50"/>
          <w:szCs w:val="50"/>
        </w:rPr>
        <w:t>i</w:t>
      </w:r>
      <w:r w:rsidRPr="00525638">
        <w:rPr>
          <w:rFonts w:asciiTheme="minorHAnsi" w:hAnsiTheme="minorHAnsi"/>
          <w:sz w:val="50"/>
          <w:szCs w:val="50"/>
        </w:rPr>
        <w:t>onal, allowi</w:t>
      </w:r>
      <w:r w:rsidRPr="00525638">
        <w:rPr>
          <w:rFonts w:asciiTheme="minorHAnsi" w:hAnsiTheme="minorHAnsi"/>
          <w:spacing w:val="4"/>
          <w:sz w:val="50"/>
          <w:szCs w:val="50"/>
        </w:rPr>
        <w:t>n</w:t>
      </w:r>
      <w:r w:rsidRPr="00525638">
        <w:rPr>
          <w:rFonts w:asciiTheme="minorHAnsi" w:hAnsiTheme="minorHAnsi"/>
          <w:sz w:val="50"/>
          <w:szCs w:val="50"/>
        </w:rPr>
        <w:t>g</w:t>
      </w:r>
      <w:r w:rsidRPr="00525638">
        <w:rPr>
          <w:rFonts w:asciiTheme="minorHAnsi" w:hAnsiTheme="minorHAnsi"/>
          <w:spacing w:val="2"/>
          <w:sz w:val="50"/>
          <w:szCs w:val="50"/>
        </w:rPr>
        <w:t xml:space="preserve"> </w:t>
      </w:r>
      <w:r w:rsidRPr="00525638">
        <w:rPr>
          <w:rFonts w:asciiTheme="minorHAnsi" w:hAnsiTheme="minorHAnsi"/>
          <w:sz w:val="50"/>
          <w:szCs w:val="50"/>
        </w:rPr>
        <w:t>on</w:t>
      </w:r>
      <w:r w:rsidRPr="00525638">
        <w:rPr>
          <w:rFonts w:asciiTheme="minorHAnsi" w:hAnsiTheme="minorHAnsi"/>
          <w:spacing w:val="4"/>
          <w:sz w:val="50"/>
          <w:szCs w:val="50"/>
        </w:rPr>
        <w:t>l</w:t>
      </w:r>
      <w:r w:rsidRPr="00525638">
        <w:rPr>
          <w:rFonts w:asciiTheme="minorHAnsi" w:hAnsiTheme="minorHAnsi"/>
          <w:sz w:val="50"/>
          <w:szCs w:val="50"/>
        </w:rPr>
        <w:t>y</w:t>
      </w:r>
      <w:r w:rsidRPr="00525638">
        <w:rPr>
          <w:rFonts w:asciiTheme="minorHAnsi" w:hAnsiTheme="minorHAnsi"/>
          <w:spacing w:val="12"/>
          <w:sz w:val="50"/>
          <w:szCs w:val="50"/>
        </w:rPr>
        <w:t xml:space="preserve"> </w:t>
      </w:r>
      <w:r w:rsidRPr="00525638">
        <w:rPr>
          <w:rFonts w:asciiTheme="minorHAnsi" w:hAnsiTheme="minorHAnsi"/>
          <w:sz w:val="50"/>
          <w:szCs w:val="50"/>
        </w:rPr>
        <w:t>one</w:t>
      </w:r>
      <w:r w:rsidRPr="00525638">
        <w:rPr>
          <w:rFonts w:asciiTheme="minorHAnsi" w:hAnsiTheme="minorHAnsi"/>
          <w:spacing w:val="2"/>
          <w:sz w:val="50"/>
          <w:szCs w:val="50"/>
        </w:rPr>
        <w:t>-</w:t>
      </w:r>
      <w:r w:rsidRPr="00525638">
        <w:rPr>
          <w:rFonts w:asciiTheme="minorHAnsi" w:hAnsiTheme="minorHAnsi"/>
          <w:sz w:val="50"/>
          <w:szCs w:val="50"/>
        </w:rPr>
        <w:t>w</w:t>
      </w:r>
      <w:r w:rsidRPr="00525638">
        <w:rPr>
          <w:rFonts w:asciiTheme="minorHAnsi" w:hAnsiTheme="minorHAnsi"/>
          <w:spacing w:val="3"/>
          <w:sz w:val="50"/>
          <w:szCs w:val="50"/>
        </w:rPr>
        <w:t>a</w:t>
      </w:r>
      <w:r w:rsidRPr="00525638">
        <w:rPr>
          <w:rFonts w:asciiTheme="minorHAnsi" w:hAnsiTheme="minorHAnsi"/>
          <w:sz w:val="50"/>
          <w:szCs w:val="50"/>
        </w:rPr>
        <w:t>y c</w:t>
      </w:r>
      <w:r w:rsidRPr="00525638">
        <w:rPr>
          <w:rFonts w:asciiTheme="minorHAnsi" w:hAnsiTheme="minorHAnsi"/>
          <w:spacing w:val="3"/>
          <w:sz w:val="50"/>
          <w:szCs w:val="50"/>
        </w:rPr>
        <w:t>o</w:t>
      </w:r>
      <w:r w:rsidRPr="00525638">
        <w:rPr>
          <w:rFonts w:asciiTheme="minorHAnsi" w:hAnsiTheme="minorHAnsi"/>
          <w:sz w:val="50"/>
          <w:szCs w:val="50"/>
        </w:rPr>
        <w:t>m</w:t>
      </w:r>
      <w:r w:rsidRPr="00525638">
        <w:rPr>
          <w:rFonts w:asciiTheme="minorHAnsi" w:hAnsiTheme="minorHAnsi"/>
          <w:spacing w:val="-4"/>
          <w:sz w:val="50"/>
          <w:szCs w:val="50"/>
        </w:rPr>
        <w:t>m</w:t>
      </w:r>
      <w:r w:rsidRPr="00525638">
        <w:rPr>
          <w:rFonts w:asciiTheme="minorHAnsi" w:hAnsiTheme="minorHAnsi"/>
          <w:sz w:val="50"/>
          <w:szCs w:val="50"/>
        </w:rPr>
        <w:t>un</w:t>
      </w:r>
      <w:r w:rsidRPr="00525638">
        <w:rPr>
          <w:rFonts w:asciiTheme="minorHAnsi" w:hAnsiTheme="minorHAnsi"/>
          <w:spacing w:val="4"/>
          <w:sz w:val="50"/>
          <w:szCs w:val="50"/>
        </w:rPr>
        <w:t>i</w:t>
      </w:r>
      <w:r w:rsidRPr="00525638">
        <w:rPr>
          <w:rFonts w:asciiTheme="minorHAnsi" w:hAnsiTheme="minorHAnsi"/>
          <w:sz w:val="50"/>
          <w:szCs w:val="50"/>
        </w:rPr>
        <w:t>c</w:t>
      </w:r>
      <w:r w:rsidRPr="00525638">
        <w:rPr>
          <w:rFonts w:asciiTheme="minorHAnsi" w:hAnsiTheme="minorHAnsi"/>
          <w:spacing w:val="-2"/>
          <w:sz w:val="50"/>
          <w:szCs w:val="50"/>
        </w:rPr>
        <w:t>a</w:t>
      </w:r>
      <w:r w:rsidRPr="00525638">
        <w:rPr>
          <w:rFonts w:asciiTheme="minorHAnsi" w:hAnsiTheme="minorHAnsi"/>
          <w:sz w:val="50"/>
          <w:szCs w:val="50"/>
        </w:rPr>
        <w:t>tio</w:t>
      </w:r>
      <w:r w:rsidRPr="00525638">
        <w:rPr>
          <w:rFonts w:asciiTheme="minorHAnsi" w:hAnsiTheme="minorHAnsi"/>
          <w:spacing w:val="7"/>
          <w:sz w:val="50"/>
          <w:szCs w:val="50"/>
        </w:rPr>
        <w:t>n</w:t>
      </w:r>
      <w:r w:rsidRPr="00525638">
        <w:rPr>
          <w:rFonts w:asciiTheme="minorHAnsi" w:hAnsiTheme="minorHAnsi"/>
          <w:sz w:val="50"/>
          <w:szCs w:val="50"/>
        </w:rPr>
        <w:t>.</w:t>
      </w:r>
      <w:r w:rsidRPr="00525638">
        <w:rPr>
          <w:rFonts w:asciiTheme="minorHAnsi" w:hAnsiTheme="minorHAnsi"/>
          <w:spacing w:val="4"/>
          <w:sz w:val="50"/>
          <w:szCs w:val="50"/>
        </w:rPr>
        <w:t xml:space="preserve"> </w:t>
      </w:r>
      <w:r w:rsidRPr="00525638">
        <w:rPr>
          <w:rFonts w:asciiTheme="minorHAnsi" w:hAnsiTheme="minorHAnsi"/>
          <w:spacing w:val="2"/>
          <w:sz w:val="50"/>
          <w:szCs w:val="50"/>
        </w:rPr>
        <w:t>I</w:t>
      </w:r>
      <w:r w:rsidRPr="00525638">
        <w:rPr>
          <w:rFonts w:asciiTheme="minorHAnsi" w:hAnsiTheme="minorHAnsi"/>
          <w:sz w:val="50"/>
          <w:szCs w:val="50"/>
        </w:rPr>
        <w:t>f tw</w:t>
      </w:r>
      <w:r w:rsidRPr="00525638">
        <w:rPr>
          <w:rFonts w:asciiTheme="minorHAnsi" w:hAnsiTheme="minorHAnsi"/>
          <w:spacing w:val="-1"/>
          <w:sz w:val="50"/>
          <w:szCs w:val="50"/>
        </w:rPr>
        <w:t>o</w:t>
      </w:r>
      <w:r w:rsidRPr="00525638">
        <w:rPr>
          <w:rFonts w:asciiTheme="minorHAnsi" w:hAnsiTheme="minorHAnsi"/>
          <w:spacing w:val="6"/>
          <w:sz w:val="50"/>
          <w:szCs w:val="50"/>
        </w:rPr>
        <w:t>-</w:t>
      </w:r>
      <w:r w:rsidRPr="00525638">
        <w:rPr>
          <w:rFonts w:asciiTheme="minorHAnsi" w:hAnsiTheme="minorHAnsi"/>
          <w:sz w:val="50"/>
          <w:szCs w:val="50"/>
        </w:rPr>
        <w:t>w</w:t>
      </w:r>
      <w:r w:rsidRPr="00525638">
        <w:rPr>
          <w:rFonts w:asciiTheme="minorHAnsi" w:hAnsiTheme="minorHAnsi"/>
          <w:spacing w:val="-2"/>
          <w:sz w:val="50"/>
          <w:szCs w:val="50"/>
        </w:rPr>
        <w:t>a</w:t>
      </w:r>
      <w:r w:rsidRPr="00525638">
        <w:rPr>
          <w:rFonts w:asciiTheme="minorHAnsi" w:hAnsiTheme="minorHAnsi"/>
          <w:sz w:val="50"/>
          <w:szCs w:val="50"/>
        </w:rPr>
        <w:t>y</w:t>
      </w:r>
      <w:r w:rsidRPr="00525638">
        <w:rPr>
          <w:rFonts w:asciiTheme="minorHAnsi" w:hAnsiTheme="minorHAnsi"/>
          <w:spacing w:val="2"/>
          <w:sz w:val="50"/>
          <w:szCs w:val="50"/>
        </w:rPr>
        <w:t xml:space="preserve"> </w:t>
      </w:r>
      <w:r w:rsidRPr="00525638">
        <w:rPr>
          <w:rFonts w:asciiTheme="minorHAnsi" w:hAnsiTheme="minorHAnsi"/>
          <w:sz w:val="50"/>
          <w:szCs w:val="50"/>
        </w:rPr>
        <w:t>c</w:t>
      </w:r>
      <w:r w:rsidRPr="00525638">
        <w:rPr>
          <w:rFonts w:asciiTheme="minorHAnsi" w:hAnsiTheme="minorHAnsi"/>
          <w:spacing w:val="3"/>
          <w:sz w:val="50"/>
          <w:szCs w:val="50"/>
        </w:rPr>
        <w:t>o</w:t>
      </w:r>
      <w:r w:rsidRPr="00525638">
        <w:rPr>
          <w:rFonts w:asciiTheme="minorHAnsi" w:hAnsiTheme="minorHAnsi"/>
          <w:sz w:val="50"/>
          <w:szCs w:val="50"/>
        </w:rPr>
        <w:t>m</w:t>
      </w:r>
      <w:r w:rsidRPr="00525638">
        <w:rPr>
          <w:rFonts w:asciiTheme="minorHAnsi" w:hAnsiTheme="minorHAnsi"/>
          <w:spacing w:val="-4"/>
          <w:sz w:val="50"/>
          <w:szCs w:val="50"/>
        </w:rPr>
        <w:t>m</w:t>
      </w:r>
      <w:r w:rsidRPr="00525638">
        <w:rPr>
          <w:rFonts w:asciiTheme="minorHAnsi" w:hAnsiTheme="minorHAnsi"/>
          <w:spacing w:val="4"/>
          <w:sz w:val="50"/>
          <w:szCs w:val="50"/>
        </w:rPr>
        <w:t>u</w:t>
      </w:r>
      <w:r w:rsidRPr="00525638">
        <w:rPr>
          <w:rFonts w:asciiTheme="minorHAnsi" w:hAnsiTheme="minorHAnsi"/>
          <w:sz w:val="50"/>
          <w:szCs w:val="50"/>
        </w:rPr>
        <w:t>nic</w:t>
      </w:r>
      <w:r w:rsidRPr="00525638">
        <w:rPr>
          <w:rFonts w:asciiTheme="minorHAnsi" w:hAnsiTheme="minorHAnsi"/>
          <w:spacing w:val="2"/>
          <w:sz w:val="50"/>
          <w:szCs w:val="50"/>
        </w:rPr>
        <w:t>a</w:t>
      </w:r>
      <w:r w:rsidRPr="00525638">
        <w:rPr>
          <w:rFonts w:asciiTheme="minorHAnsi" w:hAnsiTheme="minorHAnsi"/>
          <w:sz w:val="50"/>
          <w:szCs w:val="50"/>
        </w:rPr>
        <w:t>tion</w:t>
      </w:r>
      <w:r w:rsidRPr="00525638">
        <w:rPr>
          <w:rFonts w:asciiTheme="minorHAnsi" w:hAnsiTheme="minorHAnsi"/>
          <w:spacing w:val="6"/>
          <w:sz w:val="50"/>
          <w:szCs w:val="50"/>
        </w:rPr>
        <w:t xml:space="preserve"> </w:t>
      </w:r>
      <w:r w:rsidRPr="00525638">
        <w:rPr>
          <w:rFonts w:asciiTheme="minorHAnsi" w:hAnsiTheme="minorHAnsi"/>
          <w:spacing w:val="5"/>
          <w:sz w:val="50"/>
          <w:szCs w:val="50"/>
        </w:rPr>
        <w:t>i</w:t>
      </w:r>
      <w:r w:rsidRPr="00525638">
        <w:rPr>
          <w:rFonts w:asciiTheme="minorHAnsi" w:hAnsiTheme="minorHAnsi"/>
          <w:sz w:val="50"/>
          <w:szCs w:val="50"/>
        </w:rPr>
        <w:t>s</w:t>
      </w:r>
      <w:r w:rsidRPr="00525638">
        <w:rPr>
          <w:rFonts w:asciiTheme="minorHAnsi" w:hAnsiTheme="minorHAnsi"/>
          <w:spacing w:val="3"/>
          <w:sz w:val="50"/>
          <w:szCs w:val="50"/>
        </w:rPr>
        <w:t xml:space="preserve"> </w:t>
      </w:r>
      <w:r w:rsidRPr="00525638">
        <w:rPr>
          <w:rFonts w:asciiTheme="minorHAnsi" w:hAnsiTheme="minorHAnsi"/>
          <w:spacing w:val="1"/>
          <w:sz w:val="50"/>
          <w:szCs w:val="50"/>
        </w:rPr>
        <w:t>r</w:t>
      </w:r>
      <w:r w:rsidRPr="00525638">
        <w:rPr>
          <w:rFonts w:asciiTheme="minorHAnsi" w:hAnsiTheme="minorHAnsi"/>
          <w:sz w:val="50"/>
          <w:szCs w:val="50"/>
        </w:rPr>
        <w:t>eq</w:t>
      </w:r>
      <w:r w:rsidRPr="00525638">
        <w:rPr>
          <w:rFonts w:asciiTheme="minorHAnsi" w:hAnsiTheme="minorHAnsi"/>
          <w:spacing w:val="-1"/>
          <w:sz w:val="50"/>
          <w:szCs w:val="50"/>
        </w:rPr>
        <w:t>u</w:t>
      </w:r>
      <w:r w:rsidRPr="00525638">
        <w:rPr>
          <w:rFonts w:asciiTheme="minorHAnsi" w:hAnsiTheme="minorHAnsi"/>
          <w:sz w:val="50"/>
          <w:szCs w:val="50"/>
        </w:rPr>
        <w:t>i</w:t>
      </w:r>
      <w:r w:rsidRPr="00525638">
        <w:rPr>
          <w:rFonts w:asciiTheme="minorHAnsi" w:hAnsiTheme="minorHAnsi"/>
          <w:spacing w:val="1"/>
          <w:sz w:val="50"/>
          <w:szCs w:val="50"/>
        </w:rPr>
        <w:t>r</w:t>
      </w:r>
      <w:r w:rsidRPr="00525638">
        <w:rPr>
          <w:rFonts w:asciiTheme="minorHAnsi" w:hAnsiTheme="minorHAnsi"/>
          <w:sz w:val="50"/>
          <w:szCs w:val="50"/>
        </w:rPr>
        <w:t>ed,</w:t>
      </w:r>
      <w:r w:rsidRPr="00525638">
        <w:rPr>
          <w:rFonts w:asciiTheme="minorHAnsi" w:hAnsiTheme="minorHAnsi"/>
          <w:spacing w:val="5"/>
          <w:sz w:val="50"/>
          <w:szCs w:val="50"/>
        </w:rPr>
        <w:t xml:space="preserve"> </w:t>
      </w:r>
      <w:r w:rsidRPr="00525638">
        <w:rPr>
          <w:rFonts w:asciiTheme="minorHAnsi" w:hAnsiTheme="minorHAnsi"/>
          <w:sz w:val="50"/>
          <w:szCs w:val="50"/>
        </w:rPr>
        <w:t>t</w:t>
      </w:r>
      <w:r w:rsidRPr="00525638">
        <w:rPr>
          <w:rFonts w:asciiTheme="minorHAnsi" w:hAnsiTheme="minorHAnsi"/>
          <w:spacing w:val="4"/>
          <w:sz w:val="50"/>
          <w:szCs w:val="50"/>
        </w:rPr>
        <w:t>w</w:t>
      </w:r>
      <w:r w:rsidRPr="00525638">
        <w:rPr>
          <w:rFonts w:asciiTheme="minorHAnsi" w:hAnsiTheme="minorHAnsi"/>
          <w:sz w:val="50"/>
          <w:szCs w:val="50"/>
        </w:rPr>
        <w:t xml:space="preserve">o pipes </w:t>
      </w:r>
      <w:r w:rsidRPr="00525638">
        <w:rPr>
          <w:rFonts w:asciiTheme="minorHAnsi" w:hAnsiTheme="minorHAnsi"/>
          <w:spacing w:val="8"/>
          <w:sz w:val="50"/>
          <w:szCs w:val="50"/>
        </w:rPr>
        <w:t xml:space="preserve"> </w:t>
      </w:r>
      <w:r w:rsidRPr="00525638">
        <w:rPr>
          <w:rFonts w:asciiTheme="minorHAnsi" w:hAnsiTheme="minorHAnsi"/>
          <w:spacing w:val="-4"/>
          <w:sz w:val="50"/>
          <w:szCs w:val="50"/>
        </w:rPr>
        <w:t>m</w:t>
      </w:r>
      <w:r w:rsidRPr="00525638">
        <w:rPr>
          <w:rFonts w:asciiTheme="minorHAnsi" w:hAnsiTheme="minorHAnsi"/>
          <w:spacing w:val="4"/>
          <w:sz w:val="50"/>
          <w:szCs w:val="50"/>
        </w:rPr>
        <w:t>u</w:t>
      </w:r>
      <w:r w:rsidRPr="00525638">
        <w:rPr>
          <w:rFonts w:asciiTheme="minorHAnsi" w:hAnsiTheme="minorHAnsi"/>
          <w:spacing w:val="-2"/>
          <w:sz w:val="50"/>
          <w:szCs w:val="50"/>
        </w:rPr>
        <w:t>s</w:t>
      </w:r>
      <w:r w:rsidRPr="00525638">
        <w:rPr>
          <w:rFonts w:asciiTheme="minorHAnsi" w:hAnsiTheme="minorHAnsi"/>
          <w:sz w:val="50"/>
          <w:szCs w:val="50"/>
        </w:rPr>
        <w:t xml:space="preserve">t </w:t>
      </w:r>
      <w:r w:rsidRPr="00525638">
        <w:rPr>
          <w:rFonts w:asciiTheme="minorHAnsi" w:hAnsiTheme="minorHAnsi"/>
          <w:spacing w:val="8"/>
          <w:sz w:val="50"/>
          <w:szCs w:val="50"/>
        </w:rPr>
        <w:t xml:space="preserve"> </w:t>
      </w:r>
      <w:r w:rsidRPr="00525638">
        <w:rPr>
          <w:rFonts w:asciiTheme="minorHAnsi" w:hAnsiTheme="minorHAnsi"/>
          <w:sz w:val="50"/>
          <w:szCs w:val="50"/>
        </w:rPr>
        <w:t xml:space="preserve">be </w:t>
      </w:r>
      <w:r w:rsidRPr="00525638">
        <w:rPr>
          <w:rFonts w:asciiTheme="minorHAnsi" w:hAnsiTheme="minorHAnsi"/>
          <w:spacing w:val="10"/>
          <w:sz w:val="50"/>
          <w:szCs w:val="50"/>
        </w:rPr>
        <w:t xml:space="preserve"> </w:t>
      </w:r>
      <w:r w:rsidRPr="00525638">
        <w:rPr>
          <w:rFonts w:asciiTheme="minorHAnsi" w:hAnsiTheme="minorHAnsi"/>
          <w:sz w:val="50"/>
          <w:szCs w:val="50"/>
        </w:rPr>
        <w:t>u</w:t>
      </w:r>
      <w:r w:rsidRPr="00525638">
        <w:rPr>
          <w:rFonts w:asciiTheme="minorHAnsi" w:hAnsiTheme="minorHAnsi"/>
          <w:spacing w:val="2"/>
          <w:sz w:val="50"/>
          <w:szCs w:val="50"/>
        </w:rPr>
        <w:t>s</w:t>
      </w:r>
      <w:r w:rsidRPr="00525638">
        <w:rPr>
          <w:rFonts w:asciiTheme="minorHAnsi" w:hAnsiTheme="minorHAnsi"/>
          <w:sz w:val="50"/>
          <w:szCs w:val="50"/>
        </w:rPr>
        <w:t xml:space="preserve">ed, </w:t>
      </w:r>
      <w:r w:rsidRPr="00525638">
        <w:rPr>
          <w:rFonts w:asciiTheme="minorHAnsi" w:hAnsiTheme="minorHAnsi"/>
          <w:spacing w:val="5"/>
          <w:sz w:val="50"/>
          <w:szCs w:val="50"/>
        </w:rPr>
        <w:t xml:space="preserve"> </w:t>
      </w:r>
      <w:r w:rsidRPr="00525638">
        <w:rPr>
          <w:rFonts w:asciiTheme="minorHAnsi" w:hAnsiTheme="minorHAnsi"/>
          <w:sz w:val="50"/>
          <w:szCs w:val="50"/>
        </w:rPr>
        <w:t xml:space="preserve">with </w:t>
      </w:r>
      <w:r w:rsidRPr="00525638">
        <w:rPr>
          <w:rFonts w:asciiTheme="minorHAnsi" w:hAnsiTheme="minorHAnsi"/>
          <w:spacing w:val="8"/>
          <w:sz w:val="50"/>
          <w:szCs w:val="50"/>
        </w:rPr>
        <w:t xml:space="preserve"> </w:t>
      </w:r>
      <w:r w:rsidRPr="00525638">
        <w:rPr>
          <w:rFonts w:asciiTheme="minorHAnsi" w:hAnsiTheme="minorHAnsi"/>
          <w:spacing w:val="-1"/>
          <w:sz w:val="50"/>
          <w:szCs w:val="50"/>
        </w:rPr>
        <w:t>eac</w:t>
      </w:r>
      <w:r w:rsidRPr="00525638">
        <w:rPr>
          <w:rFonts w:asciiTheme="minorHAnsi" w:hAnsiTheme="minorHAnsi"/>
          <w:sz w:val="50"/>
          <w:szCs w:val="50"/>
        </w:rPr>
        <w:t xml:space="preserve">h </w:t>
      </w:r>
      <w:r w:rsidRPr="00525638">
        <w:rPr>
          <w:rFonts w:asciiTheme="minorHAnsi" w:hAnsiTheme="minorHAnsi"/>
          <w:spacing w:val="16"/>
          <w:sz w:val="50"/>
          <w:szCs w:val="50"/>
        </w:rPr>
        <w:t xml:space="preserve"> </w:t>
      </w:r>
      <w:r w:rsidRPr="00525638">
        <w:rPr>
          <w:rFonts w:asciiTheme="minorHAnsi" w:hAnsiTheme="minorHAnsi"/>
          <w:sz w:val="50"/>
          <w:szCs w:val="50"/>
        </w:rPr>
        <w:t xml:space="preserve">pipe </w:t>
      </w:r>
      <w:r w:rsidRPr="00525638">
        <w:rPr>
          <w:rFonts w:asciiTheme="minorHAnsi" w:hAnsiTheme="minorHAnsi"/>
          <w:spacing w:val="12"/>
          <w:sz w:val="50"/>
          <w:szCs w:val="50"/>
        </w:rPr>
        <w:t xml:space="preserve"> </w:t>
      </w:r>
      <w:r w:rsidRPr="00525638">
        <w:rPr>
          <w:rFonts w:asciiTheme="minorHAnsi" w:hAnsiTheme="minorHAnsi"/>
          <w:spacing w:val="-2"/>
          <w:sz w:val="50"/>
          <w:szCs w:val="50"/>
        </w:rPr>
        <w:t>s</w:t>
      </w:r>
      <w:r w:rsidRPr="00525638">
        <w:rPr>
          <w:rFonts w:asciiTheme="minorHAnsi" w:hAnsiTheme="minorHAnsi"/>
          <w:sz w:val="50"/>
          <w:szCs w:val="50"/>
        </w:rPr>
        <w:t>endi</w:t>
      </w:r>
      <w:r w:rsidRPr="00525638">
        <w:rPr>
          <w:rFonts w:asciiTheme="minorHAnsi" w:hAnsiTheme="minorHAnsi"/>
          <w:spacing w:val="4"/>
          <w:sz w:val="50"/>
          <w:szCs w:val="50"/>
        </w:rPr>
        <w:t>n</w:t>
      </w:r>
      <w:r w:rsidRPr="00525638">
        <w:rPr>
          <w:rFonts w:asciiTheme="minorHAnsi" w:hAnsiTheme="minorHAnsi"/>
          <w:sz w:val="50"/>
          <w:szCs w:val="50"/>
        </w:rPr>
        <w:t xml:space="preserve">g  data </w:t>
      </w:r>
      <w:r w:rsidRPr="00525638">
        <w:rPr>
          <w:rFonts w:asciiTheme="minorHAnsi" w:hAnsiTheme="minorHAnsi"/>
          <w:spacing w:val="15"/>
          <w:sz w:val="50"/>
          <w:szCs w:val="50"/>
        </w:rPr>
        <w:t xml:space="preserve"> </w:t>
      </w:r>
      <w:r w:rsidRPr="00525638">
        <w:rPr>
          <w:rFonts w:asciiTheme="minorHAnsi" w:hAnsiTheme="minorHAnsi"/>
          <w:sz w:val="50"/>
          <w:szCs w:val="50"/>
        </w:rPr>
        <w:t xml:space="preserve">in </w:t>
      </w:r>
      <w:r w:rsidRPr="00525638">
        <w:rPr>
          <w:rFonts w:asciiTheme="minorHAnsi" w:hAnsiTheme="minorHAnsi"/>
          <w:spacing w:val="12"/>
          <w:sz w:val="50"/>
          <w:szCs w:val="50"/>
        </w:rPr>
        <w:t xml:space="preserve"> </w:t>
      </w:r>
      <w:r w:rsidRPr="00525638">
        <w:rPr>
          <w:rFonts w:asciiTheme="minorHAnsi" w:hAnsiTheme="minorHAnsi"/>
          <w:sz w:val="50"/>
          <w:szCs w:val="50"/>
        </w:rPr>
        <w:t>a di</w:t>
      </w:r>
      <w:r w:rsidRPr="00525638">
        <w:rPr>
          <w:rFonts w:asciiTheme="minorHAnsi" w:hAnsiTheme="minorHAnsi"/>
          <w:spacing w:val="-12"/>
          <w:sz w:val="50"/>
          <w:szCs w:val="50"/>
        </w:rPr>
        <w:t>f</w:t>
      </w:r>
      <w:r w:rsidRPr="00525638">
        <w:rPr>
          <w:rFonts w:asciiTheme="minorHAnsi" w:hAnsiTheme="minorHAnsi"/>
          <w:spacing w:val="-3"/>
          <w:sz w:val="50"/>
          <w:szCs w:val="50"/>
        </w:rPr>
        <w:t>f</w:t>
      </w:r>
      <w:r w:rsidRPr="00525638">
        <w:rPr>
          <w:rFonts w:asciiTheme="minorHAnsi" w:hAnsiTheme="minorHAnsi"/>
          <w:sz w:val="50"/>
          <w:szCs w:val="50"/>
        </w:rPr>
        <w:t>erent</w:t>
      </w:r>
      <w:r w:rsidRPr="00525638">
        <w:rPr>
          <w:rFonts w:asciiTheme="minorHAnsi" w:hAnsiTheme="minorHAnsi"/>
          <w:spacing w:val="-7"/>
          <w:sz w:val="50"/>
          <w:szCs w:val="50"/>
        </w:rPr>
        <w:t xml:space="preserve"> </w:t>
      </w:r>
      <w:r w:rsidRPr="00525638">
        <w:rPr>
          <w:rFonts w:asciiTheme="minorHAnsi" w:hAnsiTheme="minorHAnsi"/>
          <w:sz w:val="50"/>
          <w:szCs w:val="50"/>
        </w:rPr>
        <w:t>di</w:t>
      </w:r>
      <w:r w:rsidRPr="00525638">
        <w:rPr>
          <w:rFonts w:asciiTheme="minorHAnsi" w:hAnsiTheme="minorHAnsi"/>
          <w:spacing w:val="1"/>
          <w:sz w:val="50"/>
          <w:szCs w:val="50"/>
        </w:rPr>
        <w:t>r</w:t>
      </w:r>
      <w:r w:rsidRPr="00525638">
        <w:rPr>
          <w:rFonts w:asciiTheme="minorHAnsi" w:hAnsiTheme="minorHAnsi"/>
          <w:sz w:val="50"/>
          <w:szCs w:val="50"/>
        </w:rPr>
        <w:t>e</w:t>
      </w:r>
      <w:r w:rsidRPr="00525638">
        <w:rPr>
          <w:rFonts w:asciiTheme="minorHAnsi" w:hAnsiTheme="minorHAnsi"/>
          <w:spacing w:val="-1"/>
          <w:sz w:val="50"/>
          <w:szCs w:val="50"/>
        </w:rPr>
        <w:t>c</w:t>
      </w:r>
      <w:r w:rsidRPr="00525638">
        <w:rPr>
          <w:rFonts w:asciiTheme="minorHAnsi" w:hAnsiTheme="minorHAnsi"/>
          <w:sz w:val="50"/>
          <w:szCs w:val="50"/>
        </w:rPr>
        <w:t>tio</w:t>
      </w:r>
      <w:r w:rsidRPr="00525638">
        <w:rPr>
          <w:rFonts w:asciiTheme="minorHAnsi" w:hAnsiTheme="minorHAnsi"/>
          <w:spacing w:val="2"/>
          <w:sz w:val="50"/>
          <w:szCs w:val="50"/>
        </w:rPr>
        <w:t>n</w:t>
      </w:r>
      <w:r w:rsidRPr="00525638">
        <w:rPr>
          <w:rFonts w:asciiTheme="minorHAnsi" w:hAnsiTheme="minorHAnsi"/>
          <w:sz w:val="50"/>
          <w:szCs w:val="50"/>
        </w:rPr>
        <w:t>.</w:t>
      </w:r>
    </w:p>
    <w:p w:rsidR="00137DAE" w:rsidRPr="00525638" w:rsidRDefault="00137DAE" w:rsidP="00D249CA">
      <w:pPr>
        <w:spacing w:line="200" w:lineRule="exact"/>
        <w:ind w:left="810" w:right="1440"/>
        <w:rPr>
          <w:rFonts w:asciiTheme="minorHAnsi" w:hAnsiTheme="minorHAnsi"/>
        </w:rPr>
      </w:pPr>
    </w:p>
    <w:p w:rsidR="00137DAE" w:rsidRPr="00525638" w:rsidRDefault="00137DAE" w:rsidP="00D249CA">
      <w:pPr>
        <w:spacing w:line="200" w:lineRule="exact"/>
        <w:ind w:left="810" w:right="1440"/>
        <w:rPr>
          <w:rFonts w:asciiTheme="minorHAnsi" w:hAnsiTheme="minorHAnsi"/>
        </w:rPr>
      </w:pPr>
    </w:p>
    <w:p w:rsidR="00137DAE" w:rsidRPr="00525638" w:rsidRDefault="00137DAE" w:rsidP="00D249CA">
      <w:pPr>
        <w:spacing w:line="200" w:lineRule="exact"/>
        <w:ind w:left="810" w:right="1440"/>
        <w:rPr>
          <w:rFonts w:asciiTheme="minorHAnsi" w:hAnsiTheme="minorHAnsi"/>
        </w:rPr>
      </w:pPr>
    </w:p>
    <w:p w:rsidR="00137DAE" w:rsidRPr="00525638" w:rsidRDefault="00137DAE" w:rsidP="00D249CA">
      <w:pPr>
        <w:spacing w:before="7" w:line="260" w:lineRule="exact"/>
        <w:ind w:left="810" w:right="1440"/>
        <w:rPr>
          <w:rFonts w:asciiTheme="minorHAnsi" w:hAnsiTheme="minorHAnsi"/>
          <w:sz w:val="26"/>
          <w:szCs w:val="26"/>
        </w:rPr>
      </w:pPr>
    </w:p>
    <w:p w:rsidR="00137DAE" w:rsidRPr="00525638" w:rsidRDefault="00C22CCD" w:rsidP="00D249CA">
      <w:pPr>
        <w:ind w:left="810" w:right="1440"/>
        <w:rPr>
          <w:rFonts w:asciiTheme="minorHAnsi" w:hAnsiTheme="minorHAnsi"/>
          <w:sz w:val="40"/>
          <w:szCs w:val="40"/>
        </w:rPr>
        <w:sectPr w:rsidR="00137DAE" w:rsidRPr="00525638">
          <w:headerReference w:type="default" r:id="rId8"/>
          <w:pgSz w:w="14400" w:h="10800" w:orient="landscape"/>
          <w:pgMar w:top="2060" w:right="740" w:bottom="280" w:left="760" w:header="972" w:footer="0" w:gutter="0"/>
          <w:cols w:space="720"/>
        </w:sectPr>
      </w:pPr>
      <w:r w:rsidRPr="00525638">
        <w:rPr>
          <w:rFonts w:asciiTheme="minorHAnsi" w:hAnsiTheme="minorHAnsi"/>
          <w:b/>
          <w:sz w:val="40"/>
          <w:szCs w:val="40"/>
        </w:rPr>
        <w:t>Re</w:t>
      </w:r>
      <w:r w:rsidRPr="00525638">
        <w:rPr>
          <w:rFonts w:asciiTheme="minorHAnsi" w:hAnsiTheme="minorHAnsi"/>
          <w:b/>
          <w:spacing w:val="2"/>
          <w:sz w:val="40"/>
          <w:szCs w:val="40"/>
        </w:rPr>
        <w:t>f</w:t>
      </w:r>
      <w:r w:rsidRPr="00525638">
        <w:rPr>
          <w:rFonts w:asciiTheme="minorHAnsi" w:hAnsiTheme="minorHAnsi"/>
          <w:b/>
          <w:sz w:val="40"/>
          <w:szCs w:val="40"/>
        </w:rPr>
        <w:t>e</w:t>
      </w:r>
      <w:r w:rsidRPr="00525638">
        <w:rPr>
          <w:rFonts w:asciiTheme="minorHAnsi" w:hAnsiTheme="minorHAnsi"/>
          <w:b/>
          <w:spacing w:val="-8"/>
          <w:sz w:val="40"/>
          <w:szCs w:val="40"/>
        </w:rPr>
        <w:t>r</w:t>
      </w:r>
      <w:r w:rsidRPr="00525638">
        <w:rPr>
          <w:rFonts w:asciiTheme="minorHAnsi" w:hAnsiTheme="minorHAnsi"/>
          <w:b/>
          <w:sz w:val="40"/>
          <w:szCs w:val="40"/>
        </w:rPr>
        <w:t>enc</w:t>
      </w:r>
      <w:r w:rsidRPr="00525638">
        <w:rPr>
          <w:rFonts w:asciiTheme="minorHAnsi" w:hAnsiTheme="minorHAnsi"/>
          <w:b/>
          <w:spacing w:val="1"/>
          <w:sz w:val="40"/>
          <w:szCs w:val="40"/>
        </w:rPr>
        <w:t>e</w:t>
      </w:r>
      <w:r w:rsidRPr="00525638">
        <w:rPr>
          <w:rFonts w:asciiTheme="minorHAnsi" w:hAnsiTheme="minorHAnsi"/>
          <w:b/>
          <w:sz w:val="40"/>
          <w:szCs w:val="40"/>
        </w:rPr>
        <w:t>s</w:t>
      </w:r>
      <w:r w:rsidRPr="00525638">
        <w:rPr>
          <w:rFonts w:asciiTheme="minorHAnsi" w:hAnsiTheme="minorHAnsi"/>
          <w:sz w:val="40"/>
          <w:szCs w:val="40"/>
        </w:rPr>
        <w:t>:</w:t>
      </w:r>
      <w:r w:rsidRPr="00525638">
        <w:rPr>
          <w:rFonts w:asciiTheme="minorHAnsi" w:hAnsiTheme="minorHAnsi"/>
          <w:spacing w:val="-20"/>
          <w:sz w:val="40"/>
          <w:szCs w:val="40"/>
        </w:rPr>
        <w:t xml:space="preserve"> </w:t>
      </w:r>
      <w:r w:rsidRPr="00525638">
        <w:rPr>
          <w:rFonts w:asciiTheme="minorHAnsi" w:hAnsiTheme="minorHAnsi"/>
          <w:sz w:val="40"/>
          <w:szCs w:val="40"/>
        </w:rPr>
        <w:t>O</w:t>
      </w:r>
      <w:r w:rsidRPr="00525638">
        <w:rPr>
          <w:rFonts w:asciiTheme="minorHAnsi" w:hAnsiTheme="minorHAnsi"/>
          <w:spacing w:val="2"/>
          <w:sz w:val="40"/>
          <w:szCs w:val="40"/>
        </w:rPr>
        <w:t>p</w:t>
      </w:r>
      <w:r w:rsidRPr="00525638">
        <w:rPr>
          <w:rFonts w:asciiTheme="minorHAnsi" w:hAnsiTheme="minorHAnsi"/>
          <w:sz w:val="40"/>
          <w:szCs w:val="40"/>
        </w:rPr>
        <w:t>e</w:t>
      </w:r>
      <w:r w:rsidRPr="00525638">
        <w:rPr>
          <w:rFonts w:asciiTheme="minorHAnsi" w:hAnsiTheme="minorHAnsi"/>
          <w:spacing w:val="2"/>
          <w:sz w:val="40"/>
          <w:szCs w:val="40"/>
        </w:rPr>
        <w:t>r</w:t>
      </w:r>
      <w:r w:rsidRPr="00525638">
        <w:rPr>
          <w:rFonts w:asciiTheme="minorHAnsi" w:hAnsiTheme="minorHAnsi"/>
          <w:sz w:val="40"/>
          <w:szCs w:val="40"/>
        </w:rPr>
        <w:t>ati</w:t>
      </w:r>
      <w:r w:rsidRPr="00525638">
        <w:rPr>
          <w:rFonts w:asciiTheme="minorHAnsi" w:hAnsiTheme="minorHAnsi"/>
          <w:spacing w:val="-2"/>
          <w:sz w:val="40"/>
          <w:szCs w:val="40"/>
        </w:rPr>
        <w:t>n</w:t>
      </w:r>
      <w:r w:rsidRPr="00525638">
        <w:rPr>
          <w:rFonts w:asciiTheme="minorHAnsi" w:hAnsiTheme="minorHAnsi"/>
          <w:sz w:val="40"/>
          <w:szCs w:val="40"/>
        </w:rPr>
        <w:t>g</w:t>
      </w:r>
      <w:r w:rsidRPr="00525638">
        <w:rPr>
          <w:rFonts w:asciiTheme="minorHAnsi" w:hAnsiTheme="minorHAnsi"/>
          <w:spacing w:val="-16"/>
          <w:sz w:val="40"/>
          <w:szCs w:val="40"/>
        </w:rPr>
        <w:t xml:space="preserve"> </w:t>
      </w:r>
      <w:r w:rsidRPr="00525638">
        <w:rPr>
          <w:rFonts w:asciiTheme="minorHAnsi" w:hAnsiTheme="minorHAnsi"/>
          <w:sz w:val="40"/>
          <w:szCs w:val="40"/>
        </w:rPr>
        <w:t>S</w:t>
      </w:r>
      <w:r w:rsidRPr="00525638">
        <w:rPr>
          <w:rFonts w:asciiTheme="minorHAnsi" w:hAnsiTheme="minorHAnsi"/>
          <w:spacing w:val="-8"/>
          <w:sz w:val="40"/>
          <w:szCs w:val="40"/>
        </w:rPr>
        <w:t>y</w:t>
      </w:r>
      <w:r w:rsidRPr="00525638">
        <w:rPr>
          <w:rFonts w:asciiTheme="minorHAnsi" w:hAnsiTheme="minorHAnsi"/>
          <w:spacing w:val="-1"/>
          <w:sz w:val="40"/>
          <w:szCs w:val="40"/>
        </w:rPr>
        <w:t>s</w:t>
      </w:r>
      <w:r w:rsidRPr="00525638">
        <w:rPr>
          <w:rFonts w:asciiTheme="minorHAnsi" w:hAnsiTheme="minorHAnsi"/>
          <w:sz w:val="40"/>
          <w:szCs w:val="40"/>
        </w:rPr>
        <w:t>tem</w:t>
      </w:r>
      <w:r w:rsidRPr="00525638">
        <w:rPr>
          <w:rFonts w:asciiTheme="minorHAnsi" w:hAnsiTheme="minorHAnsi"/>
          <w:spacing w:val="1"/>
          <w:sz w:val="40"/>
          <w:szCs w:val="40"/>
        </w:rPr>
        <w:t xml:space="preserve"> </w:t>
      </w:r>
      <w:r w:rsidRPr="00525638">
        <w:rPr>
          <w:rFonts w:asciiTheme="minorHAnsi" w:hAnsiTheme="minorHAnsi"/>
          <w:sz w:val="40"/>
          <w:szCs w:val="40"/>
        </w:rPr>
        <w:t>c</w:t>
      </w:r>
      <w:r w:rsidRPr="00525638">
        <w:rPr>
          <w:rFonts w:asciiTheme="minorHAnsi" w:hAnsiTheme="minorHAnsi"/>
          <w:spacing w:val="3"/>
          <w:sz w:val="40"/>
          <w:szCs w:val="40"/>
        </w:rPr>
        <w:t>o</w:t>
      </w:r>
      <w:r w:rsidRPr="00525638">
        <w:rPr>
          <w:rFonts w:asciiTheme="minorHAnsi" w:hAnsiTheme="minorHAnsi"/>
          <w:spacing w:val="-2"/>
          <w:sz w:val="40"/>
          <w:szCs w:val="40"/>
        </w:rPr>
        <w:t>n</w:t>
      </w:r>
      <w:r w:rsidRPr="00525638">
        <w:rPr>
          <w:rFonts w:asciiTheme="minorHAnsi" w:hAnsiTheme="minorHAnsi"/>
          <w:sz w:val="40"/>
          <w:szCs w:val="40"/>
        </w:rPr>
        <w:t>c</w:t>
      </w:r>
      <w:r w:rsidRPr="00525638">
        <w:rPr>
          <w:rFonts w:asciiTheme="minorHAnsi" w:hAnsiTheme="minorHAnsi"/>
          <w:spacing w:val="1"/>
          <w:sz w:val="40"/>
          <w:szCs w:val="40"/>
        </w:rPr>
        <w:t>e</w:t>
      </w:r>
      <w:r w:rsidRPr="00525638">
        <w:rPr>
          <w:rFonts w:asciiTheme="minorHAnsi" w:hAnsiTheme="minorHAnsi"/>
          <w:spacing w:val="2"/>
          <w:sz w:val="40"/>
          <w:szCs w:val="40"/>
        </w:rPr>
        <w:t>p</w:t>
      </w:r>
      <w:r w:rsidRPr="00525638">
        <w:rPr>
          <w:rFonts w:asciiTheme="minorHAnsi" w:hAnsiTheme="minorHAnsi"/>
          <w:sz w:val="40"/>
          <w:szCs w:val="40"/>
        </w:rPr>
        <w:t>ts</w:t>
      </w:r>
      <w:r w:rsidRPr="00525638">
        <w:rPr>
          <w:rFonts w:asciiTheme="minorHAnsi" w:hAnsiTheme="minorHAnsi"/>
          <w:spacing w:val="-14"/>
          <w:sz w:val="40"/>
          <w:szCs w:val="40"/>
        </w:rPr>
        <w:t xml:space="preserve"> </w:t>
      </w:r>
      <w:r w:rsidRPr="00525638">
        <w:rPr>
          <w:rFonts w:asciiTheme="minorHAnsi" w:hAnsiTheme="minorHAnsi"/>
          <w:spacing w:val="4"/>
          <w:sz w:val="40"/>
          <w:szCs w:val="40"/>
        </w:rPr>
        <w:t>P</w:t>
      </w:r>
      <w:r w:rsidRPr="00525638">
        <w:rPr>
          <w:rFonts w:asciiTheme="minorHAnsi" w:hAnsiTheme="minorHAnsi"/>
          <w:sz w:val="40"/>
          <w:szCs w:val="40"/>
        </w:rPr>
        <w:t>a</w:t>
      </w:r>
      <w:r w:rsidRPr="00525638">
        <w:rPr>
          <w:rFonts w:asciiTheme="minorHAnsi" w:hAnsiTheme="minorHAnsi"/>
          <w:spacing w:val="-2"/>
          <w:sz w:val="40"/>
          <w:szCs w:val="40"/>
        </w:rPr>
        <w:t>g</w:t>
      </w:r>
      <w:r w:rsidRPr="00525638">
        <w:rPr>
          <w:rFonts w:asciiTheme="minorHAnsi" w:hAnsiTheme="minorHAnsi"/>
          <w:sz w:val="40"/>
          <w:szCs w:val="40"/>
        </w:rPr>
        <w:t>e</w:t>
      </w:r>
      <w:r w:rsidRPr="00525638">
        <w:rPr>
          <w:rFonts w:asciiTheme="minorHAnsi" w:hAnsiTheme="minorHAnsi"/>
          <w:spacing w:val="-6"/>
          <w:sz w:val="40"/>
          <w:szCs w:val="40"/>
        </w:rPr>
        <w:t xml:space="preserve"> </w:t>
      </w:r>
      <w:r w:rsidRPr="00525638">
        <w:rPr>
          <w:rFonts w:asciiTheme="minorHAnsi" w:hAnsiTheme="minorHAnsi"/>
          <w:spacing w:val="-2"/>
          <w:sz w:val="40"/>
          <w:szCs w:val="40"/>
        </w:rPr>
        <w:t>n</w:t>
      </w:r>
      <w:r w:rsidRPr="00525638">
        <w:rPr>
          <w:rFonts w:asciiTheme="minorHAnsi" w:hAnsiTheme="minorHAnsi"/>
          <w:spacing w:val="1"/>
          <w:sz w:val="40"/>
          <w:szCs w:val="40"/>
        </w:rPr>
        <w:t>.</w:t>
      </w:r>
      <w:r w:rsidRPr="00525638">
        <w:rPr>
          <w:rFonts w:asciiTheme="minorHAnsi" w:hAnsiTheme="minorHAnsi"/>
          <w:sz w:val="40"/>
          <w:szCs w:val="40"/>
        </w:rPr>
        <w:t>o</w:t>
      </w:r>
      <w:r w:rsidRPr="00525638">
        <w:rPr>
          <w:rFonts w:asciiTheme="minorHAnsi" w:hAnsiTheme="minorHAnsi"/>
          <w:spacing w:val="-2"/>
          <w:sz w:val="40"/>
          <w:szCs w:val="40"/>
        </w:rPr>
        <w:t xml:space="preserve"> </w:t>
      </w:r>
      <w:r w:rsidRPr="00525638">
        <w:rPr>
          <w:rFonts w:asciiTheme="minorHAnsi" w:hAnsiTheme="minorHAnsi"/>
          <w:spacing w:val="2"/>
          <w:sz w:val="40"/>
          <w:szCs w:val="40"/>
        </w:rPr>
        <w:t>14</w:t>
      </w:r>
      <w:r w:rsidRPr="00525638">
        <w:rPr>
          <w:rFonts w:asciiTheme="minorHAnsi" w:hAnsiTheme="minorHAnsi"/>
          <w:sz w:val="40"/>
          <w:szCs w:val="40"/>
        </w:rPr>
        <w:t>2</w:t>
      </w:r>
      <w:r w:rsidRPr="00525638">
        <w:rPr>
          <w:rFonts w:asciiTheme="minorHAnsi" w:hAnsiTheme="minorHAnsi"/>
          <w:spacing w:val="-6"/>
          <w:sz w:val="40"/>
          <w:szCs w:val="40"/>
        </w:rPr>
        <w:t xml:space="preserve"> </w:t>
      </w:r>
      <w:r w:rsidRPr="00525638">
        <w:rPr>
          <w:rFonts w:asciiTheme="minorHAnsi" w:hAnsiTheme="minorHAnsi"/>
          <w:spacing w:val="-1"/>
          <w:sz w:val="40"/>
          <w:szCs w:val="40"/>
        </w:rPr>
        <w:t>s</w:t>
      </w:r>
      <w:r w:rsidRPr="00525638">
        <w:rPr>
          <w:rFonts w:asciiTheme="minorHAnsi" w:hAnsiTheme="minorHAnsi"/>
          <w:sz w:val="40"/>
          <w:szCs w:val="40"/>
        </w:rPr>
        <w:t>e</w:t>
      </w:r>
      <w:r w:rsidRPr="00525638">
        <w:rPr>
          <w:rFonts w:asciiTheme="minorHAnsi" w:hAnsiTheme="minorHAnsi"/>
          <w:spacing w:val="1"/>
          <w:sz w:val="40"/>
          <w:szCs w:val="40"/>
        </w:rPr>
        <w:t>c</w:t>
      </w:r>
      <w:r w:rsidRPr="00525638">
        <w:rPr>
          <w:rFonts w:asciiTheme="minorHAnsi" w:hAnsiTheme="minorHAnsi"/>
          <w:sz w:val="40"/>
          <w:szCs w:val="40"/>
        </w:rPr>
        <w:t>ti</w:t>
      </w:r>
      <w:r w:rsidRPr="00525638">
        <w:rPr>
          <w:rFonts w:asciiTheme="minorHAnsi" w:hAnsiTheme="minorHAnsi"/>
          <w:spacing w:val="1"/>
          <w:sz w:val="40"/>
          <w:szCs w:val="40"/>
        </w:rPr>
        <w:t>o</w:t>
      </w:r>
      <w:r w:rsidRPr="00525638">
        <w:rPr>
          <w:rFonts w:asciiTheme="minorHAnsi" w:hAnsiTheme="minorHAnsi"/>
          <w:sz w:val="40"/>
          <w:szCs w:val="40"/>
        </w:rPr>
        <w:t>n</w:t>
      </w:r>
      <w:r w:rsidRPr="00525638">
        <w:rPr>
          <w:rFonts w:asciiTheme="minorHAnsi" w:hAnsiTheme="minorHAnsi"/>
          <w:spacing w:val="-11"/>
          <w:sz w:val="40"/>
          <w:szCs w:val="40"/>
        </w:rPr>
        <w:t xml:space="preserve"> </w:t>
      </w:r>
      <w:r w:rsidRPr="00525638">
        <w:rPr>
          <w:rFonts w:asciiTheme="minorHAnsi" w:hAnsiTheme="minorHAnsi"/>
          <w:spacing w:val="2"/>
          <w:sz w:val="40"/>
          <w:szCs w:val="40"/>
        </w:rPr>
        <w:t>3</w:t>
      </w:r>
      <w:r w:rsidRPr="00525638">
        <w:rPr>
          <w:rFonts w:asciiTheme="minorHAnsi" w:hAnsiTheme="minorHAnsi"/>
          <w:spacing w:val="1"/>
          <w:sz w:val="40"/>
          <w:szCs w:val="40"/>
        </w:rPr>
        <w:t>.</w:t>
      </w:r>
      <w:r w:rsidRPr="00525638">
        <w:rPr>
          <w:rFonts w:asciiTheme="minorHAnsi" w:hAnsiTheme="minorHAnsi"/>
          <w:spacing w:val="2"/>
          <w:sz w:val="40"/>
          <w:szCs w:val="40"/>
        </w:rPr>
        <w:t>6</w:t>
      </w:r>
      <w:r w:rsidRPr="00525638">
        <w:rPr>
          <w:rFonts w:asciiTheme="minorHAnsi" w:hAnsiTheme="minorHAnsi"/>
          <w:spacing w:val="1"/>
          <w:sz w:val="40"/>
          <w:szCs w:val="40"/>
        </w:rPr>
        <w:t>.</w:t>
      </w:r>
      <w:r w:rsidRPr="00525638">
        <w:rPr>
          <w:rFonts w:asciiTheme="minorHAnsi" w:hAnsiTheme="minorHAnsi"/>
          <w:spacing w:val="2"/>
          <w:sz w:val="40"/>
          <w:szCs w:val="40"/>
        </w:rPr>
        <w:t>3</w:t>
      </w:r>
      <w:r w:rsidRPr="00525638">
        <w:rPr>
          <w:rFonts w:asciiTheme="minorHAnsi" w:hAnsiTheme="minorHAnsi"/>
          <w:spacing w:val="1"/>
          <w:sz w:val="40"/>
          <w:szCs w:val="40"/>
        </w:rPr>
        <w:t>.</w:t>
      </w:r>
      <w:r w:rsidRPr="00525638">
        <w:rPr>
          <w:rFonts w:asciiTheme="minorHAnsi" w:hAnsiTheme="minorHAnsi"/>
          <w:sz w:val="40"/>
          <w:szCs w:val="40"/>
        </w:rPr>
        <w:t>1</w:t>
      </w:r>
    </w:p>
    <w:p w:rsidR="00137DAE" w:rsidRPr="00525638" w:rsidRDefault="00137DAE" w:rsidP="00D249CA">
      <w:pPr>
        <w:spacing w:before="6" w:line="160" w:lineRule="exact"/>
        <w:ind w:left="810" w:right="1440"/>
        <w:rPr>
          <w:rFonts w:asciiTheme="minorHAnsi" w:hAnsiTheme="minorHAnsi"/>
          <w:sz w:val="17"/>
          <w:szCs w:val="17"/>
        </w:rPr>
      </w:pPr>
    </w:p>
    <w:p w:rsidR="00137DAE" w:rsidRPr="00525638" w:rsidRDefault="00137DAE" w:rsidP="00D249CA">
      <w:pPr>
        <w:spacing w:line="200" w:lineRule="exact"/>
        <w:ind w:left="810" w:right="1440"/>
        <w:rPr>
          <w:rFonts w:asciiTheme="minorHAnsi" w:hAnsiTheme="minorHAnsi"/>
        </w:rPr>
      </w:pPr>
    </w:p>
    <w:p w:rsidR="00137DAE" w:rsidRPr="00525638" w:rsidRDefault="00137DAE" w:rsidP="00D249CA">
      <w:pPr>
        <w:spacing w:line="200" w:lineRule="exact"/>
        <w:ind w:left="810" w:right="1440"/>
        <w:rPr>
          <w:rFonts w:asciiTheme="minorHAnsi" w:hAnsiTheme="minorHAnsi"/>
        </w:rPr>
      </w:pPr>
    </w:p>
    <w:p w:rsidR="00137DAE" w:rsidRPr="00525638" w:rsidRDefault="00C22CCD" w:rsidP="00D249CA">
      <w:pPr>
        <w:spacing w:line="700" w:lineRule="exact"/>
        <w:ind w:left="810" w:right="1440"/>
        <w:rPr>
          <w:rFonts w:asciiTheme="minorHAnsi" w:eastAsia="Calibri" w:hAnsiTheme="minorHAnsi" w:cs="Calibri"/>
          <w:sz w:val="64"/>
          <w:szCs w:val="64"/>
        </w:rPr>
      </w:pPr>
      <w:r w:rsidRPr="00525638">
        <w:rPr>
          <w:rFonts w:asciiTheme="minorHAnsi" w:eastAsia="Calibri" w:hAnsiTheme="minorHAnsi" w:cs="Calibri"/>
          <w:position w:val="3"/>
          <w:sz w:val="64"/>
          <w:szCs w:val="64"/>
        </w:rPr>
        <w:t>A</w:t>
      </w:r>
      <w:r w:rsidRPr="00525638">
        <w:rPr>
          <w:rFonts w:asciiTheme="minorHAnsi" w:eastAsia="Calibri" w:hAnsiTheme="minorHAnsi" w:cs="Calibri"/>
          <w:spacing w:val="-9"/>
          <w:position w:val="3"/>
          <w:sz w:val="64"/>
          <w:szCs w:val="64"/>
        </w:rPr>
        <w:t xml:space="preserve"> </w:t>
      </w:r>
      <w:r w:rsidRPr="00525638">
        <w:rPr>
          <w:rFonts w:asciiTheme="minorHAnsi" w:eastAsia="Calibri" w:hAnsiTheme="minorHAnsi" w:cs="Calibri"/>
          <w:position w:val="3"/>
          <w:sz w:val="64"/>
          <w:szCs w:val="64"/>
        </w:rPr>
        <w:t>p</w:t>
      </w:r>
      <w:r w:rsidRPr="00525638">
        <w:rPr>
          <w:rFonts w:asciiTheme="minorHAnsi" w:eastAsia="Calibri" w:hAnsiTheme="minorHAnsi" w:cs="Calibri"/>
          <w:spacing w:val="2"/>
          <w:position w:val="3"/>
          <w:sz w:val="64"/>
          <w:szCs w:val="64"/>
        </w:rPr>
        <w:t>i</w:t>
      </w:r>
      <w:r w:rsidRPr="00525638">
        <w:rPr>
          <w:rFonts w:asciiTheme="minorHAnsi" w:eastAsia="Calibri" w:hAnsiTheme="minorHAnsi" w:cs="Calibri"/>
          <w:position w:val="3"/>
          <w:sz w:val="64"/>
          <w:szCs w:val="64"/>
        </w:rPr>
        <w:t>pe</w:t>
      </w:r>
      <w:r w:rsidRPr="00525638">
        <w:rPr>
          <w:rFonts w:asciiTheme="minorHAnsi" w:eastAsia="Calibri" w:hAnsiTheme="minorHAnsi" w:cs="Calibri"/>
          <w:spacing w:val="-6"/>
          <w:position w:val="3"/>
          <w:sz w:val="64"/>
          <w:szCs w:val="64"/>
        </w:rPr>
        <w:t xml:space="preserve"> </w:t>
      </w:r>
      <w:r w:rsidRPr="00525638">
        <w:rPr>
          <w:rFonts w:asciiTheme="minorHAnsi" w:eastAsia="Calibri" w:hAnsiTheme="minorHAnsi" w:cs="Calibri"/>
          <w:position w:val="3"/>
          <w:sz w:val="64"/>
          <w:szCs w:val="64"/>
        </w:rPr>
        <w:t>h</w:t>
      </w:r>
      <w:r w:rsidRPr="00525638">
        <w:rPr>
          <w:rFonts w:asciiTheme="minorHAnsi" w:eastAsia="Calibri" w:hAnsiTheme="minorHAnsi" w:cs="Calibri"/>
          <w:spacing w:val="2"/>
          <w:position w:val="3"/>
          <w:sz w:val="64"/>
          <w:szCs w:val="64"/>
        </w:rPr>
        <w:t>a</w:t>
      </w:r>
      <w:r w:rsidRPr="00525638">
        <w:rPr>
          <w:rFonts w:asciiTheme="minorHAnsi" w:eastAsia="Calibri" w:hAnsiTheme="minorHAnsi" w:cs="Calibri"/>
          <w:position w:val="3"/>
          <w:sz w:val="64"/>
          <w:szCs w:val="64"/>
        </w:rPr>
        <w:t>s</w:t>
      </w:r>
      <w:r w:rsidRPr="00525638">
        <w:rPr>
          <w:rFonts w:asciiTheme="minorHAnsi" w:eastAsia="Calibri" w:hAnsiTheme="minorHAnsi" w:cs="Calibri"/>
          <w:spacing w:val="-4"/>
          <w:position w:val="3"/>
          <w:sz w:val="64"/>
          <w:szCs w:val="64"/>
        </w:rPr>
        <w:t xml:space="preserve"> </w:t>
      </w:r>
      <w:r w:rsidRPr="00525638">
        <w:rPr>
          <w:rFonts w:asciiTheme="minorHAnsi" w:eastAsia="Calibri" w:hAnsiTheme="minorHAnsi" w:cs="Calibri"/>
          <w:position w:val="3"/>
          <w:sz w:val="64"/>
          <w:szCs w:val="64"/>
        </w:rPr>
        <w:t>a</w:t>
      </w:r>
      <w:r w:rsidRPr="00525638">
        <w:rPr>
          <w:rFonts w:asciiTheme="minorHAnsi" w:eastAsia="Calibri" w:hAnsiTheme="minorHAnsi" w:cs="Calibri"/>
          <w:spacing w:val="-3"/>
          <w:position w:val="3"/>
          <w:sz w:val="64"/>
          <w:szCs w:val="64"/>
        </w:rPr>
        <w:t xml:space="preserve"> </w:t>
      </w:r>
      <w:r w:rsidRPr="00525638">
        <w:rPr>
          <w:rFonts w:asciiTheme="minorHAnsi" w:eastAsia="Calibri" w:hAnsiTheme="minorHAnsi" w:cs="Calibri"/>
          <w:spacing w:val="-11"/>
          <w:position w:val="3"/>
          <w:sz w:val="64"/>
          <w:szCs w:val="64"/>
        </w:rPr>
        <w:t>r</w:t>
      </w:r>
      <w:r w:rsidRPr="00525638">
        <w:rPr>
          <w:rFonts w:asciiTheme="minorHAnsi" w:eastAsia="Calibri" w:hAnsiTheme="minorHAnsi" w:cs="Calibri"/>
          <w:position w:val="3"/>
          <w:sz w:val="64"/>
          <w:szCs w:val="64"/>
        </w:rPr>
        <w:t>ead</w:t>
      </w:r>
      <w:r w:rsidRPr="00525638">
        <w:rPr>
          <w:rFonts w:asciiTheme="minorHAnsi" w:eastAsia="Calibri" w:hAnsiTheme="minorHAnsi" w:cs="Calibri"/>
          <w:spacing w:val="-6"/>
          <w:position w:val="3"/>
          <w:sz w:val="64"/>
          <w:szCs w:val="64"/>
        </w:rPr>
        <w:t xml:space="preserve"> </w:t>
      </w:r>
      <w:r w:rsidRPr="00525638">
        <w:rPr>
          <w:rFonts w:asciiTheme="minorHAnsi" w:eastAsia="Calibri" w:hAnsiTheme="minorHAnsi" w:cs="Calibri"/>
          <w:position w:val="3"/>
          <w:sz w:val="64"/>
          <w:szCs w:val="64"/>
        </w:rPr>
        <w:t>end</w:t>
      </w:r>
      <w:r w:rsidRPr="00525638">
        <w:rPr>
          <w:rFonts w:asciiTheme="minorHAnsi" w:eastAsia="Calibri" w:hAnsiTheme="minorHAnsi" w:cs="Calibri"/>
          <w:spacing w:val="-5"/>
          <w:position w:val="3"/>
          <w:sz w:val="64"/>
          <w:szCs w:val="64"/>
        </w:rPr>
        <w:t xml:space="preserve"> </w:t>
      </w:r>
      <w:r w:rsidRPr="00525638">
        <w:rPr>
          <w:rFonts w:asciiTheme="minorHAnsi" w:eastAsia="Calibri" w:hAnsiTheme="minorHAnsi" w:cs="Calibri"/>
          <w:position w:val="3"/>
          <w:sz w:val="64"/>
          <w:szCs w:val="64"/>
        </w:rPr>
        <w:t>a</w:t>
      </w:r>
      <w:r w:rsidRPr="00525638">
        <w:rPr>
          <w:rFonts w:asciiTheme="minorHAnsi" w:eastAsia="Calibri" w:hAnsiTheme="minorHAnsi" w:cs="Calibri"/>
          <w:spacing w:val="2"/>
          <w:position w:val="3"/>
          <w:sz w:val="64"/>
          <w:szCs w:val="64"/>
        </w:rPr>
        <w:t>n</w:t>
      </w:r>
      <w:r w:rsidRPr="00525638">
        <w:rPr>
          <w:rFonts w:asciiTheme="minorHAnsi" w:eastAsia="Calibri" w:hAnsiTheme="minorHAnsi" w:cs="Calibri"/>
          <w:position w:val="3"/>
          <w:sz w:val="64"/>
          <w:szCs w:val="64"/>
        </w:rPr>
        <w:t>d</w:t>
      </w:r>
      <w:r w:rsidRPr="00525638">
        <w:rPr>
          <w:rFonts w:asciiTheme="minorHAnsi" w:eastAsia="Calibri" w:hAnsiTheme="minorHAnsi" w:cs="Calibri"/>
          <w:spacing w:val="-5"/>
          <w:position w:val="3"/>
          <w:sz w:val="64"/>
          <w:szCs w:val="64"/>
        </w:rPr>
        <w:t xml:space="preserve"> </w:t>
      </w:r>
      <w:r w:rsidRPr="00525638">
        <w:rPr>
          <w:rFonts w:asciiTheme="minorHAnsi" w:eastAsia="Calibri" w:hAnsiTheme="minorHAnsi" w:cs="Calibri"/>
          <w:position w:val="3"/>
          <w:sz w:val="64"/>
          <w:szCs w:val="64"/>
        </w:rPr>
        <w:t>a</w:t>
      </w:r>
      <w:r w:rsidRPr="00525638">
        <w:rPr>
          <w:rFonts w:asciiTheme="minorHAnsi" w:eastAsia="Calibri" w:hAnsiTheme="minorHAnsi" w:cs="Calibri"/>
          <w:spacing w:val="-3"/>
          <w:position w:val="3"/>
          <w:sz w:val="64"/>
          <w:szCs w:val="64"/>
        </w:rPr>
        <w:t xml:space="preserve"> </w:t>
      </w:r>
      <w:r w:rsidRPr="00525638">
        <w:rPr>
          <w:rFonts w:asciiTheme="minorHAnsi" w:eastAsia="Calibri" w:hAnsiTheme="minorHAnsi" w:cs="Calibri"/>
          <w:position w:val="3"/>
          <w:sz w:val="64"/>
          <w:szCs w:val="64"/>
        </w:rPr>
        <w:t>w</w:t>
      </w:r>
      <w:r w:rsidRPr="00525638">
        <w:rPr>
          <w:rFonts w:asciiTheme="minorHAnsi" w:eastAsia="Calibri" w:hAnsiTheme="minorHAnsi" w:cs="Calibri"/>
          <w:spacing w:val="-2"/>
          <w:position w:val="3"/>
          <w:sz w:val="64"/>
          <w:szCs w:val="64"/>
        </w:rPr>
        <w:t>r</w:t>
      </w:r>
      <w:r w:rsidRPr="00525638">
        <w:rPr>
          <w:rFonts w:asciiTheme="minorHAnsi" w:eastAsia="Calibri" w:hAnsiTheme="minorHAnsi" w:cs="Calibri"/>
          <w:spacing w:val="2"/>
          <w:position w:val="3"/>
          <w:sz w:val="64"/>
          <w:szCs w:val="64"/>
        </w:rPr>
        <w:t>i</w:t>
      </w:r>
      <w:r w:rsidRPr="00525638">
        <w:rPr>
          <w:rFonts w:asciiTheme="minorHAnsi" w:eastAsia="Calibri" w:hAnsiTheme="minorHAnsi" w:cs="Calibri"/>
          <w:spacing w:val="-3"/>
          <w:position w:val="3"/>
          <w:sz w:val="64"/>
          <w:szCs w:val="64"/>
        </w:rPr>
        <w:t>t</w:t>
      </w:r>
      <w:r w:rsidRPr="00525638">
        <w:rPr>
          <w:rFonts w:asciiTheme="minorHAnsi" w:eastAsia="Calibri" w:hAnsiTheme="minorHAnsi" w:cs="Calibri"/>
          <w:position w:val="3"/>
          <w:sz w:val="64"/>
          <w:szCs w:val="64"/>
        </w:rPr>
        <w:t>e</w:t>
      </w:r>
      <w:r w:rsidRPr="00525638">
        <w:rPr>
          <w:rFonts w:asciiTheme="minorHAnsi" w:eastAsia="Calibri" w:hAnsiTheme="minorHAnsi" w:cs="Calibri"/>
          <w:spacing w:val="-6"/>
          <w:position w:val="3"/>
          <w:sz w:val="64"/>
          <w:szCs w:val="64"/>
        </w:rPr>
        <w:t xml:space="preserve"> </w:t>
      </w:r>
      <w:r w:rsidRPr="00525638">
        <w:rPr>
          <w:rFonts w:asciiTheme="minorHAnsi" w:eastAsia="Calibri" w:hAnsiTheme="minorHAnsi" w:cs="Calibri"/>
          <w:position w:val="3"/>
          <w:sz w:val="64"/>
          <w:szCs w:val="64"/>
        </w:rPr>
        <w:t>en</w:t>
      </w:r>
      <w:r w:rsidRPr="00525638">
        <w:rPr>
          <w:rFonts w:asciiTheme="minorHAnsi" w:eastAsia="Calibri" w:hAnsiTheme="minorHAnsi" w:cs="Calibri"/>
          <w:spacing w:val="1"/>
          <w:position w:val="3"/>
          <w:sz w:val="64"/>
          <w:szCs w:val="64"/>
        </w:rPr>
        <w:t>d</w:t>
      </w:r>
      <w:r w:rsidRPr="00525638">
        <w:rPr>
          <w:rFonts w:asciiTheme="minorHAnsi" w:eastAsia="Calibri" w:hAnsiTheme="minorHAnsi" w:cs="Calibri"/>
          <w:position w:val="3"/>
          <w:sz w:val="64"/>
          <w:szCs w:val="64"/>
        </w:rPr>
        <w:t>.</w:t>
      </w:r>
    </w:p>
    <w:p w:rsidR="00137DAE" w:rsidRPr="00525638" w:rsidRDefault="00137DAE" w:rsidP="00D249CA">
      <w:pPr>
        <w:spacing w:before="6" w:line="120" w:lineRule="exact"/>
        <w:ind w:left="810" w:right="1440"/>
        <w:rPr>
          <w:rFonts w:asciiTheme="minorHAnsi" w:hAnsiTheme="minorHAnsi"/>
          <w:sz w:val="13"/>
          <w:szCs w:val="13"/>
        </w:rPr>
      </w:pPr>
    </w:p>
    <w:p w:rsidR="00137DAE" w:rsidRPr="00525638" w:rsidRDefault="00C22CCD" w:rsidP="00D249CA">
      <w:pPr>
        <w:spacing w:line="760" w:lineRule="exact"/>
        <w:ind w:left="810" w:right="1440"/>
        <w:rPr>
          <w:rFonts w:asciiTheme="minorHAnsi" w:eastAsia="Calibri" w:hAnsiTheme="minorHAnsi" w:cs="Calibri"/>
          <w:sz w:val="64"/>
          <w:szCs w:val="64"/>
        </w:rPr>
        <w:sectPr w:rsidR="00137DAE" w:rsidRPr="00525638">
          <w:pgSz w:w="14400" w:h="10800" w:orient="landscape"/>
          <w:pgMar w:top="2060" w:right="740" w:bottom="280" w:left="1300" w:header="972" w:footer="0" w:gutter="0"/>
          <w:cols w:space="720"/>
        </w:sectPr>
      </w:pPr>
      <w:r w:rsidRPr="00525638">
        <w:rPr>
          <w:rFonts w:asciiTheme="minorHAnsi" w:eastAsia="Calibri" w:hAnsiTheme="minorHAnsi" w:cs="Calibri"/>
          <w:sz w:val="64"/>
          <w:szCs w:val="64"/>
        </w:rPr>
        <w:t>D</w:t>
      </w:r>
      <w:r w:rsidRPr="00525638">
        <w:rPr>
          <w:rFonts w:asciiTheme="minorHAnsi" w:eastAsia="Calibri" w:hAnsiTheme="minorHAnsi" w:cs="Calibri"/>
          <w:spacing w:val="-3"/>
          <w:sz w:val="64"/>
          <w:szCs w:val="64"/>
        </w:rPr>
        <w:t>a</w:t>
      </w:r>
      <w:r w:rsidRPr="00525638">
        <w:rPr>
          <w:rFonts w:asciiTheme="minorHAnsi" w:eastAsia="Calibri" w:hAnsiTheme="minorHAnsi" w:cs="Calibri"/>
          <w:spacing w:val="-8"/>
          <w:sz w:val="64"/>
          <w:szCs w:val="64"/>
        </w:rPr>
        <w:t>t</w:t>
      </w:r>
      <w:r w:rsidRPr="00525638">
        <w:rPr>
          <w:rFonts w:asciiTheme="minorHAnsi" w:eastAsia="Calibri" w:hAnsiTheme="minorHAnsi" w:cs="Calibri"/>
          <w:sz w:val="64"/>
          <w:szCs w:val="64"/>
        </w:rPr>
        <w:t>a</w:t>
      </w:r>
      <w:r w:rsidRPr="00525638">
        <w:rPr>
          <w:rFonts w:asciiTheme="minorHAnsi" w:eastAsia="Calibri" w:hAnsiTheme="minorHAnsi" w:cs="Calibri"/>
          <w:spacing w:val="20"/>
          <w:sz w:val="64"/>
          <w:szCs w:val="64"/>
        </w:rPr>
        <w:t xml:space="preserve"> </w:t>
      </w:r>
      <w:r w:rsidRPr="00525638">
        <w:rPr>
          <w:rFonts w:asciiTheme="minorHAnsi" w:eastAsia="Calibri" w:hAnsiTheme="minorHAnsi" w:cs="Calibri"/>
          <w:sz w:val="64"/>
          <w:szCs w:val="64"/>
        </w:rPr>
        <w:t>w</w:t>
      </w:r>
      <w:r w:rsidRPr="00525638">
        <w:rPr>
          <w:rFonts w:asciiTheme="minorHAnsi" w:eastAsia="Calibri" w:hAnsiTheme="minorHAnsi" w:cs="Calibri"/>
          <w:spacing w:val="-3"/>
          <w:sz w:val="64"/>
          <w:szCs w:val="64"/>
        </w:rPr>
        <w:t>r</w:t>
      </w:r>
      <w:r w:rsidRPr="00525638">
        <w:rPr>
          <w:rFonts w:asciiTheme="minorHAnsi" w:eastAsia="Calibri" w:hAnsiTheme="minorHAnsi" w:cs="Calibri"/>
          <w:sz w:val="64"/>
          <w:szCs w:val="64"/>
        </w:rPr>
        <w:t>i</w:t>
      </w:r>
      <w:r w:rsidRPr="00525638">
        <w:rPr>
          <w:rFonts w:asciiTheme="minorHAnsi" w:eastAsia="Calibri" w:hAnsiTheme="minorHAnsi" w:cs="Calibri"/>
          <w:spacing w:val="-5"/>
          <w:sz w:val="64"/>
          <w:szCs w:val="64"/>
        </w:rPr>
        <w:t>t</w:t>
      </w:r>
      <w:r w:rsidRPr="00525638">
        <w:rPr>
          <w:rFonts w:asciiTheme="minorHAnsi" w:eastAsia="Calibri" w:hAnsiTheme="minorHAnsi" w:cs="Calibri"/>
          <w:spacing w:val="-3"/>
          <w:sz w:val="64"/>
          <w:szCs w:val="64"/>
        </w:rPr>
        <w:t>t</w:t>
      </w:r>
      <w:r w:rsidRPr="00525638">
        <w:rPr>
          <w:rFonts w:asciiTheme="minorHAnsi" w:eastAsia="Calibri" w:hAnsiTheme="minorHAnsi" w:cs="Calibri"/>
          <w:sz w:val="64"/>
          <w:szCs w:val="64"/>
        </w:rPr>
        <w:t>en</w:t>
      </w:r>
      <w:r w:rsidRPr="00525638">
        <w:rPr>
          <w:rFonts w:asciiTheme="minorHAnsi" w:eastAsia="Calibri" w:hAnsiTheme="minorHAnsi" w:cs="Calibri"/>
          <w:spacing w:val="15"/>
          <w:sz w:val="64"/>
          <w:szCs w:val="64"/>
        </w:rPr>
        <w:t xml:space="preserve"> </w:t>
      </w:r>
      <w:r w:rsidRPr="00525638">
        <w:rPr>
          <w:rFonts w:asciiTheme="minorHAnsi" w:eastAsia="Calibri" w:hAnsiTheme="minorHAnsi" w:cs="Calibri"/>
          <w:spacing w:val="-3"/>
          <w:sz w:val="64"/>
          <w:szCs w:val="64"/>
        </w:rPr>
        <w:t>t</w:t>
      </w:r>
      <w:r w:rsidRPr="00525638">
        <w:rPr>
          <w:rFonts w:asciiTheme="minorHAnsi" w:eastAsia="Calibri" w:hAnsiTheme="minorHAnsi" w:cs="Calibri"/>
          <w:sz w:val="64"/>
          <w:szCs w:val="64"/>
        </w:rPr>
        <w:t>o</w:t>
      </w:r>
      <w:r w:rsidRPr="00525638">
        <w:rPr>
          <w:rFonts w:asciiTheme="minorHAnsi" w:eastAsia="Calibri" w:hAnsiTheme="minorHAnsi" w:cs="Calibri"/>
          <w:spacing w:val="22"/>
          <w:sz w:val="64"/>
          <w:szCs w:val="64"/>
        </w:rPr>
        <w:t xml:space="preserve"> </w:t>
      </w:r>
      <w:r w:rsidRPr="00525638">
        <w:rPr>
          <w:rFonts w:asciiTheme="minorHAnsi" w:eastAsia="Calibri" w:hAnsiTheme="minorHAnsi" w:cs="Calibri"/>
          <w:spacing w:val="1"/>
          <w:sz w:val="64"/>
          <w:szCs w:val="64"/>
        </w:rPr>
        <w:t>t</w:t>
      </w:r>
      <w:r w:rsidRPr="00525638">
        <w:rPr>
          <w:rFonts w:asciiTheme="minorHAnsi" w:eastAsia="Calibri" w:hAnsiTheme="minorHAnsi" w:cs="Calibri"/>
          <w:sz w:val="64"/>
          <w:szCs w:val="64"/>
        </w:rPr>
        <w:t>he</w:t>
      </w:r>
      <w:r w:rsidRPr="00525638">
        <w:rPr>
          <w:rFonts w:asciiTheme="minorHAnsi" w:eastAsia="Calibri" w:hAnsiTheme="minorHAnsi" w:cs="Calibri"/>
          <w:spacing w:val="22"/>
          <w:sz w:val="64"/>
          <w:szCs w:val="64"/>
        </w:rPr>
        <w:t xml:space="preserve"> </w:t>
      </w:r>
      <w:r w:rsidRPr="00525638">
        <w:rPr>
          <w:rFonts w:asciiTheme="minorHAnsi" w:eastAsia="Calibri" w:hAnsiTheme="minorHAnsi" w:cs="Calibri"/>
          <w:sz w:val="64"/>
          <w:szCs w:val="64"/>
        </w:rPr>
        <w:t>w</w:t>
      </w:r>
      <w:r w:rsidRPr="00525638">
        <w:rPr>
          <w:rFonts w:asciiTheme="minorHAnsi" w:eastAsia="Calibri" w:hAnsiTheme="minorHAnsi" w:cs="Calibri"/>
          <w:spacing w:val="-3"/>
          <w:sz w:val="64"/>
          <w:szCs w:val="64"/>
        </w:rPr>
        <w:t>r</w:t>
      </w:r>
      <w:r w:rsidRPr="00525638">
        <w:rPr>
          <w:rFonts w:asciiTheme="minorHAnsi" w:eastAsia="Calibri" w:hAnsiTheme="minorHAnsi" w:cs="Calibri"/>
          <w:sz w:val="64"/>
          <w:szCs w:val="64"/>
        </w:rPr>
        <w:t>ite</w:t>
      </w:r>
      <w:r w:rsidRPr="00525638">
        <w:rPr>
          <w:rFonts w:asciiTheme="minorHAnsi" w:eastAsia="Calibri" w:hAnsiTheme="minorHAnsi" w:cs="Calibri"/>
          <w:spacing w:val="20"/>
          <w:sz w:val="64"/>
          <w:szCs w:val="64"/>
        </w:rPr>
        <w:t xml:space="preserve"> </w:t>
      </w:r>
      <w:r w:rsidRPr="00525638">
        <w:rPr>
          <w:rFonts w:asciiTheme="minorHAnsi" w:eastAsia="Calibri" w:hAnsiTheme="minorHAnsi" w:cs="Calibri"/>
          <w:sz w:val="64"/>
          <w:szCs w:val="64"/>
        </w:rPr>
        <w:t>end</w:t>
      </w:r>
      <w:r w:rsidRPr="00525638">
        <w:rPr>
          <w:rFonts w:asciiTheme="minorHAnsi" w:eastAsia="Calibri" w:hAnsiTheme="minorHAnsi" w:cs="Calibri"/>
          <w:spacing w:val="18"/>
          <w:sz w:val="64"/>
          <w:szCs w:val="64"/>
        </w:rPr>
        <w:t xml:space="preserve"> </w:t>
      </w:r>
      <w:r w:rsidRPr="00525638">
        <w:rPr>
          <w:rFonts w:asciiTheme="minorHAnsi" w:eastAsia="Calibri" w:hAnsiTheme="minorHAnsi" w:cs="Calibri"/>
          <w:spacing w:val="-1"/>
          <w:sz w:val="64"/>
          <w:szCs w:val="64"/>
        </w:rPr>
        <w:t>o</w:t>
      </w:r>
      <w:r w:rsidRPr="00525638">
        <w:rPr>
          <w:rFonts w:asciiTheme="minorHAnsi" w:eastAsia="Calibri" w:hAnsiTheme="minorHAnsi" w:cs="Calibri"/>
          <w:sz w:val="64"/>
          <w:szCs w:val="64"/>
        </w:rPr>
        <w:t>f</w:t>
      </w:r>
      <w:r w:rsidRPr="00525638">
        <w:rPr>
          <w:rFonts w:asciiTheme="minorHAnsi" w:eastAsia="Calibri" w:hAnsiTheme="minorHAnsi" w:cs="Calibri"/>
          <w:spacing w:val="25"/>
          <w:sz w:val="64"/>
          <w:szCs w:val="64"/>
        </w:rPr>
        <w:t xml:space="preserve"> </w:t>
      </w:r>
      <w:r w:rsidRPr="00525638">
        <w:rPr>
          <w:rFonts w:asciiTheme="minorHAnsi" w:eastAsia="Calibri" w:hAnsiTheme="minorHAnsi" w:cs="Calibri"/>
          <w:sz w:val="64"/>
          <w:szCs w:val="64"/>
        </w:rPr>
        <w:t>a</w:t>
      </w:r>
      <w:r w:rsidRPr="00525638">
        <w:rPr>
          <w:rFonts w:asciiTheme="minorHAnsi" w:eastAsia="Calibri" w:hAnsiTheme="minorHAnsi" w:cs="Calibri"/>
          <w:spacing w:val="27"/>
          <w:sz w:val="64"/>
          <w:szCs w:val="64"/>
        </w:rPr>
        <w:t xml:space="preserve"> </w:t>
      </w:r>
      <w:r w:rsidRPr="00525638">
        <w:rPr>
          <w:rFonts w:asciiTheme="minorHAnsi" w:eastAsia="Calibri" w:hAnsiTheme="minorHAnsi" w:cs="Calibri"/>
          <w:sz w:val="64"/>
          <w:szCs w:val="64"/>
        </w:rPr>
        <w:t>p</w:t>
      </w:r>
      <w:r w:rsidRPr="00525638">
        <w:rPr>
          <w:rFonts w:asciiTheme="minorHAnsi" w:eastAsia="Calibri" w:hAnsiTheme="minorHAnsi" w:cs="Calibri"/>
          <w:spacing w:val="2"/>
          <w:sz w:val="64"/>
          <w:szCs w:val="64"/>
        </w:rPr>
        <w:t>i</w:t>
      </w:r>
      <w:r w:rsidRPr="00525638">
        <w:rPr>
          <w:rFonts w:asciiTheme="minorHAnsi" w:eastAsia="Calibri" w:hAnsiTheme="minorHAnsi" w:cs="Calibri"/>
          <w:sz w:val="64"/>
          <w:szCs w:val="64"/>
        </w:rPr>
        <w:t>pe</w:t>
      </w:r>
      <w:r w:rsidRPr="00525638">
        <w:rPr>
          <w:rFonts w:asciiTheme="minorHAnsi" w:eastAsia="Calibri" w:hAnsiTheme="minorHAnsi" w:cs="Calibri"/>
          <w:spacing w:val="17"/>
          <w:sz w:val="64"/>
          <w:szCs w:val="64"/>
        </w:rPr>
        <w:t xml:space="preserve"> </w:t>
      </w:r>
      <w:r w:rsidRPr="00525638">
        <w:rPr>
          <w:rFonts w:asciiTheme="minorHAnsi" w:eastAsia="Calibri" w:hAnsiTheme="minorHAnsi" w:cs="Calibri"/>
          <w:spacing w:val="-6"/>
          <w:sz w:val="64"/>
          <w:szCs w:val="64"/>
        </w:rPr>
        <w:t>c</w:t>
      </w:r>
      <w:r w:rsidRPr="00525638">
        <w:rPr>
          <w:rFonts w:asciiTheme="minorHAnsi" w:eastAsia="Calibri" w:hAnsiTheme="minorHAnsi" w:cs="Calibri"/>
          <w:sz w:val="64"/>
          <w:szCs w:val="64"/>
        </w:rPr>
        <w:t>an</w:t>
      </w:r>
      <w:r w:rsidRPr="00525638">
        <w:rPr>
          <w:rFonts w:asciiTheme="minorHAnsi" w:eastAsia="Calibri" w:hAnsiTheme="minorHAnsi" w:cs="Calibri"/>
          <w:spacing w:val="24"/>
          <w:sz w:val="64"/>
          <w:szCs w:val="64"/>
        </w:rPr>
        <w:t xml:space="preserve"> </w:t>
      </w:r>
      <w:r w:rsidRPr="00525638">
        <w:rPr>
          <w:rFonts w:asciiTheme="minorHAnsi" w:eastAsia="Calibri" w:hAnsiTheme="minorHAnsi" w:cs="Calibri"/>
          <w:spacing w:val="1"/>
          <w:sz w:val="64"/>
          <w:szCs w:val="64"/>
        </w:rPr>
        <w:t xml:space="preserve">be </w:t>
      </w:r>
      <w:r w:rsidRPr="00525638">
        <w:rPr>
          <w:rFonts w:asciiTheme="minorHAnsi" w:eastAsia="Calibri" w:hAnsiTheme="minorHAnsi" w:cs="Calibri"/>
          <w:spacing w:val="-11"/>
          <w:sz w:val="64"/>
          <w:szCs w:val="64"/>
        </w:rPr>
        <w:t>r</w:t>
      </w:r>
      <w:r w:rsidRPr="00525638">
        <w:rPr>
          <w:rFonts w:asciiTheme="minorHAnsi" w:eastAsia="Calibri" w:hAnsiTheme="minorHAnsi" w:cs="Calibri"/>
          <w:sz w:val="64"/>
          <w:szCs w:val="64"/>
        </w:rPr>
        <w:t>ead</w:t>
      </w:r>
      <w:r w:rsidRPr="00525638">
        <w:rPr>
          <w:rFonts w:asciiTheme="minorHAnsi" w:eastAsia="Calibri" w:hAnsiTheme="minorHAnsi" w:cs="Calibri"/>
          <w:spacing w:val="-10"/>
          <w:sz w:val="64"/>
          <w:szCs w:val="64"/>
        </w:rPr>
        <w:t xml:space="preserve"> </w:t>
      </w:r>
      <w:r w:rsidRPr="00525638">
        <w:rPr>
          <w:rFonts w:asciiTheme="minorHAnsi" w:eastAsia="Calibri" w:hAnsiTheme="minorHAnsi" w:cs="Calibri"/>
          <w:spacing w:val="1"/>
          <w:sz w:val="64"/>
          <w:szCs w:val="64"/>
        </w:rPr>
        <w:t>f</w:t>
      </w:r>
      <w:r w:rsidRPr="00525638">
        <w:rPr>
          <w:rFonts w:asciiTheme="minorHAnsi" w:eastAsia="Calibri" w:hAnsiTheme="minorHAnsi" w:cs="Calibri"/>
          <w:spacing w:val="-11"/>
          <w:sz w:val="64"/>
          <w:szCs w:val="64"/>
        </w:rPr>
        <w:t>r</w:t>
      </w:r>
      <w:r w:rsidRPr="00525638">
        <w:rPr>
          <w:rFonts w:asciiTheme="minorHAnsi" w:eastAsia="Calibri" w:hAnsiTheme="minorHAnsi" w:cs="Calibri"/>
          <w:sz w:val="64"/>
          <w:szCs w:val="64"/>
        </w:rPr>
        <w:t>om</w:t>
      </w:r>
      <w:r w:rsidRPr="00525638">
        <w:rPr>
          <w:rFonts w:asciiTheme="minorHAnsi" w:eastAsia="Calibri" w:hAnsiTheme="minorHAnsi" w:cs="Calibri"/>
          <w:spacing w:val="-8"/>
          <w:sz w:val="64"/>
          <w:szCs w:val="64"/>
        </w:rPr>
        <w:t xml:space="preserve"> </w:t>
      </w:r>
      <w:r w:rsidRPr="00525638">
        <w:rPr>
          <w:rFonts w:asciiTheme="minorHAnsi" w:eastAsia="Calibri" w:hAnsiTheme="minorHAnsi" w:cs="Calibri"/>
          <w:spacing w:val="1"/>
          <w:sz w:val="64"/>
          <w:szCs w:val="64"/>
        </w:rPr>
        <w:t>t</w:t>
      </w:r>
      <w:r w:rsidRPr="00525638">
        <w:rPr>
          <w:rFonts w:asciiTheme="minorHAnsi" w:eastAsia="Calibri" w:hAnsiTheme="minorHAnsi" w:cs="Calibri"/>
          <w:sz w:val="64"/>
          <w:szCs w:val="64"/>
        </w:rPr>
        <w:t>he</w:t>
      </w:r>
      <w:r w:rsidRPr="00525638">
        <w:rPr>
          <w:rFonts w:asciiTheme="minorHAnsi" w:eastAsia="Calibri" w:hAnsiTheme="minorHAnsi" w:cs="Calibri"/>
          <w:spacing w:val="-2"/>
          <w:sz w:val="64"/>
          <w:szCs w:val="64"/>
        </w:rPr>
        <w:t xml:space="preserve"> </w:t>
      </w:r>
      <w:r w:rsidRPr="00525638">
        <w:rPr>
          <w:rFonts w:asciiTheme="minorHAnsi" w:eastAsia="Calibri" w:hAnsiTheme="minorHAnsi" w:cs="Calibri"/>
          <w:spacing w:val="-11"/>
          <w:sz w:val="64"/>
          <w:szCs w:val="64"/>
        </w:rPr>
        <w:t>r</w:t>
      </w:r>
      <w:r w:rsidRPr="00525638">
        <w:rPr>
          <w:rFonts w:asciiTheme="minorHAnsi" w:eastAsia="Calibri" w:hAnsiTheme="minorHAnsi" w:cs="Calibri"/>
          <w:sz w:val="64"/>
          <w:szCs w:val="64"/>
        </w:rPr>
        <w:t>ead</w:t>
      </w:r>
      <w:r w:rsidRPr="00525638">
        <w:rPr>
          <w:rFonts w:asciiTheme="minorHAnsi" w:eastAsia="Calibri" w:hAnsiTheme="minorHAnsi" w:cs="Calibri"/>
          <w:spacing w:val="-5"/>
          <w:sz w:val="64"/>
          <w:szCs w:val="64"/>
        </w:rPr>
        <w:t xml:space="preserve"> </w:t>
      </w:r>
      <w:r w:rsidRPr="00525638">
        <w:rPr>
          <w:rFonts w:asciiTheme="minorHAnsi" w:eastAsia="Calibri" w:hAnsiTheme="minorHAnsi" w:cs="Calibri"/>
          <w:sz w:val="64"/>
          <w:szCs w:val="64"/>
        </w:rPr>
        <w:t>end</w:t>
      </w:r>
      <w:r w:rsidRPr="00525638">
        <w:rPr>
          <w:rFonts w:asciiTheme="minorHAnsi" w:eastAsia="Calibri" w:hAnsiTheme="minorHAnsi" w:cs="Calibri"/>
          <w:spacing w:val="-6"/>
          <w:sz w:val="64"/>
          <w:szCs w:val="64"/>
        </w:rPr>
        <w:t xml:space="preserve"> </w:t>
      </w:r>
      <w:r w:rsidRPr="00525638">
        <w:rPr>
          <w:rFonts w:asciiTheme="minorHAnsi" w:eastAsia="Calibri" w:hAnsiTheme="minorHAnsi" w:cs="Calibri"/>
          <w:spacing w:val="-1"/>
          <w:sz w:val="64"/>
          <w:szCs w:val="64"/>
        </w:rPr>
        <w:t>o</w:t>
      </w:r>
      <w:r w:rsidRPr="00525638">
        <w:rPr>
          <w:rFonts w:asciiTheme="minorHAnsi" w:eastAsia="Calibri" w:hAnsiTheme="minorHAnsi" w:cs="Calibri"/>
          <w:sz w:val="64"/>
          <w:szCs w:val="64"/>
        </w:rPr>
        <w:t>f</w:t>
      </w:r>
      <w:r w:rsidRPr="00525638">
        <w:rPr>
          <w:rFonts w:asciiTheme="minorHAnsi" w:eastAsia="Calibri" w:hAnsiTheme="minorHAnsi" w:cs="Calibri"/>
          <w:spacing w:val="-5"/>
          <w:sz w:val="64"/>
          <w:szCs w:val="64"/>
        </w:rPr>
        <w:t xml:space="preserve"> </w:t>
      </w:r>
      <w:r w:rsidRPr="00525638">
        <w:rPr>
          <w:rFonts w:asciiTheme="minorHAnsi" w:eastAsia="Calibri" w:hAnsiTheme="minorHAnsi" w:cs="Calibri"/>
          <w:spacing w:val="1"/>
          <w:sz w:val="64"/>
          <w:szCs w:val="64"/>
        </w:rPr>
        <w:t>t</w:t>
      </w:r>
      <w:r w:rsidRPr="00525638">
        <w:rPr>
          <w:rFonts w:asciiTheme="minorHAnsi" w:eastAsia="Calibri" w:hAnsiTheme="minorHAnsi" w:cs="Calibri"/>
          <w:sz w:val="64"/>
          <w:szCs w:val="64"/>
        </w:rPr>
        <w:t>he</w:t>
      </w:r>
      <w:r w:rsidRPr="00525638">
        <w:rPr>
          <w:rFonts w:asciiTheme="minorHAnsi" w:eastAsia="Calibri" w:hAnsiTheme="minorHAnsi" w:cs="Calibri"/>
          <w:spacing w:val="-2"/>
          <w:sz w:val="64"/>
          <w:szCs w:val="64"/>
        </w:rPr>
        <w:t xml:space="preserve"> </w:t>
      </w:r>
      <w:r w:rsidRPr="00525638">
        <w:rPr>
          <w:rFonts w:asciiTheme="minorHAnsi" w:eastAsia="Calibri" w:hAnsiTheme="minorHAnsi" w:cs="Calibri"/>
          <w:sz w:val="64"/>
          <w:szCs w:val="64"/>
        </w:rPr>
        <w:t>p</w:t>
      </w:r>
      <w:r w:rsidRPr="00525638">
        <w:rPr>
          <w:rFonts w:asciiTheme="minorHAnsi" w:eastAsia="Calibri" w:hAnsiTheme="minorHAnsi" w:cs="Calibri"/>
          <w:spacing w:val="2"/>
          <w:sz w:val="64"/>
          <w:szCs w:val="64"/>
        </w:rPr>
        <w:t>i</w:t>
      </w:r>
      <w:r w:rsidRPr="00525638">
        <w:rPr>
          <w:rFonts w:asciiTheme="minorHAnsi" w:eastAsia="Calibri" w:hAnsiTheme="minorHAnsi" w:cs="Calibri"/>
          <w:sz w:val="64"/>
          <w:szCs w:val="64"/>
        </w:rPr>
        <w:t>pe.</w:t>
      </w:r>
    </w:p>
    <w:p w:rsidR="00137DAE" w:rsidRPr="00525638" w:rsidRDefault="00137DAE" w:rsidP="00D249CA">
      <w:pPr>
        <w:spacing w:line="200" w:lineRule="exact"/>
        <w:ind w:left="810" w:right="1440"/>
        <w:rPr>
          <w:rFonts w:asciiTheme="minorHAnsi" w:hAnsiTheme="minorHAnsi"/>
        </w:rPr>
      </w:pPr>
    </w:p>
    <w:p w:rsidR="00137DAE" w:rsidRPr="00525638" w:rsidRDefault="00137DAE" w:rsidP="00D249CA">
      <w:pPr>
        <w:spacing w:line="200" w:lineRule="exact"/>
        <w:ind w:left="810" w:right="1440"/>
        <w:rPr>
          <w:rFonts w:asciiTheme="minorHAnsi" w:hAnsiTheme="minorHAnsi"/>
        </w:rPr>
      </w:pPr>
    </w:p>
    <w:p w:rsidR="00137DAE" w:rsidRPr="00525638" w:rsidRDefault="00137DAE" w:rsidP="00D249CA">
      <w:pPr>
        <w:spacing w:line="200" w:lineRule="exact"/>
        <w:ind w:left="810" w:right="1440"/>
        <w:rPr>
          <w:rFonts w:asciiTheme="minorHAnsi" w:hAnsiTheme="minorHAnsi"/>
        </w:rPr>
      </w:pPr>
    </w:p>
    <w:p w:rsidR="00137DAE" w:rsidRPr="00525638" w:rsidRDefault="00137DAE" w:rsidP="00D249CA">
      <w:pPr>
        <w:spacing w:before="4" w:line="200" w:lineRule="exact"/>
        <w:ind w:left="810" w:right="1440"/>
        <w:rPr>
          <w:rFonts w:asciiTheme="minorHAnsi" w:hAnsiTheme="minorHAnsi"/>
        </w:rPr>
      </w:pPr>
    </w:p>
    <w:p w:rsidR="00137DAE" w:rsidRPr="00525638" w:rsidRDefault="00C22CCD" w:rsidP="005F45FC">
      <w:pPr>
        <w:spacing w:line="700" w:lineRule="exact"/>
        <w:ind w:left="810" w:right="1440"/>
        <w:rPr>
          <w:rFonts w:asciiTheme="minorHAnsi" w:eastAsia="Calibri" w:hAnsiTheme="minorHAnsi" w:cs="Calibri"/>
          <w:sz w:val="64"/>
          <w:szCs w:val="64"/>
        </w:rPr>
      </w:pPr>
      <w:r w:rsidRPr="00525638">
        <w:rPr>
          <w:rFonts w:asciiTheme="minorHAnsi" w:eastAsia="Calibri" w:hAnsiTheme="minorHAnsi" w:cs="Calibri"/>
          <w:b/>
          <w:position w:val="3"/>
          <w:sz w:val="64"/>
          <w:szCs w:val="64"/>
        </w:rPr>
        <w:t>On</w:t>
      </w:r>
      <w:r w:rsidRPr="00525638">
        <w:rPr>
          <w:rFonts w:asciiTheme="minorHAnsi" w:eastAsia="Calibri" w:hAnsiTheme="minorHAnsi" w:cs="Calibri"/>
          <w:b/>
          <w:spacing w:val="33"/>
          <w:position w:val="3"/>
          <w:sz w:val="64"/>
          <w:szCs w:val="64"/>
        </w:rPr>
        <w:t xml:space="preserve"> </w:t>
      </w:r>
      <w:r w:rsidRPr="00525638">
        <w:rPr>
          <w:rFonts w:asciiTheme="minorHAnsi" w:eastAsia="Calibri" w:hAnsiTheme="minorHAnsi" w:cs="Calibri"/>
          <w:b/>
          <w:position w:val="3"/>
          <w:sz w:val="64"/>
          <w:szCs w:val="64"/>
        </w:rPr>
        <w:t>U</w:t>
      </w:r>
      <w:r w:rsidRPr="00525638">
        <w:rPr>
          <w:rFonts w:asciiTheme="minorHAnsi" w:eastAsia="Calibri" w:hAnsiTheme="minorHAnsi" w:cs="Calibri"/>
          <w:b/>
          <w:spacing w:val="2"/>
          <w:position w:val="3"/>
          <w:sz w:val="64"/>
          <w:szCs w:val="64"/>
        </w:rPr>
        <w:t>NI</w:t>
      </w:r>
      <w:r w:rsidRPr="00525638">
        <w:rPr>
          <w:rFonts w:asciiTheme="minorHAnsi" w:eastAsia="Calibri" w:hAnsiTheme="minorHAnsi" w:cs="Calibri"/>
          <w:b/>
          <w:position w:val="3"/>
          <w:sz w:val="64"/>
          <w:szCs w:val="64"/>
        </w:rPr>
        <w:t>X</w:t>
      </w:r>
      <w:r w:rsidRPr="00525638">
        <w:rPr>
          <w:rFonts w:asciiTheme="minorHAnsi" w:eastAsia="Calibri" w:hAnsiTheme="minorHAnsi" w:cs="Calibri"/>
          <w:b/>
          <w:spacing w:val="29"/>
          <w:position w:val="3"/>
          <w:sz w:val="64"/>
          <w:szCs w:val="64"/>
        </w:rPr>
        <w:t xml:space="preserve"> </w:t>
      </w:r>
      <w:r w:rsidRPr="00525638">
        <w:rPr>
          <w:rFonts w:asciiTheme="minorHAnsi" w:eastAsia="Calibri" w:hAnsiTheme="minorHAnsi" w:cs="Calibri"/>
          <w:b/>
          <w:position w:val="3"/>
          <w:sz w:val="64"/>
          <w:szCs w:val="64"/>
        </w:rPr>
        <w:t>and</w:t>
      </w:r>
      <w:r w:rsidRPr="00525638">
        <w:rPr>
          <w:rFonts w:asciiTheme="minorHAnsi" w:eastAsia="Calibri" w:hAnsiTheme="minorHAnsi" w:cs="Calibri"/>
          <w:b/>
          <w:spacing w:val="36"/>
          <w:position w:val="3"/>
          <w:sz w:val="64"/>
          <w:szCs w:val="64"/>
        </w:rPr>
        <w:t xml:space="preserve"> </w:t>
      </w:r>
      <w:r w:rsidRPr="00525638">
        <w:rPr>
          <w:rFonts w:asciiTheme="minorHAnsi" w:eastAsia="Calibri" w:hAnsiTheme="minorHAnsi" w:cs="Calibri"/>
          <w:b/>
          <w:position w:val="3"/>
          <w:sz w:val="64"/>
          <w:szCs w:val="64"/>
        </w:rPr>
        <w:t>Li</w:t>
      </w:r>
      <w:r w:rsidRPr="00525638">
        <w:rPr>
          <w:rFonts w:asciiTheme="minorHAnsi" w:eastAsia="Calibri" w:hAnsiTheme="minorHAnsi" w:cs="Calibri"/>
          <w:b/>
          <w:spacing w:val="3"/>
          <w:position w:val="3"/>
          <w:sz w:val="64"/>
          <w:szCs w:val="64"/>
        </w:rPr>
        <w:t>n</w:t>
      </w:r>
      <w:r w:rsidRPr="00525638">
        <w:rPr>
          <w:rFonts w:asciiTheme="minorHAnsi" w:eastAsia="Calibri" w:hAnsiTheme="minorHAnsi" w:cs="Calibri"/>
          <w:b/>
          <w:spacing w:val="2"/>
          <w:position w:val="3"/>
          <w:sz w:val="64"/>
          <w:szCs w:val="64"/>
        </w:rPr>
        <w:t>u</w:t>
      </w:r>
      <w:r w:rsidRPr="00525638">
        <w:rPr>
          <w:rFonts w:asciiTheme="minorHAnsi" w:eastAsia="Calibri" w:hAnsiTheme="minorHAnsi" w:cs="Calibri"/>
          <w:b/>
          <w:position w:val="3"/>
          <w:sz w:val="64"/>
          <w:szCs w:val="64"/>
        </w:rPr>
        <w:t>x</w:t>
      </w:r>
      <w:r w:rsidRPr="00525638">
        <w:rPr>
          <w:rFonts w:asciiTheme="minorHAnsi" w:eastAsia="Calibri" w:hAnsiTheme="minorHAnsi" w:cs="Calibri"/>
          <w:b/>
          <w:spacing w:val="30"/>
          <w:position w:val="3"/>
          <w:sz w:val="64"/>
          <w:szCs w:val="64"/>
        </w:rPr>
        <w:t xml:space="preserve"> </w:t>
      </w:r>
      <w:r w:rsidRPr="00525638">
        <w:rPr>
          <w:rFonts w:asciiTheme="minorHAnsi" w:eastAsia="Calibri" w:hAnsiTheme="minorHAnsi" w:cs="Calibri"/>
          <w:b/>
          <w:spacing w:val="-10"/>
          <w:position w:val="3"/>
          <w:sz w:val="64"/>
          <w:szCs w:val="64"/>
        </w:rPr>
        <w:t>s</w:t>
      </w:r>
      <w:r w:rsidRPr="00525638">
        <w:rPr>
          <w:rFonts w:asciiTheme="minorHAnsi" w:eastAsia="Calibri" w:hAnsiTheme="minorHAnsi" w:cs="Calibri"/>
          <w:b/>
          <w:position w:val="3"/>
          <w:sz w:val="64"/>
          <w:szCs w:val="64"/>
        </w:rPr>
        <w:t>y</w:t>
      </w:r>
      <w:r w:rsidRPr="00525638">
        <w:rPr>
          <w:rFonts w:asciiTheme="minorHAnsi" w:eastAsia="Calibri" w:hAnsiTheme="minorHAnsi" w:cs="Calibri"/>
          <w:b/>
          <w:spacing w:val="-10"/>
          <w:position w:val="3"/>
          <w:sz w:val="64"/>
          <w:szCs w:val="64"/>
        </w:rPr>
        <w:t>s</w:t>
      </w:r>
      <w:r w:rsidRPr="00525638">
        <w:rPr>
          <w:rFonts w:asciiTheme="minorHAnsi" w:eastAsia="Calibri" w:hAnsiTheme="minorHAnsi" w:cs="Calibri"/>
          <w:b/>
          <w:spacing w:val="-6"/>
          <w:position w:val="3"/>
          <w:sz w:val="64"/>
          <w:szCs w:val="64"/>
        </w:rPr>
        <w:t>t</w:t>
      </w:r>
      <w:r w:rsidRPr="00525638">
        <w:rPr>
          <w:rFonts w:asciiTheme="minorHAnsi" w:eastAsia="Calibri" w:hAnsiTheme="minorHAnsi" w:cs="Calibri"/>
          <w:b/>
          <w:position w:val="3"/>
          <w:sz w:val="64"/>
          <w:szCs w:val="64"/>
        </w:rPr>
        <w:t>em</w:t>
      </w:r>
      <w:r w:rsidRPr="00525638">
        <w:rPr>
          <w:rFonts w:asciiTheme="minorHAnsi" w:eastAsia="Calibri" w:hAnsiTheme="minorHAnsi" w:cs="Calibri"/>
          <w:b/>
          <w:spacing w:val="3"/>
          <w:position w:val="3"/>
          <w:sz w:val="64"/>
          <w:szCs w:val="64"/>
        </w:rPr>
        <w:t>s</w:t>
      </w:r>
      <w:r w:rsidRPr="00525638">
        <w:rPr>
          <w:rFonts w:asciiTheme="minorHAnsi" w:eastAsia="Calibri" w:hAnsiTheme="minorHAnsi" w:cs="Calibri"/>
          <w:b/>
          <w:position w:val="3"/>
          <w:sz w:val="64"/>
          <w:szCs w:val="64"/>
        </w:rPr>
        <w:t>,</w:t>
      </w:r>
      <w:r w:rsidRPr="00525638">
        <w:rPr>
          <w:rFonts w:asciiTheme="minorHAnsi" w:eastAsia="Calibri" w:hAnsiTheme="minorHAnsi" w:cs="Calibri"/>
          <w:b/>
          <w:spacing w:val="22"/>
          <w:position w:val="3"/>
          <w:sz w:val="64"/>
          <w:szCs w:val="64"/>
        </w:rPr>
        <w:t xml:space="preserve"> </w:t>
      </w:r>
      <w:r w:rsidRPr="00525638">
        <w:rPr>
          <w:rFonts w:asciiTheme="minorHAnsi" w:eastAsia="Calibri" w:hAnsiTheme="minorHAnsi" w:cs="Calibri"/>
          <w:b/>
          <w:spacing w:val="7"/>
          <w:position w:val="3"/>
          <w:sz w:val="64"/>
          <w:szCs w:val="64"/>
        </w:rPr>
        <w:t>o</w:t>
      </w:r>
      <w:r w:rsidRPr="00525638">
        <w:rPr>
          <w:rFonts w:asciiTheme="minorHAnsi" w:eastAsia="Calibri" w:hAnsiTheme="minorHAnsi" w:cs="Calibri"/>
          <w:b/>
          <w:spacing w:val="-11"/>
          <w:position w:val="3"/>
          <w:sz w:val="64"/>
          <w:szCs w:val="64"/>
        </w:rPr>
        <w:t>r</w:t>
      </w:r>
      <w:r w:rsidRPr="00525638">
        <w:rPr>
          <w:rFonts w:asciiTheme="minorHAnsi" w:eastAsia="Calibri" w:hAnsiTheme="minorHAnsi" w:cs="Calibri"/>
          <w:b/>
          <w:spacing w:val="-2"/>
          <w:position w:val="3"/>
          <w:sz w:val="64"/>
          <w:szCs w:val="64"/>
        </w:rPr>
        <w:t>d</w:t>
      </w:r>
      <w:r w:rsidRPr="00525638">
        <w:rPr>
          <w:rFonts w:asciiTheme="minorHAnsi" w:eastAsia="Calibri" w:hAnsiTheme="minorHAnsi" w:cs="Calibri"/>
          <w:b/>
          <w:position w:val="3"/>
          <w:sz w:val="64"/>
          <w:szCs w:val="64"/>
        </w:rPr>
        <w:t>ina</w:t>
      </w:r>
      <w:r w:rsidRPr="00525638">
        <w:rPr>
          <w:rFonts w:asciiTheme="minorHAnsi" w:eastAsia="Calibri" w:hAnsiTheme="minorHAnsi" w:cs="Calibri"/>
          <w:b/>
          <w:spacing w:val="9"/>
          <w:position w:val="3"/>
          <w:sz w:val="64"/>
          <w:szCs w:val="64"/>
        </w:rPr>
        <w:t>r</w:t>
      </w:r>
      <w:r w:rsidRPr="00525638">
        <w:rPr>
          <w:rFonts w:asciiTheme="minorHAnsi" w:eastAsia="Calibri" w:hAnsiTheme="minorHAnsi" w:cs="Calibri"/>
          <w:b/>
          <w:position w:val="3"/>
          <w:sz w:val="64"/>
          <w:szCs w:val="64"/>
        </w:rPr>
        <w:t>y</w:t>
      </w:r>
      <w:r w:rsidRPr="00525638">
        <w:rPr>
          <w:rFonts w:asciiTheme="minorHAnsi" w:eastAsia="Calibri" w:hAnsiTheme="minorHAnsi" w:cs="Calibri"/>
          <w:b/>
          <w:spacing w:val="22"/>
          <w:position w:val="3"/>
          <w:sz w:val="64"/>
          <w:szCs w:val="64"/>
        </w:rPr>
        <w:t xml:space="preserve"> </w:t>
      </w:r>
      <w:r w:rsidRPr="00525638">
        <w:rPr>
          <w:rFonts w:asciiTheme="minorHAnsi" w:eastAsia="Calibri" w:hAnsiTheme="minorHAnsi" w:cs="Calibri"/>
          <w:b/>
          <w:spacing w:val="-2"/>
          <w:position w:val="3"/>
          <w:sz w:val="64"/>
          <w:szCs w:val="64"/>
        </w:rPr>
        <w:t>p</w:t>
      </w:r>
      <w:r w:rsidRPr="00525638">
        <w:rPr>
          <w:rFonts w:asciiTheme="minorHAnsi" w:eastAsia="Calibri" w:hAnsiTheme="minorHAnsi" w:cs="Calibri"/>
          <w:b/>
          <w:position w:val="3"/>
          <w:sz w:val="64"/>
          <w:szCs w:val="64"/>
        </w:rPr>
        <w:t>ipes</w:t>
      </w:r>
      <w:r w:rsidRPr="00525638">
        <w:rPr>
          <w:rFonts w:asciiTheme="minorHAnsi" w:eastAsia="Calibri" w:hAnsiTheme="minorHAnsi" w:cs="Calibri"/>
          <w:b/>
          <w:spacing w:val="34"/>
          <w:position w:val="3"/>
          <w:sz w:val="64"/>
          <w:szCs w:val="64"/>
        </w:rPr>
        <w:t xml:space="preserve"> </w:t>
      </w:r>
      <w:r w:rsidRPr="00525638">
        <w:rPr>
          <w:rFonts w:asciiTheme="minorHAnsi" w:eastAsia="Calibri" w:hAnsiTheme="minorHAnsi" w:cs="Calibri"/>
          <w:b/>
          <w:position w:val="3"/>
          <w:sz w:val="64"/>
          <w:szCs w:val="64"/>
        </w:rPr>
        <w:t>a</w:t>
      </w:r>
      <w:r w:rsidRPr="00525638">
        <w:rPr>
          <w:rFonts w:asciiTheme="minorHAnsi" w:eastAsia="Calibri" w:hAnsiTheme="minorHAnsi" w:cs="Calibri"/>
          <w:b/>
          <w:spacing w:val="-9"/>
          <w:position w:val="3"/>
          <w:sz w:val="64"/>
          <w:szCs w:val="64"/>
        </w:rPr>
        <w:t>r</w:t>
      </w:r>
      <w:r w:rsidRPr="00525638">
        <w:rPr>
          <w:rFonts w:asciiTheme="minorHAnsi" w:eastAsia="Calibri" w:hAnsiTheme="minorHAnsi" w:cs="Calibri"/>
          <w:b/>
          <w:position w:val="3"/>
          <w:sz w:val="64"/>
          <w:szCs w:val="64"/>
        </w:rPr>
        <w:t>e</w:t>
      </w:r>
      <w:r w:rsidR="005F45FC">
        <w:rPr>
          <w:rFonts w:asciiTheme="minorHAnsi" w:eastAsia="Calibri" w:hAnsiTheme="minorHAnsi" w:cs="Calibri"/>
          <w:sz w:val="64"/>
          <w:szCs w:val="64"/>
        </w:rPr>
        <w:t xml:space="preserve"> </w:t>
      </w:r>
      <w:r w:rsidRPr="00525638">
        <w:rPr>
          <w:rFonts w:asciiTheme="minorHAnsi" w:eastAsia="Calibri" w:hAnsiTheme="minorHAnsi" w:cs="Calibri"/>
          <w:b/>
          <w:spacing w:val="-3"/>
          <w:position w:val="2"/>
          <w:sz w:val="64"/>
          <w:szCs w:val="64"/>
        </w:rPr>
        <w:t>c</w:t>
      </w:r>
      <w:r w:rsidRPr="00525638">
        <w:rPr>
          <w:rFonts w:asciiTheme="minorHAnsi" w:eastAsia="Calibri" w:hAnsiTheme="minorHAnsi" w:cs="Calibri"/>
          <w:b/>
          <w:position w:val="2"/>
          <w:sz w:val="64"/>
          <w:szCs w:val="64"/>
        </w:rPr>
        <w:t>on</w:t>
      </w:r>
      <w:r w:rsidRPr="00525638">
        <w:rPr>
          <w:rFonts w:asciiTheme="minorHAnsi" w:eastAsia="Calibri" w:hAnsiTheme="minorHAnsi" w:cs="Calibri"/>
          <w:b/>
          <w:spacing w:val="-10"/>
          <w:position w:val="2"/>
          <w:sz w:val="64"/>
          <w:szCs w:val="64"/>
        </w:rPr>
        <w:t>s</w:t>
      </w:r>
      <w:r w:rsidRPr="00525638">
        <w:rPr>
          <w:rFonts w:asciiTheme="minorHAnsi" w:eastAsia="Calibri" w:hAnsiTheme="minorHAnsi" w:cs="Calibri"/>
          <w:b/>
          <w:position w:val="2"/>
          <w:sz w:val="64"/>
          <w:szCs w:val="64"/>
        </w:rPr>
        <w:t>t</w:t>
      </w:r>
      <w:r w:rsidRPr="00525638">
        <w:rPr>
          <w:rFonts w:asciiTheme="minorHAnsi" w:eastAsia="Calibri" w:hAnsiTheme="minorHAnsi" w:cs="Calibri"/>
          <w:b/>
          <w:spacing w:val="-2"/>
          <w:position w:val="2"/>
          <w:sz w:val="64"/>
          <w:szCs w:val="64"/>
        </w:rPr>
        <w:t>ru</w:t>
      </w:r>
      <w:r w:rsidRPr="00525638">
        <w:rPr>
          <w:rFonts w:asciiTheme="minorHAnsi" w:eastAsia="Calibri" w:hAnsiTheme="minorHAnsi" w:cs="Calibri"/>
          <w:b/>
          <w:position w:val="2"/>
          <w:sz w:val="64"/>
          <w:szCs w:val="64"/>
        </w:rPr>
        <w:t>c</w:t>
      </w:r>
      <w:r w:rsidRPr="00525638">
        <w:rPr>
          <w:rFonts w:asciiTheme="minorHAnsi" w:eastAsia="Calibri" w:hAnsiTheme="minorHAnsi" w:cs="Calibri"/>
          <w:b/>
          <w:spacing w:val="-9"/>
          <w:position w:val="2"/>
          <w:sz w:val="64"/>
          <w:szCs w:val="64"/>
        </w:rPr>
        <w:t>t</w:t>
      </w:r>
      <w:r w:rsidRPr="00525638">
        <w:rPr>
          <w:rFonts w:asciiTheme="minorHAnsi" w:eastAsia="Calibri" w:hAnsiTheme="minorHAnsi" w:cs="Calibri"/>
          <w:b/>
          <w:position w:val="2"/>
          <w:sz w:val="64"/>
          <w:szCs w:val="64"/>
        </w:rPr>
        <w:t>ed</w:t>
      </w:r>
      <w:r w:rsidRPr="00525638">
        <w:rPr>
          <w:rFonts w:asciiTheme="minorHAnsi" w:eastAsia="Calibri" w:hAnsiTheme="minorHAnsi" w:cs="Calibri"/>
          <w:b/>
          <w:spacing w:val="-24"/>
          <w:position w:val="2"/>
          <w:sz w:val="64"/>
          <w:szCs w:val="64"/>
        </w:rPr>
        <w:t xml:space="preserve"> </w:t>
      </w:r>
      <w:r w:rsidRPr="00525638">
        <w:rPr>
          <w:rFonts w:asciiTheme="minorHAnsi" w:eastAsia="Calibri" w:hAnsiTheme="minorHAnsi" w:cs="Calibri"/>
          <w:b/>
          <w:spacing w:val="-2"/>
          <w:position w:val="2"/>
          <w:sz w:val="64"/>
          <w:szCs w:val="64"/>
        </w:rPr>
        <w:t>u</w:t>
      </w:r>
      <w:r w:rsidRPr="00525638">
        <w:rPr>
          <w:rFonts w:asciiTheme="minorHAnsi" w:eastAsia="Calibri" w:hAnsiTheme="minorHAnsi" w:cs="Calibri"/>
          <w:b/>
          <w:position w:val="2"/>
          <w:sz w:val="64"/>
          <w:szCs w:val="64"/>
        </w:rPr>
        <w:t>sing</w:t>
      </w:r>
      <w:r w:rsidRPr="00525638">
        <w:rPr>
          <w:rFonts w:asciiTheme="minorHAnsi" w:eastAsia="Calibri" w:hAnsiTheme="minorHAnsi" w:cs="Calibri"/>
          <w:b/>
          <w:spacing w:val="-10"/>
          <w:position w:val="2"/>
          <w:sz w:val="64"/>
          <w:szCs w:val="64"/>
        </w:rPr>
        <w:t xml:space="preserve"> </w:t>
      </w:r>
      <w:r w:rsidRPr="00525638">
        <w:rPr>
          <w:rFonts w:asciiTheme="minorHAnsi" w:eastAsia="Calibri" w:hAnsiTheme="minorHAnsi" w:cs="Calibri"/>
          <w:b/>
          <w:position w:val="2"/>
          <w:sz w:val="64"/>
          <w:szCs w:val="64"/>
        </w:rPr>
        <w:t>t</w:t>
      </w:r>
      <w:r w:rsidRPr="00525638">
        <w:rPr>
          <w:rFonts w:asciiTheme="minorHAnsi" w:eastAsia="Calibri" w:hAnsiTheme="minorHAnsi" w:cs="Calibri"/>
          <w:b/>
          <w:spacing w:val="-3"/>
          <w:position w:val="2"/>
          <w:sz w:val="64"/>
          <w:szCs w:val="64"/>
        </w:rPr>
        <w:t>h</w:t>
      </w:r>
      <w:r w:rsidRPr="00525638">
        <w:rPr>
          <w:rFonts w:asciiTheme="minorHAnsi" w:eastAsia="Calibri" w:hAnsiTheme="minorHAnsi" w:cs="Calibri"/>
          <w:b/>
          <w:position w:val="2"/>
          <w:sz w:val="64"/>
          <w:szCs w:val="64"/>
        </w:rPr>
        <w:t>e</w:t>
      </w:r>
      <w:r w:rsidRPr="00525638">
        <w:rPr>
          <w:rFonts w:asciiTheme="minorHAnsi" w:eastAsia="Calibri" w:hAnsiTheme="minorHAnsi" w:cs="Calibri"/>
          <w:b/>
          <w:spacing w:val="-4"/>
          <w:position w:val="2"/>
          <w:sz w:val="64"/>
          <w:szCs w:val="64"/>
        </w:rPr>
        <w:t xml:space="preserve"> </w:t>
      </w:r>
      <w:r w:rsidRPr="00525638">
        <w:rPr>
          <w:rFonts w:asciiTheme="minorHAnsi" w:eastAsia="Calibri" w:hAnsiTheme="minorHAnsi" w:cs="Calibri"/>
          <w:b/>
          <w:w w:val="99"/>
          <w:position w:val="2"/>
          <w:sz w:val="64"/>
          <w:szCs w:val="64"/>
        </w:rPr>
        <w:t>f</w:t>
      </w:r>
      <w:r w:rsidRPr="00525638">
        <w:rPr>
          <w:rFonts w:asciiTheme="minorHAnsi" w:eastAsia="Calibri" w:hAnsiTheme="minorHAnsi" w:cs="Calibri"/>
          <w:b/>
          <w:spacing w:val="-3"/>
          <w:w w:val="99"/>
          <w:position w:val="2"/>
          <w:sz w:val="64"/>
          <w:szCs w:val="64"/>
        </w:rPr>
        <w:t>u</w:t>
      </w:r>
      <w:r w:rsidRPr="00525638">
        <w:rPr>
          <w:rFonts w:asciiTheme="minorHAnsi" w:eastAsia="Calibri" w:hAnsiTheme="minorHAnsi" w:cs="Calibri"/>
          <w:b/>
          <w:spacing w:val="-2"/>
          <w:w w:val="99"/>
          <w:position w:val="2"/>
          <w:sz w:val="64"/>
          <w:szCs w:val="64"/>
        </w:rPr>
        <w:t>n</w:t>
      </w:r>
      <w:r w:rsidRPr="00525638">
        <w:rPr>
          <w:rFonts w:asciiTheme="minorHAnsi" w:eastAsia="Calibri" w:hAnsiTheme="minorHAnsi" w:cs="Calibri"/>
          <w:b/>
          <w:w w:val="99"/>
          <w:position w:val="2"/>
          <w:sz w:val="64"/>
          <w:szCs w:val="64"/>
        </w:rPr>
        <w:t>ct</w:t>
      </w:r>
      <w:r w:rsidRPr="00525638">
        <w:rPr>
          <w:rFonts w:asciiTheme="minorHAnsi" w:eastAsia="Calibri" w:hAnsiTheme="minorHAnsi" w:cs="Calibri"/>
          <w:b/>
          <w:spacing w:val="1"/>
          <w:w w:val="99"/>
          <w:position w:val="2"/>
          <w:sz w:val="64"/>
          <w:szCs w:val="64"/>
        </w:rPr>
        <w:t>i</w:t>
      </w:r>
      <w:r w:rsidRPr="00525638">
        <w:rPr>
          <w:rFonts w:asciiTheme="minorHAnsi" w:eastAsia="Calibri" w:hAnsiTheme="minorHAnsi" w:cs="Calibri"/>
          <w:b/>
          <w:w w:val="99"/>
          <w:position w:val="2"/>
          <w:sz w:val="64"/>
          <w:szCs w:val="64"/>
        </w:rPr>
        <w:t>on</w:t>
      </w:r>
    </w:p>
    <w:p w:rsidR="00137DAE" w:rsidRPr="00525638" w:rsidRDefault="00137DAE" w:rsidP="00D249CA">
      <w:pPr>
        <w:spacing w:before="1" w:line="140" w:lineRule="exact"/>
        <w:ind w:left="810" w:right="1440"/>
        <w:rPr>
          <w:rFonts w:asciiTheme="minorHAnsi" w:hAnsiTheme="minorHAnsi"/>
          <w:sz w:val="48"/>
          <w:szCs w:val="14"/>
        </w:rPr>
      </w:pPr>
    </w:p>
    <w:p w:rsidR="00137DAE" w:rsidRPr="00525638" w:rsidRDefault="00C22CCD" w:rsidP="00D249CA">
      <w:pPr>
        <w:ind w:left="810" w:right="1440"/>
        <w:rPr>
          <w:rFonts w:asciiTheme="minorHAnsi" w:eastAsia="Calibri" w:hAnsiTheme="minorHAnsi" w:cs="Calibri"/>
          <w:sz w:val="64"/>
          <w:szCs w:val="64"/>
        </w:rPr>
      </w:pPr>
      <w:r w:rsidRPr="00525638">
        <w:rPr>
          <w:rFonts w:asciiTheme="minorHAnsi" w:eastAsia="Arial" w:hAnsiTheme="minorHAnsi" w:cs="Arial"/>
          <w:sz w:val="64"/>
          <w:szCs w:val="64"/>
        </w:rPr>
        <w:t>•</w:t>
      </w:r>
      <w:r w:rsidRPr="00525638">
        <w:rPr>
          <w:rFonts w:asciiTheme="minorHAnsi" w:eastAsia="Arial" w:hAnsiTheme="minorHAnsi" w:cs="Arial"/>
          <w:spacing w:val="139"/>
          <w:sz w:val="64"/>
          <w:szCs w:val="64"/>
        </w:rPr>
        <w:t xml:space="preserve"> </w:t>
      </w:r>
      <w:r w:rsidRPr="00525638">
        <w:rPr>
          <w:rFonts w:asciiTheme="minorHAnsi" w:eastAsia="Calibri" w:hAnsiTheme="minorHAnsi" w:cs="Calibri"/>
          <w:sz w:val="64"/>
          <w:szCs w:val="64"/>
        </w:rPr>
        <w:t>i</w:t>
      </w:r>
      <w:r w:rsidRPr="00525638">
        <w:rPr>
          <w:rFonts w:asciiTheme="minorHAnsi" w:eastAsia="Calibri" w:hAnsiTheme="minorHAnsi" w:cs="Calibri"/>
          <w:spacing w:val="-2"/>
          <w:sz w:val="64"/>
          <w:szCs w:val="64"/>
        </w:rPr>
        <w:t>n</w:t>
      </w:r>
      <w:r w:rsidRPr="00525638">
        <w:rPr>
          <w:rFonts w:asciiTheme="minorHAnsi" w:eastAsia="Calibri" w:hAnsiTheme="minorHAnsi" w:cs="Calibri"/>
          <w:sz w:val="64"/>
          <w:szCs w:val="64"/>
        </w:rPr>
        <w:t>t</w:t>
      </w:r>
      <w:r w:rsidRPr="00525638">
        <w:rPr>
          <w:rFonts w:asciiTheme="minorHAnsi" w:eastAsia="Calibri" w:hAnsiTheme="minorHAnsi" w:cs="Calibri"/>
          <w:spacing w:val="-8"/>
          <w:sz w:val="64"/>
          <w:szCs w:val="64"/>
        </w:rPr>
        <w:t xml:space="preserve"> </w:t>
      </w:r>
      <w:r w:rsidRPr="00525638">
        <w:rPr>
          <w:rFonts w:asciiTheme="minorHAnsi" w:eastAsia="Calibri" w:hAnsiTheme="minorHAnsi" w:cs="Calibri"/>
          <w:sz w:val="64"/>
          <w:szCs w:val="64"/>
        </w:rPr>
        <w:t>p</w:t>
      </w:r>
      <w:r w:rsidRPr="00525638">
        <w:rPr>
          <w:rFonts w:asciiTheme="minorHAnsi" w:eastAsia="Calibri" w:hAnsiTheme="minorHAnsi" w:cs="Calibri"/>
          <w:spacing w:val="2"/>
          <w:sz w:val="64"/>
          <w:szCs w:val="64"/>
        </w:rPr>
        <w:t>i</w:t>
      </w:r>
      <w:r w:rsidRPr="00525638">
        <w:rPr>
          <w:rFonts w:asciiTheme="minorHAnsi" w:eastAsia="Calibri" w:hAnsiTheme="minorHAnsi" w:cs="Calibri"/>
          <w:sz w:val="64"/>
          <w:szCs w:val="64"/>
        </w:rPr>
        <w:t>pe</w:t>
      </w:r>
      <w:r w:rsidRPr="00525638">
        <w:rPr>
          <w:rFonts w:asciiTheme="minorHAnsi" w:eastAsia="Calibri" w:hAnsiTheme="minorHAnsi" w:cs="Calibri"/>
          <w:spacing w:val="-2"/>
          <w:sz w:val="64"/>
          <w:szCs w:val="64"/>
        </w:rPr>
        <w:t>(</w:t>
      </w:r>
      <w:r w:rsidRPr="00525638">
        <w:rPr>
          <w:rFonts w:asciiTheme="minorHAnsi" w:eastAsia="Calibri" w:hAnsiTheme="minorHAnsi" w:cs="Calibri"/>
          <w:sz w:val="64"/>
          <w:szCs w:val="64"/>
        </w:rPr>
        <w:t>i</w:t>
      </w:r>
      <w:r w:rsidRPr="00525638">
        <w:rPr>
          <w:rFonts w:asciiTheme="minorHAnsi" w:eastAsia="Calibri" w:hAnsiTheme="minorHAnsi" w:cs="Calibri"/>
          <w:spacing w:val="-2"/>
          <w:sz w:val="64"/>
          <w:szCs w:val="64"/>
        </w:rPr>
        <w:t>n</w:t>
      </w:r>
      <w:r w:rsidRPr="00525638">
        <w:rPr>
          <w:rFonts w:asciiTheme="minorHAnsi" w:eastAsia="Calibri" w:hAnsiTheme="minorHAnsi" w:cs="Calibri"/>
          <w:sz w:val="64"/>
          <w:szCs w:val="64"/>
        </w:rPr>
        <w:t>t</w:t>
      </w:r>
      <w:r w:rsidRPr="00525638">
        <w:rPr>
          <w:rFonts w:asciiTheme="minorHAnsi" w:eastAsia="Calibri" w:hAnsiTheme="minorHAnsi" w:cs="Calibri"/>
          <w:spacing w:val="-12"/>
          <w:sz w:val="64"/>
          <w:szCs w:val="64"/>
        </w:rPr>
        <w:t xml:space="preserve"> f</w:t>
      </w:r>
      <w:r w:rsidRPr="00525638">
        <w:rPr>
          <w:rFonts w:asciiTheme="minorHAnsi" w:eastAsia="Calibri" w:hAnsiTheme="minorHAnsi" w:cs="Calibri"/>
          <w:spacing w:val="1"/>
          <w:sz w:val="64"/>
          <w:szCs w:val="64"/>
        </w:rPr>
        <w:t>d</w:t>
      </w:r>
      <w:r w:rsidRPr="00525638">
        <w:rPr>
          <w:rFonts w:asciiTheme="minorHAnsi" w:eastAsia="Calibri" w:hAnsiTheme="minorHAnsi" w:cs="Calibri"/>
          <w:sz w:val="64"/>
          <w:szCs w:val="64"/>
        </w:rPr>
        <w:t>[2])</w:t>
      </w:r>
      <w:r w:rsidRPr="00525638">
        <w:rPr>
          <w:rFonts w:asciiTheme="minorHAnsi" w:eastAsia="Calibri" w:hAnsiTheme="minorHAnsi" w:cs="Calibri"/>
          <w:spacing w:val="-12"/>
          <w:sz w:val="64"/>
          <w:szCs w:val="64"/>
        </w:rPr>
        <w:t xml:space="preserve"> </w:t>
      </w:r>
      <w:r w:rsidRPr="00525638">
        <w:rPr>
          <w:rFonts w:asciiTheme="minorHAnsi" w:eastAsia="Calibri" w:hAnsiTheme="minorHAnsi" w:cs="Calibri"/>
          <w:spacing w:val="1"/>
          <w:sz w:val="64"/>
          <w:szCs w:val="64"/>
        </w:rPr>
        <w:t>-</w:t>
      </w:r>
      <w:r w:rsidRPr="00525638">
        <w:rPr>
          <w:rFonts w:asciiTheme="minorHAnsi" w:eastAsia="Calibri" w:hAnsiTheme="minorHAnsi" w:cs="Calibri"/>
          <w:sz w:val="64"/>
          <w:szCs w:val="64"/>
        </w:rPr>
        <w:t>-</w:t>
      </w:r>
      <w:r w:rsidRPr="00525638">
        <w:rPr>
          <w:rFonts w:asciiTheme="minorHAnsi" w:eastAsia="Calibri" w:hAnsiTheme="minorHAnsi" w:cs="Calibri"/>
          <w:spacing w:val="-4"/>
          <w:sz w:val="64"/>
          <w:szCs w:val="64"/>
        </w:rPr>
        <w:t xml:space="preserve"> </w:t>
      </w:r>
      <w:r w:rsidRPr="00525638">
        <w:rPr>
          <w:rFonts w:asciiTheme="minorHAnsi" w:eastAsia="Calibri" w:hAnsiTheme="minorHAnsi" w:cs="Calibri"/>
          <w:sz w:val="64"/>
          <w:szCs w:val="64"/>
        </w:rPr>
        <w:t>c</w:t>
      </w:r>
      <w:r w:rsidRPr="00525638">
        <w:rPr>
          <w:rFonts w:asciiTheme="minorHAnsi" w:eastAsia="Calibri" w:hAnsiTheme="minorHAnsi" w:cs="Calibri"/>
          <w:spacing w:val="-13"/>
          <w:sz w:val="64"/>
          <w:szCs w:val="64"/>
        </w:rPr>
        <w:t>r</w:t>
      </w:r>
      <w:r w:rsidRPr="00525638">
        <w:rPr>
          <w:rFonts w:asciiTheme="minorHAnsi" w:eastAsia="Calibri" w:hAnsiTheme="minorHAnsi" w:cs="Calibri"/>
          <w:sz w:val="64"/>
          <w:szCs w:val="64"/>
        </w:rPr>
        <w:t>e</w:t>
      </w:r>
      <w:r w:rsidRPr="00525638">
        <w:rPr>
          <w:rFonts w:asciiTheme="minorHAnsi" w:eastAsia="Calibri" w:hAnsiTheme="minorHAnsi" w:cs="Calibri"/>
          <w:spacing w:val="-5"/>
          <w:sz w:val="64"/>
          <w:szCs w:val="64"/>
        </w:rPr>
        <w:t>a</w:t>
      </w:r>
      <w:r w:rsidRPr="00525638">
        <w:rPr>
          <w:rFonts w:asciiTheme="minorHAnsi" w:eastAsia="Calibri" w:hAnsiTheme="minorHAnsi" w:cs="Calibri"/>
          <w:spacing w:val="-3"/>
          <w:sz w:val="64"/>
          <w:szCs w:val="64"/>
        </w:rPr>
        <w:t>t</w:t>
      </w:r>
      <w:r w:rsidRPr="00525638">
        <w:rPr>
          <w:rFonts w:asciiTheme="minorHAnsi" w:eastAsia="Calibri" w:hAnsiTheme="minorHAnsi" w:cs="Calibri"/>
          <w:sz w:val="64"/>
          <w:szCs w:val="64"/>
        </w:rPr>
        <w:t>es</w:t>
      </w:r>
      <w:r w:rsidRPr="00525638">
        <w:rPr>
          <w:rFonts w:asciiTheme="minorHAnsi" w:eastAsia="Calibri" w:hAnsiTheme="minorHAnsi" w:cs="Calibri"/>
          <w:spacing w:val="-14"/>
          <w:sz w:val="64"/>
          <w:szCs w:val="64"/>
        </w:rPr>
        <w:t xml:space="preserve"> </w:t>
      </w:r>
      <w:r w:rsidRPr="00525638">
        <w:rPr>
          <w:rFonts w:asciiTheme="minorHAnsi" w:eastAsia="Calibri" w:hAnsiTheme="minorHAnsi" w:cs="Calibri"/>
          <w:sz w:val="64"/>
          <w:szCs w:val="64"/>
        </w:rPr>
        <w:t>a</w:t>
      </w:r>
      <w:r w:rsidRPr="00525638">
        <w:rPr>
          <w:rFonts w:asciiTheme="minorHAnsi" w:eastAsia="Calibri" w:hAnsiTheme="minorHAnsi" w:cs="Calibri"/>
          <w:spacing w:val="-3"/>
          <w:sz w:val="64"/>
          <w:szCs w:val="64"/>
        </w:rPr>
        <w:t xml:space="preserve"> </w:t>
      </w:r>
      <w:r w:rsidRPr="00525638">
        <w:rPr>
          <w:rFonts w:asciiTheme="minorHAnsi" w:eastAsia="Calibri" w:hAnsiTheme="minorHAnsi" w:cs="Calibri"/>
          <w:sz w:val="64"/>
          <w:szCs w:val="64"/>
        </w:rPr>
        <w:t>p</w:t>
      </w:r>
      <w:r w:rsidRPr="00525638">
        <w:rPr>
          <w:rFonts w:asciiTheme="minorHAnsi" w:eastAsia="Calibri" w:hAnsiTheme="minorHAnsi" w:cs="Calibri"/>
          <w:spacing w:val="3"/>
          <w:sz w:val="64"/>
          <w:szCs w:val="64"/>
        </w:rPr>
        <w:t>i</w:t>
      </w:r>
      <w:r w:rsidRPr="00525638">
        <w:rPr>
          <w:rFonts w:asciiTheme="minorHAnsi" w:eastAsia="Calibri" w:hAnsiTheme="minorHAnsi" w:cs="Calibri"/>
          <w:sz w:val="64"/>
          <w:szCs w:val="64"/>
        </w:rPr>
        <w:t>pe</w:t>
      </w:r>
    </w:p>
    <w:p w:rsidR="00137DAE" w:rsidRPr="00525638" w:rsidRDefault="00137DAE" w:rsidP="00D249CA">
      <w:pPr>
        <w:spacing w:before="1" w:line="140" w:lineRule="exact"/>
        <w:ind w:left="810" w:right="1440"/>
        <w:rPr>
          <w:rFonts w:asciiTheme="minorHAnsi" w:hAnsiTheme="minorHAnsi"/>
          <w:sz w:val="14"/>
          <w:szCs w:val="14"/>
        </w:rPr>
      </w:pPr>
    </w:p>
    <w:p w:rsidR="00137DAE" w:rsidRPr="00525638" w:rsidRDefault="00C22CCD" w:rsidP="00D249CA">
      <w:pPr>
        <w:ind w:left="810" w:right="1440"/>
        <w:rPr>
          <w:rFonts w:asciiTheme="minorHAnsi" w:eastAsia="Calibri" w:hAnsiTheme="minorHAnsi" w:cs="Calibri"/>
          <w:sz w:val="64"/>
          <w:szCs w:val="64"/>
        </w:rPr>
      </w:pPr>
      <w:r w:rsidRPr="00525638">
        <w:rPr>
          <w:rFonts w:asciiTheme="minorHAnsi" w:eastAsia="Arial" w:hAnsiTheme="minorHAnsi" w:cs="Arial"/>
          <w:sz w:val="64"/>
          <w:szCs w:val="64"/>
        </w:rPr>
        <w:t>•</w:t>
      </w:r>
      <w:r w:rsidRPr="00525638">
        <w:rPr>
          <w:rFonts w:asciiTheme="minorHAnsi" w:eastAsia="Arial" w:hAnsiTheme="minorHAnsi" w:cs="Arial"/>
          <w:spacing w:val="139"/>
          <w:sz w:val="64"/>
          <w:szCs w:val="64"/>
        </w:rPr>
        <w:t xml:space="preserve"> </w:t>
      </w:r>
      <w:r w:rsidRPr="00525638">
        <w:rPr>
          <w:rFonts w:asciiTheme="minorHAnsi" w:eastAsia="Calibri" w:hAnsiTheme="minorHAnsi" w:cs="Calibri"/>
          <w:spacing w:val="-11"/>
          <w:sz w:val="64"/>
          <w:szCs w:val="64"/>
        </w:rPr>
        <w:t>r</w:t>
      </w:r>
      <w:r w:rsidRPr="00525638">
        <w:rPr>
          <w:rFonts w:asciiTheme="minorHAnsi" w:eastAsia="Calibri" w:hAnsiTheme="minorHAnsi" w:cs="Calibri"/>
          <w:spacing w:val="-5"/>
          <w:sz w:val="64"/>
          <w:szCs w:val="64"/>
        </w:rPr>
        <w:t>e</w:t>
      </w:r>
      <w:r w:rsidRPr="00525638">
        <w:rPr>
          <w:rFonts w:asciiTheme="minorHAnsi" w:eastAsia="Calibri" w:hAnsiTheme="minorHAnsi" w:cs="Calibri"/>
          <w:spacing w:val="1"/>
          <w:sz w:val="64"/>
          <w:szCs w:val="64"/>
        </w:rPr>
        <w:t>t</w:t>
      </w:r>
      <w:r w:rsidRPr="00525638">
        <w:rPr>
          <w:rFonts w:asciiTheme="minorHAnsi" w:eastAsia="Calibri" w:hAnsiTheme="minorHAnsi" w:cs="Calibri"/>
          <w:sz w:val="64"/>
          <w:szCs w:val="64"/>
        </w:rPr>
        <w:t>urns</w:t>
      </w:r>
      <w:r w:rsidRPr="00525638">
        <w:rPr>
          <w:rFonts w:asciiTheme="minorHAnsi" w:eastAsia="Calibri" w:hAnsiTheme="minorHAnsi" w:cs="Calibri"/>
          <w:spacing w:val="-12"/>
          <w:sz w:val="64"/>
          <w:szCs w:val="64"/>
        </w:rPr>
        <w:t xml:space="preserve"> </w:t>
      </w:r>
      <w:r w:rsidRPr="00525638">
        <w:rPr>
          <w:rFonts w:asciiTheme="minorHAnsi" w:eastAsia="Calibri" w:hAnsiTheme="minorHAnsi" w:cs="Calibri"/>
          <w:spacing w:val="1"/>
          <w:sz w:val="64"/>
          <w:szCs w:val="64"/>
        </w:rPr>
        <w:t>t</w:t>
      </w:r>
      <w:r w:rsidRPr="00525638">
        <w:rPr>
          <w:rFonts w:asciiTheme="minorHAnsi" w:eastAsia="Calibri" w:hAnsiTheme="minorHAnsi" w:cs="Calibri"/>
          <w:spacing w:val="-5"/>
          <w:sz w:val="64"/>
          <w:szCs w:val="64"/>
        </w:rPr>
        <w:t>w</w:t>
      </w:r>
      <w:r w:rsidRPr="00525638">
        <w:rPr>
          <w:rFonts w:asciiTheme="minorHAnsi" w:eastAsia="Calibri" w:hAnsiTheme="minorHAnsi" w:cs="Calibri"/>
          <w:sz w:val="64"/>
          <w:szCs w:val="64"/>
        </w:rPr>
        <w:t>o</w:t>
      </w:r>
      <w:r w:rsidRPr="00525638">
        <w:rPr>
          <w:rFonts w:asciiTheme="minorHAnsi" w:eastAsia="Calibri" w:hAnsiTheme="minorHAnsi" w:cs="Calibri"/>
          <w:spacing w:val="-5"/>
          <w:sz w:val="64"/>
          <w:szCs w:val="64"/>
        </w:rPr>
        <w:t xml:space="preserve"> </w:t>
      </w:r>
      <w:r w:rsidRPr="00525638">
        <w:rPr>
          <w:rFonts w:asciiTheme="minorHAnsi" w:eastAsia="Calibri" w:hAnsiTheme="minorHAnsi" w:cs="Calibri"/>
          <w:spacing w:val="1"/>
          <w:sz w:val="64"/>
          <w:szCs w:val="64"/>
        </w:rPr>
        <w:t>f</w:t>
      </w:r>
      <w:r w:rsidRPr="00525638">
        <w:rPr>
          <w:rFonts w:asciiTheme="minorHAnsi" w:eastAsia="Calibri" w:hAnsiTheme="minorHAnsi" w:cs="Calibri"/>
          <w:spacing w:val="2"/>
          <w:sz w:val="64"/>
          <w:szCs w:val="64"/>
        </w:rPr>
        <w:t>il</w:t>
      </w:r>
      <w:r w:rsidRPr="00525638">
        <w:rPr>
          <w:rFonts w:asciiTheme="minorHAnsi" w:eastAsia="Calibri" w:hAnsiTheme="minorHAnsi" w:cs="Calibri"/>
          <w:sz w:val="64"/>
          <w:szCs w:val="64"/>
        </w:rPr>
        <w:t>e</w:t>
      </w:r>
      <w:r w:rsidRPr="00525638">
        <w:rPr>
          <w:rFonts w:asciiTheme="minorHAnsi" w:eastAsia="Calibri" w:hAnsiTheme="minorHAnsi" w:cs="Calibri"/>
          <w:spacing w:val="-14"/>
          <w:sz w:val="64"/>
          <w:szCs w:val="64"/>
        </w:rPr>
        <w:t xml:space="preserve"> </w:t>
      </w:r>
      <w:r w:rsidRPr="00525638">
        <w:rPr>
          <w:rFonts w:asciiTheme="minorHAnsi" w:eastAsia="Calibri" w:hAnsiTheme="minorHAnsi" w:cs="Calibri"/>
          <w:sz w:val="64"/>
          <w:szCs w:val="64"/>
        </w:rPr>
        <w:t>desc</w:t>
      </w:r>
      <w:r w:rsidRPr="00525638">
        <w:rPr>
          <w:rFonts w:asciiTheme="minorHAnsi" w:eastAsia="Calibri" w:hAnsiTheme="minorHAnsi" w:cs="Calibri"/>
          <w:spacing w:val="-4"/>
          <w:sz w:val="64"/>
          <w:szCs w:val="64"/>
        </w:rPr>
        <w:t>r</w:t>
      </w:r>
      <w:r w:rsidRPr="00525638">
        <w:rPr>
          <w:rFonts w:asciiTheme="minorHAnsi" w:eastAsia="Calibri" w:hAnsiTheme="minorHAnsi" w:cs="Calibri"/>
          <w:spacing w:val="2"/>
          <w:sz w:val="64"/>
          <w:szCs w:val="64"/>
        </w:rPr>
        <w:t>i</w:t>
      </w:r>
      <w:r w:rsidRPr="00525638">
        <w:rPr>
          <w:rFonts w:asciiTheme="minorHAnsi" w:eastAsia="Calibri" w:hAnsiTheme="minorHAnsi" w:cs="Calibri"/>
          <w:spacing w:val="-4"/>
          <w:sz w:val="64"/>
          <w:szCs w:val="64"/>
        </w:rPr>
        <w:t>p</w:t>
      </w:r>
      <w:r w:rsidRPr="00525638">
        <w:rPr>
          <w:rFonts w:asciiTheme="minorHAnsi" w:eastAsia="Calibri" w:hAnsiTheme="minorHAnsi" w:cs="Calibri"/>
          <w:spacing w:val="-3"/>
          <w:sz w:val="64"/>
          <w:szCs w:val="64"/>
        </w:rPr>
        <w:t>t</w:t>
      </w:r>
      <w:r w:rsidRPr="00525638">
        <w:rPr>
          <w:rFonts w:asciiTheme="minorHAnsi" w:eastAsia="Calibri" w:hAnsiTheme="minorHAnsi" w:cs="Calibri"/>
          <w:sz w:val="64"/>
          <w:szCs w:val="64"/>
        </w:rPr>
        <w:t>o</w:t>
      </w:r>
      <w:r w:rsidRPr="00525638">
        <w:rPr>
          <w:rFonts w:asciiTheme="minorHAnsi" w:eastAsia="Calibri" w:hAnsiTheme="minorHAnsi" w:cs="Calibri"/>
          <w:spacing w:val="-12"/>
          <w:sz w:val="64"/>
          <w:szCs w:val="64"/>
        </w:rPr>
        <w:t>r</w:t>
      </w:r>
      <w:r w:rsidRPr="00525638">
        <w:rPr>
          <w:rFonts w:asciiTheme="minorHAnsi" w:eastAsia="Calibri" w:hAnsiTheme="minorHAnsi" w:cs="Calibri"/>
          <w:sz w:val="64"/>
          <w:szCs w:val="64"/>
        </w:rPr>
        <w:t>s,</w:t>
      </w:r>
      <w:r w:rsidRPr="00525638">
        <w:rPr>
          <w:rFonts w:asciiTheme="minorHAnsi" w:eastAsia="Calibri" w:hAnsiTheme="minorHAnsi" w:cs="Calibri"/>
          <w:spacing w:val="-13"/>
          <w:sz w:val="64"/>
          <w:szCs w:val="64"/>
        </w:rPr>
        <w:t xml:space="preserve"> </w:t>
      </w:r>
      <w:r w:rsidRPr="00525638">
        <w:rPr>
          <w:rFonts w:asciiTheme="minorHAnsi" w:eastAsia="Calibri" w:hAnsiTheme="minorHAnsi" w:cs="Calibri"/>
          <w:spacing w:val="-12"/>
          <w:sz w:val="64"/>
          <w:szCs w:val="64"/>
        </w:rPr>
        <w:t>f</w:t>
      </w:r>
      <w:r w:rsidRPr="00525638">
        <w:rPr>
          <w:rFonts w:asciiTheme="minorHAnsi" w:eastAsia="Calibri" w:hAnsiTheme="minorHAnsi" w:cs="Calibri"/>
          <w:spacing w:val="1"/>
          <w:sz w:val="64"/>
          <w:szCs w:val="64"/>
        </w:rPr>
        <w:t>d</w:t>
      </w:r>
      <w:r w:rsidRPr="00525638">
        <w:rPr>
          <w:rFonts w:asciiTheme="minorHAnsi" w:eastAsia="Calibri" w:hAnsiTheme="minorHAnsi" w:cs="Calibri"/>
          <w:sz w:val="64"/>
          <w:szCs w:val="64"/>
        </w:rPr>
        <w:t>[0],</w:t>
      </w:r>
      <w:r w:rsidRPr="00525638">
        <w:rPr>
          <w:rFonts w:asciiTheme="minorHAnsi" w:eastAsia="Calibri" w:hAnsiTheme="minorHAnsi" w:cs="Calibri"/>
          <w:spacing w:val="-11"/>
          <w:sz w:val="64"/>
          <w:szCs w:val="64"/>
        </w:rPr>
        <w:t xml:space="preserve"> </w:t>
      </w:r>
      <w:r w:rsidRPr="00525638">
        <w:rPr>
          <w:rFonts w:asciiTheme="minorHAnsi" w:eastAsia="Calibri" w:hAnsiTheme="minorHAnsi" w:cs="Calibri"/>
          <w:spacing w:val="-12"/>
          <w:sz w:val="64"/>
          <w:szCs w:val="64"/>
        </w:rPr>
        <w:t>f</w:t>
      </w:r>
      <w:r w:rsidRPr="00525638">
        <w:rPr>
          <w:rFonts w:asciiTheme="minorHAnsi" w:eastAsia="Calibri" w:hAnsiTheme="minorHAnsi" w:cs="Calibri"/>
          <w:spacing w:val="1"/>
          <w:sz w:val="64"/>
          <w:szCs w:val="64"/>
        </w:rPr>
        <w:t>d[</w:t>
      </w:r>
      <w:r w:rsidRPr="00525638">
        <w:rPr>
          <w:rFonts w:asciiTheme="minorHAnsi" w:eastAsia="Calibri" w:hAnsiTheme="minorHAnsi" w:cs="Calibri"/>
          <w:spacing w:val="-2"/>
          <w:sz w:val="64"/>
          <w:szCs w:val="64"/>
        </w:rPr>
        <w:t>1</w:t>
      </w:r>
      <w:r w:rsidRPr="00525638">
        <w:rPr>
          <w:rFonts w:asciiTheme="minorHAnsi" w:eastAsia="Calibri" w:hAnsiTheme="minorHAnsi" w:cs="Calibri"/>
          <w:spacing w:val="1"/>
          <w:sz w:val="64"/>
          <w:szCs w:val="64"/>
        </w:rPr>
        <w:t>].</w:t>
      </w:r>
    </w:p>
    <w:p w:rsidR="00137DAE" w:rsidRPr="00525638" w:rsidRDefault="00137DAE" w:rsidP="00D249CA">
      <w:pPr>
        <w:spacing w:line="140" w:lineRule="exact"/>
        <w:ind w:left="810" w:right="1440"/>
        <w:rPr>
          <w:rFonts w:asciiTheme="minorHAnsi" w:hAnsiTheme="minorHAnsi"/>
          <w:sz w:val="14"/>
          <w:szCs w:val="14"/>
        </w:rPr>
      </w:pPr>
    </w:p>
    <w:p w:rsidR="00137DAE" w:rsidRPr="00525638" w:rsidRDefault="00C22CCD" w:rsidP="00D249CA">
      <w:pPr>
        <w:ind w:left="810" w:right="1440"/>
        <w:rPr>
          <w:rFonts w:asciiTheme="minorHAnsi" w:eastAsia="Calibri" w:hAnsiTheme="minorHAnsi" w:cs="Calibri"/>
          <w:sz w:val="64"/>
          <w:szCs w:val="64"/>
        </w:rPr>
      </w:pPr>
      <w:r w:rsidRPr="00525638">
        <w:rPr>
          <w:rFonts w:asciiTheme="minorHAnsi" w:eastAsia="Arial" w:hAnsiTheme="minorHAnsi" w:cs="Arial"/>
          <w:sz w:val="64"/>
          <w:szCs w:val="64"/>
        </w:rPr>
        <w:t>•</w:t>
      </w:r>
      <w:r w:rsidRPr="00525638">
        <w:rPr>
          <w:rFonts w:asciiTheme="minorHAnsi" w:eastAsia="Arial" w:hAnsiTheme="minorHAnsi" w:cs="Arial"/>
          <w:spacing w:val="139"/>
          <w:sz w:val="64"/>
          <w:szCs w:val="64"/>
        </w:rPr>
        <w:t xml:space="preserve"> </w:t>
      </w:r>
      <w:r w:rsidRPr="00525638">
        <w:rPr>
          <w:rFonts w:asciiTheme="minorHAnsi" w:eastAsia="Calibri" w:hAnsiTheme="minorHAnsi" w:cs="Calibri"/>
          <w:spacing w:val="-12"/>
          <w:sz w:val="64"/>
          <w:szCs w:val="64"/>
        </w:rPr>
        <w:t>f</w:t>
      </w:r>
      <w:r w:rsidRPr="00525638">
        <w:rPr>
          <w:rFonts w:asciiTheme="minorHAnsi" w:eastAsia="Calibri" w:hAnsiTheme="minorHAnsi" w:cs="Calibri"/>
          <w:sz w:val="64"/>
          <w:szCs w:val="64"/>
        </w:rPr>
        <w:t>d[0]</w:t>
      </w:r>
      <w:r w:rsidRPr="00525638">
        <w:rPr>
          <w:rFonts w:asciiTheme="minorHAnsi" w:eastAsia="Calibri" w:hAnsiTheme="minorHAnsi" w:cs="Calibri"/>
          <w:spacing w:val="-12"/>
          <w:sz w:val="64"/>
          <w:szCs w:val="64"/>
        </w:rPr>
        <w:t xml:space="preserve"> </w:t>
      </w:r>
      <w:r w:rsidRPr="00525638">
        <w:rPr>
          <w:rFonts w:asciiTheme="minorHAnsi" w:eastAsia="Calibri" w:hAnsiTheme="minorHAnsi" w:cs="Calibri"/>
          <w:sz w:val="64"/>
          <w:szCs w:val="64"/>
        </w:rPr>
        <w:t>is</w:t>
      </w:r>
      <w:r w:rsidRPr="00525638">
        <w:rPr>
          <w:rFonts w:asciiTheme="minorHAnsi" w:eastAsia="Calibri" w:hAnsiTheme="minorHAnsi" w:cs="Calibri"/>
          <w:spacing w:val="-4"/>
          <w:sz w:val="64"/>
          <w:szCs w:val="64"/>
        </w:rPr>
        <w:t xml:space="preserve"> </w:t>
      </w:r>
      <w:r w:rsidRPr="00525638">
        <w:rPr>
          <w:rFonts w:asciiTheme="minorHAnsi" w:eastAsia="Calibri" w:hAnsiTheme="minorHAnsi" w:cs="Calibri"/>
          <w:spacing w:val="3"/>
          <w:sz w:val="64"/>
          <w:szCs w:val="64"/>
        </w:rPr>
        <w:t>t</w:t>
      </w:r>
      <w:r w:rsidRPr="00525638">
        <w:rPr>
          <w:rFonts w:asciiTheme="minorHAnsi" w:eastAsia="Calibri" w:hAnsiTheme="minorHAnsi" w:cs="Calibri"/>
          <w:sz w:val="64"/>
          <w:szCs w:val="64"/>
        </w:rPr>
        <w:t>he</w:t>
      </w:r>
      <w:r w:rsidRPr="00525638">
        <w:rPr>
          <w:rFonts w:asciiTheme="minorHAnsi" w:eastAsia="Calibri" w:hAnsiTheme="minorHAnsi" w:cs="Calibri"/>
          <w:spacing w:val="-7"/>
          <w:sz w:val="64"/>
          <w:szCs w:val="64"/>
        </w:rPr>
        <w:t xml:space="preserve"> </w:t>
      </w:r>
      <w:r w:rsidRPr="00525638">
        <w:rPr>
          <w:rFonts w:asciiTheme="minorHAnsi" w:eastAsia="Calibri" w:hAnsiTheme="minorHAnsi" w:cs="Calibri"/>
          <w:spacing w:val="-12"/>
          <w:sz w:val="64"/>
          <w:szCs w:val="64"/>
        </w:rPr>
        <w:t>r</w:t>
      </w:r>
      <w:r w:rsidRPr="00525638">
        <w:rPr>
          <w:rFonts w:asciiTheme="minorHAnsi" w:eastAsia="Calibri" w:hAnsiTheme="minorHAnsi" w:cs="Calibri"/>
          <w:sz w:val="64"/>
          <w:szCs w:val="64"/>
        </w:rPr>
        <w:t>ea</w:t>
      </w:r>
      <w:r w:rsidRPr="00525638">
        <w:rPr>
          <w:rFonts w:asciiTheme="minorHAnsi" w:eastAsia="Calibri" w:hAnsiTheme="minorHAnsi" w:cs="Calibri"/>
          <w:spacing w:val="3"/>
          <w:sz w:val="64"/>
          <w:szCs w:val="64"/>
        </w:rPr>
        <w:t>d</w:t>
      </w:r>
      <w:r w:rsidRPr="00525638">
        <w:rPr>
          <w:rFonts w:asciiTheme="minorHAnsi" w:eastAsia="Calibri" w:hAnsiTheme="minorHAnsi" w:cs="Calibri"/>
          <w:spacing w:val="1"/>
          <w:sz w:val="64"/>
          <w:szCs w:val="64"/>
        </w:rPr>
        <w:t>-</w:t>
      </w:r>
      <w:r w:rsidRPr="00525638">
        <w:rPr>
          <w:rFonts w:asciiTheme="minorHAnsi" w:eastAsia="Calibri" w:hAnsiTheme="minorHAnsi" w:cs="Calibri"/>
          <w:sz w:val="64"/>
          <w:szCs w:val="64"/>
        </w:rPr>
        <w:t>end</w:t>
      </w:r>
      <w:r w:rsidRPr="00525638">
        <w:rPr>
          <w:rFonts w:asciiTheme="minorHAnsi" w:eastAsia="Calibri" w:hAnsiTheme="minorHAnsi" w:cs="Calibri"/>
          <w:spacing w:val="-16"/>
          <w:sz w:val="64"/>
          <w:szCs w:val="64"/>
        </w:rPr>
        <w:t xml:space="preserve"> </w:t>
      </w:r>
      <w:r w:rsidRPr="00525638">
        <w:rPr>
          <w:rFonts w:asciiTheme="minorHAnsi" w:eastAsia="Calibri" w:hAnsiTheme="minorHAnsi" w:cs="Calibri"/>
          <w:sz w:val="64"/>
          <w:szCs w:val="64"/>
        </w:rPr>
        <w:t>of</w:t>
      </w:r>
      <w:r w:rsidRPr="00525638">
        <w:rPr>
          <w:rFonts w:asciiTheme="minorHAnsi" w:eastAsia="Calibri" w:hAnsiTheme="minorHAnsi" w:cs="Calibri"/>
          <w:spacing w:val="-5"/>
          <w:sz w:val="64"/>
          <w:szCs w:val="64"/>
        </w:rPr>
        <w:t xml:space="preserve"> </w:t>
      </w:r>
      <w:r w:rsidRPr="00525638">
        <w:rPr>
          <w:rFonts w:asciiTheme="minorHAnsi" w:eastAsia="Calibri" w:hAnsiTheme="minorHAnsi" w:cs="Calibri"/>
          <w:spacing w:val="3"/>
          <w:sz w:val="64"/>
          <w:szCs w:val="64"/>
        </w:rPr>
        <w:t>t</w:t>
      </w:r>
      <w:r w:rsidRPr="00525638">
        <w:rPr>
          <w:rFonts w:asciiTheme="minorHAnsi" w:eastAsia="Calibri" w:hAnsiTheme="minorHAnsi" w:cs="Calibri"/>
          <w:sz w:val="64"/>
          <w:szCs w:val="64"/>
        </w:rPr>
        <w:t>he p</w:t>
      </w:r>
      <w:r w:rsidRPr="00525638">
        <w:rPr>
          <w:rFonts w:asciiTheme="minorHAnsi" w:eastAsia="Calibri" w:hAnsiTheme="minorHAnsi" w:cs="Calibri"/>
          <w:spacing w:val="2"/>
          <w:sz w:val="64"/>
          <w:szCs w:val="64"/>
        </w:rPr>
        <w:t>i</w:t>
      </w:r>
      <w:r w:rsidRPr="00525638">
        <w:rPr>
          <w:rFonts w:asciiTheme="minorHAnsi" w:eastAsia="Calibri" w:hAnsiTheme="minorHAnsi" w:cs="Calibri"/>
          <w:sz w:val="64"/>
          <w:szCs w:val="64"/>
        </w:rPr>
        <w:t>pe</w:t>
      </w:r>
    </w:p>
    <w:p w:rsidR="00137DAE" w:rsidRPr="00525638" w:rsidRDefault="00137DAE" w:rsidP="00D249CA">
      <w:pPr>
        <w:spacing w:before="1" w:line="140" w:lineRule="exact"/>
        <w:ind w:left="810" w:right="1440"/>
        <w:rPr>
          <w:rFonts w:asciiTheme="minorHAnsi" w:hAnsiTheme="minorHAnsi"/>
          <w:sz w:val="14"/>
          <w:szCs w:val="14"/>
        </w:rPr>
      </w:pPr>
    </w:p>
    <w:p w:rsidR="00137DAE" w:rsidRPr="00525638" w:rsidRDefault="00C22CCD" w:rsidP="00D249CA">
      <w:pPr>
        <w:ind w:left="810" w:right="1440"/>
        <w:rPr>
          <w:rFonts w:asciiTheme="minorHAnsi" w:eastAsia="Calibri" w:hAnsiTheme="minorHAnsi" w:cs="Calibri"/>
          <w:sz w:val="64"/>
          <w:szCs w:val="64"/>
        </w:rPr>
        <w:sectPr w:rsidR="00137DAE" w:rsidRPr="00525638">
          <w:headerReference w:type="default" r:id="rId9"/>
          <w:pgSz w:w="14400" w:h="10800" w:orient="landscape"/>
          <w:pgMar w:top="1840" w:right="760" w:bottom="280" w:left="760" w:header="972" w:footer="0" w:gutter="0"/>
          <w:cols w:space="720"/>
        </w:sectPr>
      </w:pPr>
      <w:r w:rsidRPr="00525638">
        <w:rPr>
          <w:rFonts w:asciiTheme="minorHAnsi" w:eastAsia="Arial" w:hAnsiTheme="minorHAnsi" w:cs="Arial"/>
          <w:sz w:val="64"/>
          <w:szCs w:val="64"/>
        </w:rPr>
        <w:t>•</w:t>
      </w:r>
      <w:r w:rsidRPr="00525638">
        <w:rPr>
          <w:rFonts w:asciiTheme="minorHAnsi" w:eastAsia="Arial" w:hAnsiTheme="minorHAnsi" w:cs="Arial"/>
          <w:spacing w:val="139"/>
          <w:sz w:val="64"/>
          <w:szCs w:val="64"/>
        </w:rPr>
        <w:t xml:space="preserve"> </w:t>
      </w:r>
      <w:r w:rsidRPr="00525638">
        <w:rPr>
          <w:rFonts w:asciiTheme="minorHAnsi" w:eastAsia="Calibri" w:hAnsiTheme="minorHAnsi" w:cs="Calibri"/>
          <w:spacing w:val="-12"/>
          <w:sz w:val="64"/>
          <w:szCs w:val="64"/>
        </w:rPr>
        <w:t>f</w:t>
      </w:r>
      <w:r w:rsidRPr="00525638">
        <w:rPr>
          <w:rFonts w:asciiTheme="minorHAnsi" w:eastAsia="Calibri" w:hAnsiTheme="minorHAnsi" w:cs="Calibri"/>
          <w:sz w:val="64"/>
          <w:szCs w:val="64"/>
        </w:rPr>
        <w:t>d</w:t>
      </w:r>
      <w:r w:rsidRPr="00525638">
        <w:rPr>
          <w:rFonts w:asciiTheme="minorHAnsi" w:eastAsia="Calibri" w:hAnsiTheme="minorHAnsi" w:cs="Calibri"/>
          <w:spacing w:val="1"/>
          <w:sz w:val="64"/>
          <w:szCs w:val="64"/>
        </w:rPr>
        <w:t>[</w:t>
      </w:r>
      <w:r w:rsidRPr="00525638">
        <w:rPr>
          <w:rFonts w:asciiTheme="minorHAnsi" w:eastAsia="Calibri" w:hAnsiTheme="minorHAnsi" w:cs="Calibri"/>
          <w:spacing w:val="-1"/>
          <w:sz w:val="64"/>
          <w:szCs w:val="64"/>
        </w:rPr>
        <w:t>1</w:t>
      </w:r>
      <w:r w:rsidRPr="00525638">
        <w:rPr>
          <w:rFonts w:asciiTheme="minorHAnsi" w:eastAsia="Calibri" w:hAnsiTheme="minorHAnsi" w:cs="Calibri"/>
          <w:sz w:val="64"/>
          <w:szCs w:val="64"/>
        </w:rPr>
        <w:t>]</w:t>
      </w:r>
      <w:r w:rsidRPr="00525638">
        <w:rPr>
          <w:rFonts w:asciiTheme="minorHAnsi" w:eastAsia="Calibri" w:hAnsiTheme="minorHAnsi" w:cs="Calibri"/>
          <w:spacing w:val="-12"/>
          <w:sz w:val="64"/>
          <w:szCs w:val="64"/>
        </w:rPr>
        <w:t xml:space="preserve"> </w:t>
      </w:r>
      <w:r w:rsidRPr="00525638">
        <w:rPr>
          <w:rFonts w:asciiTheme="minorHAnsi" w:eastAsia="Calibri" w:hAnsiTheme="minorHAnsi" w:cs="Calibri"/>
          <w:spacing w:val="2"/>
          <w:sz w:val="64"/>
          <w:szCs w:val="64"/>
        </w:rPr>
        <w:t>i</w:t>
      </w:r>
      <w:r w:rsidRPr="00525638">
        <w:rPr>
          <w:rFonts w:asciiTheme="minorHAnsi" w:eastAsia="Calibri" w:hAnsiTheme="minorHAnsi" w:cs="Calibri"/>
          <w:sz w:val="64"/>
          <w:szCs w:val="64"/>
        </w:rPr>
        <w:t>s</w:t>
      </w:r>
      <w:r w:rsidRPr="00525638">
        <w:rPr>
          <w:rFonts w:asciiTheme="minorHAnsi" w:eastAsia="Calibri" w:hAnsiTheme="minorHAnsi" w:cs="Calibri"/>
          <w:spacing w:val="-4"/>
          <w:sz w:val="64"/>
          <w:szCs w:val="64"/>
        </w:rPr>
        <w:t xml:space="preserve"> </w:t>
      </w:r>
      <w:r w:rsidRPr="00525638">
        <w:rPr>
          <w:rFonts w:asciiTheme="minorHAnsi" w:eastAsia="Calibri" w:hAnsiTheme="minorHAnsi" w:cs="Calibri"/>
          <w:sz w:val="64"/>
          <w:szCs w:val="64"/>
        </w:rPr>
        <w:t>t</w:t>
      </w:r>
      <w:r w:rsidRPr="00525638">
        <w:rPr>
          <w:rFonts w:asciiTheme="minorHAnsi" w:eastAsia="Calibri" w:hAnsiTheme="minorHAnsi" w:cs="Calibri"/>
          <w:spacing w:val="2"/>
          <w:sz w:val="64"/>
          <w:szCs w:val="64"/>
        </w:rPr>
        <w:t>h</w:t>
      </w:r>
      <w:r w:rsidRPr="00525638">
        <w:rPr>
          <w:rFonts w:asciiTheme="minorHAnsi" w:eastAsia="Calibri" w:hAnsiTheme="minorHAnsi" w:cs="Calibri"/>
          <w:sz w:val="64"/>
          <w:szCs w:val="64"/>
        </w:rPr>
        <w:t>e</w:t>
      </w:r>
      <w:r w:rsidRPr="00525638">
        <w:rPr>
          <w:rFonts w:asciiTheme="minorHAnsi" w:eastAsia="Calibri" w:hAnsiTheme="minorHAnsi" w:cs="Calibri"/>
          <w:spacing w:val="-9"/>
          <w:sz w:val="64"/>
          <w:szCs w:val="64"/>
        </w:rPr>
        <w:t xml:space="preserve"> </w:t>
      </w:r>
      <w:r w:rsidRPr="00525638">
        <w:rPr>
          <w:rFonts w:asciiTheme="minorHAnsi" w:eastAsia="Calibri" w:hAnsiTheme="minorHAnsi" w:cs="Calibri"/>
          <w:sz w:val="64"/>
          <w:szCs w:val="64"/>
        </w:rPr>
        <w:t>w</w:t>
      </w:r>
      <w:r w:rsidRPr="00525638">
        <w:rPr>
          <w:rFonts w:asciiTheme="minorHAnsi" w:eastAsia="Calibri" w:hAnsiTheme="minorHAnsi" w:cs="Calibri"/>
          <w:spacing w:val="-3"/>
          <w:sz w:val="64"/>
          <w:szCs w:val="64"/>
        </w:rPr>
        <w:t>r</w:t>
      </w:r>
      <w:r w:rsidRPr="00525638">
        <w:rPr>
          <w:rFonts w:asciiTheme="minorHAnsi" w:eastAsia="Calibri" w:hAnsiTheme="minorHAnsi" w:cs="Calibri"/>
          <w:spacing w:val="2"/>
          <w:sz w:val="64"/>
          <w:szCs w:val="64"/>
        </w:rPr>
        <w:t>i</w:t>
      </w:r>
      <w:r w:rsidRPr="00525638">
        <w:rPr>
          <w:rFonts w:asciiTheme="minorHAnsi" w:eastAsia="Calibri" w:hAnsiTheme="minorHAnsi" w:cs="Calibri"/>
          <w:spacing w:val="-3"/>
          <w:sz w:val="64"/>
          <w:szCs w:val="64"/>
        </w:rPr>
        <w:t>t</w:t>
      </w:r>
      <w:r w:rsidRPr="00525638">
        <w:rPr>
          <w:rFonts w:asciiTheme="minorHAnsi" w:eastAsia="Calibri" w:hAnsiTheme="minorHAnsi" w:cs="Calibri"/>
          <w:spacing w:val="2"/>
          <w:sz w:val="64"/>
          <w:szCs w:val="64"/>
        </w:rPr>
        <w:t>e</w:t>
      </w:r>
      <w:r w:rsidRPr="00525638">
        <w:rPr>
          <w:rFonts w:asciiTheme="minorHAnsi" w:eastAsia="Calibri" w:hAnsiTheme="minorHAnsi" w:cs="Calibri"/>
          <w:spacing w:val="1"/>
          <w:sz w:val="64"/>
          <w:szCs w:val="64"/>
        </w:rPr>
        <w:t>-</w:t>
      </w:r>
      <w:r w:rsidRPr="00525638">
        <w:rPr>
          <w:rFonts w:asciiTheme="minorHAnsi" w:eastAsia="Calibri" w:hAnsiTheme="minorHAnsi" w:cs="Calibri"/>
          <w:sz w:val="64"/>
          <w:szCs w:val="64"/>
        </w:rPr>
        <w:t>end.</w:t>
      </w:r>
    </w:p>
    <w:p w:rsidR="00137DAE" w:rsidRPr="00525638" w:rsidRDefault="00137DAE" w:rsidP="00D249CA">
      <w:pPr>
        <w:spacing w:before="3" w:line="100" w:lineRule="exact"/>
        <w:ind w:left="810" w:right="1440"/>
        <w:rPr>
          <w:rFonts w:asciiTheme="minorHAnsi" w:hAnsiTheme="minorHAnsi"/>
          <w:sz w:val="10"/>
          <w:szCs w:val="10"/>
        </w:rPr>
      </w:pPr>
    </w:p>
    <w:p w:rsidR="00137DAE" w:rsidRPr="00525638" w:rsidRDefault="00137DAE" w:rsidP="00D249CA">
      <w:pPr>
        <w:spacing w:line="200" w:lineRule="exact"/>
        <w:ind w:left="810" w:right="1440"/>
        <w:rPr>
          <w:rFonts w:asciiTheme="minorHAnsi" w:hAnsiTheme="minorHAnsi"/>
        </w:rPr>
      </w:pPr>
    </w:p>
    <w:p w:rsidR="00137DAE" w:rsidRPr="00525638" w:rsidRDefault="00137DAE" w:rsidP="00D249CA">
      <w:pPr>
        <w:spacing w:line="200" w:lineRule="exact"/>
        <w:ind w:left="810" w:right="1440"/>
        <w:rPr>
          <w:rFonts w:asciiTheme="minorHAnsi" w:hAnsiTheme="minorHAnsi"/>
        </w:rPr>
      </w:pPr>
    </w:p>
    <w:p w:rsidR="00137DAE" w:rsidRPr="00525638" w:rsidRDefault="00137DAE" w:rsidP="00D249CA">
      <w:pPr>
        <w:spacing w:line="200" w:lineRule="exact"/>
        <w:ind w:left="810" w:right="1440"/>
        <w:rPr>
          <w:rFonts w:asciiTheme="minorHAnsi" w:hAnsiTheme="minorHAnsi"/>
        </w:rPr>
      </w:pPr>
    </w:p>
    <w:p w:rsidR="00137DAE" w:rsidRPr="00525638" w:rsidRDefault="00137DAE" w:rsidP="00D249CA">
      <w:pPr>
        <w:spacing w:line="200" w:lineRule="exact"/>
        <w:ind w:left="810" w:right="1440"/>
        <w:rPr>
          <w:rFonts w:asciiTheme="minorHAnsi" w:hAnsiTheme="minorHAnsi"/>
        </w:rPr>
      </w:pPr>
    </w:p>
    <w:p w:rsidR="00137DAE" w:rsidRPr="00525638" w:rsidRDefault="00137DAE" w:rsidP="00D249CA">
      <w:pPr>
        <w:spacing w:line="200" w:lineRule="exact"/>
        <w:ind w:left="810" w:right="1440"/>
        <w:rPr>
          <w:rFonts w:asciiTheme="minorHAnsi" w:hAnsiTheme="minorHAnsi"/>
        </w:rPr>
      </w:pPr>
    </w:p>
    <w:p w:rsidR="00137DAE" w:rsidRPr="00525638" w:rsidRDefault="00137DAE" w:rsidP="00D249CA">
      <w:pPr>
        <w:spacing w:line="200" w:lineRule="exact"/>
        <w:ind w:left="810" w:right="1440"/>
        <w:rPr>
          <w:rFonts w:asciiTheme="minorHAnsi" w:hAnsiTheme="minorHAnsi"/>
        </w:rPr>
      </w:pPr>
    </w:p>
    <w:p w:rsidR="00137DAE" w:rsidRPr="00525638" w:rsidRDefault="00137DAE" w:rsidP="00D249CA">
      <w:pPr>
        <w:spacing w:line="200" w:lineRule="exact"/>
        <w:ind w:left="810" w:right="1440"/>
        <w:rPr>
          <w:rFonts w:asciiTheme="minorHAnsi" w:hAnsiTheme="minorHAnsi"/>
        </w:rPr>
      </w:pPr>
    </w:p>
    <w:p w:rsidR="00137DAE" w:rsidRPr="00525638" w:rsidRDefault="00C22CCD" w:rsidP="00D249CA">
      <w:pPr>
        <w:pStyle w:val="ListParagraph"/>
        <w:numPr>
          <w:ilvl w:val="0"/>
          <w:numId w:val="3"/>
        </w:numPr>
        <w:spacing w:line="640" w:lineRule="exact"/>
        <w:ind w:left="810" w:right="1440" w:firstLine="0"/>
        <w:rPr>
          <w:rFonts w:asciiTheme="minorHAnsi" w:eastAsia="Calibri" w:hAnsiTheme="minorHAnsi" w:cs="Calibri"/>
          <w:sz w:val="54"/>
          <w:szCs w:val="54"/>
        </w:rPr>
      </w:pPr>
      <w:r w:rsidRPr="00525638">
        <w:rPr>
          <w:rFonts w:asciiTheme="minorHAnsi" w:eastAsia="Calibri" w:hAnsiTheme="minorHAnsi" w:cs="Calibri"/>
          <w:spacing w:val="-17"/>
          <w:position w:val="2"/>
          <w:sz w:val="54"/>
          <w:szCs w:val="54"/>
        </w:rPr>
        <w:t>f</w:t>
      </w:r>
      <w:r w:rsidRPr="00525638">
        <w:rPr>
          <w:rFonts w:asciiTheme="minorHAnsi" w:eastAsia="Calibri" w:hAnsiTheme="minorHAnsi" w:cs="Calibri"/>
          <w:spacing w:val="-2"/>
          <w:position w:val="2"/>
          <w:sz w:val="54"/>
          <w:szCs w:val="54"/>
        </w:rPr>
        <w:t>d</w:t>
      </w:r>
      <w:r w:rsidRPr="00525638">
        <w:rPr>
          <w:rFonts w:asciiTheme="minorHAnsi" w:eastAsia="Calibri" w:hAnsiTheme="minorHAnsi" w:cs="Calibri"/>
          <w:position w:val="2"/>
          <w:sz w:val="54"/>
          <w:szCs w:val="54"/>
        </w:rPr>
        <w:t>[0]</w:t>
      </w:r>
      <w:r w:rsidRPr="00525638">
        <w:rPr>
          <w:rFonts w:asciiTheme="minorHAnsi" w:eastAsia="Calibri" w:hAnsiTheme="minorHAnsi" w:cs="Calibri"/>
          <w:spacing w:val="-10"/>
          <w:position w:val="2"/>
          <w:sz w:val="54"/>
          <w:szCs w:val="54"/>
        </w:rPr>
        <w:t xml:space="preserve"> </w:t>
      </w:r>
      <w:r w:rsidRPr="00525638">
        <w:rPr>
          <w:rFonts w:asciiTheme="minorHAnsi" w:eastAsia="Calibri" w:hAnsiTheme="minorHAnsi" w:cs="Calibri"/>
          <w:position w:val="2"/>
          <w:sz w:val="54"/>
          <w:szCs w:val="54"/>
        </w:rPr>
        <w:t xml:space="preserve">is </w:t>
      </w:r>
      <w:r w:rsidRPr="00525638">
        <w:rPr>
          <w:rFonts w:asciiTheme="minorHAnsi" w:eastAsia="Calibri" w:hAnsiTheme="minorHAnsi" w:cs="Calibri"/>
          <w:spacing w:val="3"/>
          <w:position w:val="2"/>
          <w:sz w:val="54"/>
          <w:szCs w:val="54"/>
        </w:rPr>
        <w:t>o</w:t>
      </w:r>
      <w:r w:rsidRPr="00525638">
        <w:rPr>
          <w:rFonts w:asciiTheme="minorHAnsi" w:eastAsia="Calibri" w:hAnsiTheme="minorHAnsi" w:cs="Calibri"/>
          <w:position w:val="2"/>
          <w:sz w:val="54"/>
          <w:szCs w:val="54"/>
        </w:rPr>
        <w:t>p</w:t>
      </w:r>
      <w:r w:rsidRPr="00525638">
        <w:rPr>
          <w:rFonts w:asciiTheme="minorHAnsi" w:eastAsia="Calibri" w:hAnsiTheme="minorHAnsi" w:cs="Calibri"/>
          <w:spacing w:val="-3"/>
          <w:position w:val="2"/>
          <w:sz w:val="54"/>
          <w:szCs w:val="54"/>
        </w:rPr>
        <w:t>e</w:t>
      </w:r>
      <w:r w:rsidRPr="00525638">
        <w:rPr>
          <w:rFonts w:asciiTheme="minorHAnsi" w:eastAsia="Calibri" w:hAnsiTheme="minorHAnsi" w:cs="Calibri"/>
          <w:position w:val="2"/>
          <w:sz w:val="54"/>
          <w:szCs w:val="54"/>
        </w:rPr>
        <w:t>n</w:t>
      </w:r>
      <w:r w:rsidRPr="00525638">
        <w:rPr>
          <w:rFonts w:asciiTheme="minorHAnsi" w:eastAsia="Calibri" w:hAnsiTheme="minorHAnsi" w:cs="Calibri"/>
          <w:spacing w:val="-3"/>
          <w:position w:val="2"/>
          <w:sz w:val="54"/>
          <w:szCs w:val="54"/>
        </w:rPr>
        <w:t>e</w:t>
      </w:r>
      <w:r w:rsidRPr="00525638">
        <w:rPr>
          <w:rFonts w:asciiTheme="minorHAnsi" w:eastAsia="Calibri" w:hAnsiTheme="minorHAnsi" w:cs="Calibri"/>
          <w:position w:val="2"/>
          <w:sz w:val="54"/>
          <w:szCs w:val="54"/>
        </w:rPr>
        <w:t>d</w:t>
      </w:r>
      <w:r w:rsidRPr="00525638">
        <w:rPr>
          <w:rFonts w:asciiTheme="minorHAnsi" w:eastAsia="Calibri" w:hAnsiTheme="minorHAnsi" w:cs="Calibri"/>
          <w:spacing w:val="-8"/>
          <w:position w:val="2"/>
          <w:sz w:val="54"/>
          <w:szCs w:val="54"/>
        </w:rPr>
        <w:t xml:space="preserve"> </w:t>
      </w:r>
      <w:r w:rsidRPr="00525638">
        <w:rPr>
          <w:rFonts w:asciiTheme="minorHAnsi" w:eastAsia="Calibri" w:hAnsiTheme="minorHAnsi" w:cs="Calibri"/>
          <w:spacing w:val="-12"/>
          <w:position w:val="2"/>
          <w:sz w:val="54"/>
          <w:szCs w:val="54"/>
        </w:rPr>
        <w:t>f</w:t>
      </w:r>
      <w:r w:rsidRPr="00525638">
        <w:rPr>
          <w:rFonts w:asciiTheme="minorHAnsi" w:eastAsia="Calibri" w:hAnsiTheme="minorHAnsi" w:cs="Calibri"/>
          <w:spacing w:val="1"/>
          <w:position w:val="2"/>
          <w:sz w:val="54"/>
          <w:szCs w:val="54"/>
        </w:rPr>
        <w:t>o</w:t>
      </w:r>
      <w:r w:rsidRPr="00525638">
        <w:rPr>
          <w:rFonts w:asciiTheme="minorHAnsi" w:eastAsia="Calibri" w:hAnsiTheme="minorHAnsi" w:cs="Calibri"/>
          <w:position w:val="2"/>
          <w:sz w:val="54"/>
          <w:szCs w:val="54"/>
        </w:rPr>
        <w:t>r</w:t>
      </w:r>
      <w:r w:rsidRPr="00525638">
        <w:rPr>
          <w:rFonts w:asciiTheme="minorHAnsi" w:eastAsia="Calibri" w:hAnsiTheme="minorHAnsi" w:cs="Calibri"/>
          <w:spacing w:val="-4"/>
          <w:position w:val="2"/>
          <w:sz w:val="54"/>
          <w:szCs w:val="54"/>
        </w:rPr>
        <w:t xml:space="preserve"> </w:t>
      </w:r>
      <w:r w:rsidRPr="00525638">
        <w:rPr>
          <w:rFonts w:asciiTheme="minorHAnsi" w:eastAsia="Calibri" w:hAnsiTheme="minorHAnsi" w:cs="Calibri"/>
          <w:spacing w:val="-7"/>
          <w:position w:val="2"/>
          <w:sz w:val="54"/>
          <w:szCs w:val="54"/>
        </w:rPr>
        <w:t>r</w:t>
      </w:r>
      <w:r w:rsidRPr="00525638">
        <w:rPr>
          <w:rFonts w:asciiTheme="minorHAnsi" w:eastAsia="Calibri" w:hAnsiTheme="minorHAnsi" w:cs="Calibri"/>
          <w:position w:val="2"/>
          <w:sz w:val="54"/>
          <w:szCs w:val="54"/>
        </w:rPr>
        <w:t>e</w:t>
      </w:r>
      <w:r w:rsidRPr="00525638">
        <w:rPr>
          <w:rFonts w:asciiTheme="minorHAnsi" w:eastAsia="Calibri" w:hAnsiTheme="minorHAnsi" w:cs="Calibri"/>
          <w:spacing w:val="-2"/>
          <w:position w:val="2"/>
          <w:sz w:val="54"/>
          <w:szCs w:val="54"/>
        </w:rPr>
        <w:t>a</w:t>
      </w:r>
      <w:r w:rsidRPr="00525638">
        <w:rPr>
          <w:rFonts w:asciiTheme="minorHAnsi" w:eastAsia="Calibri" w:hAnsiTheme="minorHAnsi" w:cs="Calibri"/>
          <w:position w:val="2"/>
          <w:sz w:val="54"/>
          <w:szCs w:val="54"/>
        </w:rPr>
        <w:t>di</w:t>
      </w:r>
      <w:r w:rsidRPr="00525638">
        <w:rPr>
          <w:rFonts w:asciiTheme="minorHAnsi" w:eastAsia="Calibri" w:hAnsiTheme="minorHAnsi" w:cs="Calibri"/>
          <w:spacing w:val="-3"/>
          <w:position w:val="2"/>
          <w:sz w:val="54"/>
          <w:szCs w:val="54"/>
        </w:rPr>
        <w:t>n</w:t>
      </w:r>
      <w:r w:rsidRPr="00525638">
        <w:rPr>
          <w:rFonts w:asciiTheme="minorHAnsi" w:eastAsia="Calibri" w:hAnsiTheme="minorHAnsi" w:cs="Calibri"/>
          <w:spacing w:val="3"/>
          <w:position w:val="2"/>
          <w:sz w:val="54"/>
          <w:szCs w:val="54"/>
        </w:rPr>
        <w:t>g</w:t>
      </w:r>
      <w:r w:rsidRPr="00525638">
        <w:rPr>
          <w:rFonts w:asciiTheme="minorHAnsi" w:eastAsia="Calibri" w:hAnsiTheme="minorHAnsi" w:cs="Calibri"/>
          <w:position w:val="2"/>
          <w:sz w:val="54"/>
          <w:szCs w:val="54"/>
        </w:rPr>
        <w:t>,</w:t>
      </w:r>
    </w:p>
    <w:p w:rsidR="00137DAE" w:rsidRPr="00525638" w:rsidRDefault="00C22CCD" w:rsidP="00D249CA">
      <w:pPr>
        <w:pStyle w:val="ListParagraph"/>
        <w:numPr>
          <w:ilvl w:val="0"/>
          <w:numId w:val="3"/>
        </w:numPr>
        <w:spacing w:line="520" w:lineRule="exact"/>
        <w:ind w:left="810" w:right="1440" w:firstLine="0"/>
        <w:rPr>
          <w:rFonts w:asciiTheme="minorHAnsi" w:eastAsia="Calibri" w:hAnsiTheme="minorHAnsi" w:cs="Calibri"/>
          <w:sz w:val="54"/>
          <w:szCs w:val="54"/>
        </w:rPr>
      </w:pPr>
      <w:r w:rsidRPr="00525638">
        <w:rPr>
          <w:rFonts w:asciiTheme="minorHAnsi" w:eastAsia="Calibri" w:hAnsiTheme="minorHAnsi" w:cs="Calibri"/>
          <w:spacing w:val="-17"/>
          <w:sz w:val="54"/>
          <w:szCs w:val="54"/>
        </w:rPr>
        <w:t>f</w:t>
      </w:r>
      <w:r w:rsidRPr="00525638">
        <w:rPr>
          <w:rFonts w:asciiTheme="minorHAnsi" w:eastAsia="Calibri" w:hAnsiTheme="minorHAnsi" w:cs="Calibri"/>
          <w:spacing w:val="-2"/>
          <w:sz w:val="54"/>
          <w:szCs w:val="54"/>
        </w:rPr>
        <w:t>d</w:t>
      </w:r>
      <w:r w:rsidRPr="00525638">
        <w:rPr>
          <w:rFonts w:asciiTheme="minorHAnsi" w:eastAsia="Calibri" w:hAnsiTheme="minorHAnsi" w:cs="Calibri"/>
          <w:sz w:val="54"/>
          <w:szCs w:val="54"/>
        </w:rPr>
        <w:t>[1]</w:t>
      </w:r>
      <w:r w:rsidRPr="00525638">
        <w:rPr>
          <w:rFonts w:asciiTheme="minorHAnsi" w:eastAsia="Calibri" w:hAnsiTheme="minorHAnsi" w:cs="Calibri"/>
          <w:spacing w:val="-10"/>
          <w:sz w:val="54"/>
          <w:szCs w:val="54"/>
        </w:rPr>
        <w:t xml:space="preserve"> </w:t>
      </w:r>
      <w:r w:rsidRPr="00525638">
        <w:rPr>
          <w:rFonts w:asciiTheme="minorHAnsi" w:eastAsia="Calibri" w:hAnsiTheme="minorHAnsi" w:cs="Calibri"/>
          <w:spacing w:val="-12"/>
          <w:sz w:val="54"/>
          <w:szCs w:val="54"/>
        </w:rPr>
        <w:t>f</w:t>
      </w:r>
      <w:r w:rsidRPr="00525638">
        <w:rPr>
          <w:rFonts w:asciiTheme="minorHAnsi" w:eastAsia="Calibri" w:hAnsiTheme="minorHAnsi" w:cs="Calibri"/>
          <w:spacing w:val="1"/>
          <w:sz w:val="54"/>
          <w:szCs w:val="54"/>
        </w:rPr>
        <w:t>o</w:t>
      </w:r>
      <w:r w:rsidRPr="00525638">
        <w:rPr>
          <w:rFonts w:asciiTheme="minorHAnsi" w:eastAsia="Calibri" w:hAnsiTheme="minorHAnsi" w:cs="Calibri"/>
          <w:sz w:val="54"/>
          <w:szCs w:val="54"/>
        </w:rPr>
        <w:t>r</w:t>
      </w:r>
      <w:r w:rsidRPr="00525638">
        <w:rPr>
          <w:rFonts w:asciiTheme="minorHAnsi" w:eastAsia="Calibri" w:hAnsiTheme="minorHAnsi" w:cs="Calibri"/>
          <w:spacing w:val="-4"/>
          <w:sz w:val="54"/>
          <w:szCs w:val="54"/>
        </w:rPr>
        <w:t xml:space="preserve"> </w:t>
      </w:r>
      <w:r w:rsidRPr="00525638">
        <w:rPr>
          <w:rFonts w:asciiTheme="minorHAnsi" w:eastAsia="Calibri" w:hAnsiTheme="minorHAnsi" w:cs="Calibri"/>
          <w:sz w:val="54"/>
          <w:szCs w:val="54"/>
        </w:rPr>
        <w:t>wr</w:t>
      </w:r>
      <w:r w:rsidRPr="00525638">
        <w:rPr>
          <w:rFonts w:asciiTheme="minorHAnsi" w:eastAsia="Calibri" w:hAnsiTheme="minorHAnsi" w:cs="Calibri"/>
          <w:spacing w:val="-1"/>
          <w:sz w:val="54"/>
          <w:szCs w:val="54"/>
        </w:rPr>
        <w:t>i</w:t>
      </w:r>
      <w:r w:rsidRPr="00525638">
        <w:rPr>
          <w:rFonts w:asciiTheme="minorHAnsi" w:eastAsia="Calibri" w:hAnsiTheme="minorHAnsi" w:cs="Calibri"/>
          <w:sz w:val="54"/>
          <w:szCs w:val="54"/>
        </w:rPr>
        <w:t>tin</w:t>
      </w:r>
      <w:r w:rsidRPr="00525638">
        <w:rPr>
          <w:rFonts w:asciiTheme="minorHAnsi" w:eastAsia="Calibri" w:hAnsiTheme="minorHAnsi" w:cs="Calibri"/>
          <w:spacing w:val="-2"/>
          <w:sz w:val="54"/>
          <w:szCs w:val="54"/>
        </w:rPr>
        <w:t>g</w:t>
      </w:r>
      <w:r w:rsidRPr="00525638">
        <w:rPr>
          <w:rFonts w:asciiTheme="minorHAnsi" w:eastAsia="Calibri" w:hAnsiTheme="minorHAnsi" w:cs="Calibri"/>
          <w:sz w:val="54"/>
          <w:szCs w:val="54"/>
        </w:rPr>
        <w:t>.</w:t>
      </w:r>
      <w:r w:rsidRPr="00525638">
        <w:rPr>
          <w:rFonts w:asciiTheme="minorHAnsi" w:eastAsia="Calibri" w:hAnsiTheme="minorHAnsi" w:cs="Calibri"/>
          <w:spacing w:val="-6"/>
          <w:sz w:val="54"/>
          <w:szCs w:val="54"/>
        </w:rPr>
        <w:t xml:space="preserve"> </w:t>
      </w:r>
      <w:r w:rsidRPr="00525638">
        <w:rPr>
          <w:rFonts w:asciiTheme="minorHAnsi" w:eastAsia="Calibri" w:hAnsiTheme="minorHAnsi" w:cs="Calibri"/>
          <w:spacing w:val="-2"/>
          <w:sz w:val="54"/>
          <w:szCs w:val="54"/>
        </w:rPr>
        <w:t>p</w:t>
      </w:r>
      <w:r w:rsidRPr="00525638">
        <w:rPr>
          <w:rFonts w:asciiTheme="minorHAnsi" w:eastAsia="Calibri" w:hAnsiTheme="minorHAnsi" w:cs="Calibri"/>
          <w:sz w:val="54"/>
          <w:szCs w:val="54"/>
        </w:rPr>
        <w:t>i</w:t>
      </w:r>
      <w:r w:rsidRPr="00525638">
        <w:rPr>
          <w:rFonts w:asciiTheme="minorHAnsi" w:eastAsia="Calibri" w:hAnsiTheme="minorHAnsi" w:cs="Calibri"/>
          <w:spacing w:val="-2"/>
          <w:sz w:val="54"/>
          <w:szCs w:val="54"/>
        </w:rPr>
        <w:t>p</w:t>
      </w:r>
      <w:r w:rsidRPr="00525638">
        <w:rPr>
          <w:rFonts w:asciiTheme="minorHAnsi" w:eastAsia="Calibri" w:hAnsiTheme="minorHAnsi" w:cs="Calibri"/>
          <w:sz w:val="54"/>
          <w:szCs w:val="54"/>
        </w:rPr>
        <w:t>e</w:t>
      </w:r>
      <w:r w:rsidRPr="00525638">
        <w:rPr>
          <w:rFonts w:asciiTheme="minorHAnsi" w:eastAsia="Calibri" w:hAnsiTheme="minorHAnsi" w:cs="Calibri"/>
          <w:spacing w:val="-3"/>
          <w:sz w:val="54"/>
          <w:szCs w:val="54"/>
        </w:rPr>
        <w:t>(</w:t>
      </w:r>
      <w:r w:rsidRPr="00525638">
        <w:rPr>
          <w:rFonts w:asciiTheme="minorHAnsi" w:eastAsia="Calibri" w:hAnsiTheme="minorHAnsi" w:cs="Calibri"/>
          <w:sz w:val="54"/>
          <w:szCs w:val="54"/>
        </w:rPr>
        <w:t>)</w:t>
      </w:r>
      <w:r w:rsidRPr="00525638">
        <w:rPr>
          <w:rFonts w:asciiTheme="minorHAnsi" w:eastAsia="Calibri" w:hAnsiTheme="minorHAnsi" w:cs="Calibri"/>
          <w:spacing w:val="-3"/>
          <w:sz w:val="54"/>
          <w:szCs w:val="54"/>
        </w:rPr>
        <w:t xml:space="preserve"> </w:t>
      </w:r>
      <w:r w:rsidRPr="00525638">
        <w:rPr>
          <w:rFonts w:asciiTheme="minorHAnsi" w:eastAsia="Calibri" w:hAnsiTheme="minorHAnsi" w:cs="Calibri"/>
          <w:spacing w:val="-7"/>
          <w:sz w:val="54"/>
          <w:szCs w:val="54"/>
        </w:rPr>
        <w:t>r</w:t>
      </w:r>
      <w:r w:rsidRPr="00525638">
        <w:rPr>
          <w:rFonts w:asciiTheme="minorHAnsi" w:eastAsia="Calibri" w:hAnsiTheme="minorHAnsi" w:cs="Calibri"/>
          <w:spacing w:val="-6"/>
          <w:sz w:val="54"/>
          <w:szCs w:val="54"/>
        </w:rPr>
        <w:t>e</w:t>
      </w:r>
      <w:r w:rsidRPr="00525638">
        <w:rPr>
          <w:rFonts w:asciiTheme="minorHAnsi" w:eastAsia="Calibri" w:hAnsiTheme="minorHAnsi" w:cs="Calibri"/>
          <w:sz w:val="54"/>
          <w:szCs w:val="54"/>
        </w:rPr>
        <w:t>tu</w:t>
      </w:r>
      <w:r w:rsidRPr="00525638">
        <w:rPr>
          <w:rFonts w:asciiTheme="minorHAnsi" w:eastAsia="Calibri" w:hAnsiTheme="minorHAnsi" w:cs="Calibri"/>
          <w:spacing w:val="-4"/>
          <w:sz w:val="54"/>
          <w:szCs w:val="54"/>
        </w:rPr>
        <w:t>r</w:t>
      </w:r>
      <w:r w:rsidRPr="00525638">
        <w:rPr>
          <w:rFonts w:asciiTheme="minorHAnsi" w:eastAsia="Calibri" w:hAnsiTheme="minorHAnsi" w:cs="Calibri"/>
          <w:spacing w:val="-2"/>
          <w:sz w:val="54"/>
          <w:szCs w:val="54"/>
        </w:rPr>
        <w:t>n</w:t>
      </w:r>
      <w:r w:rsidRPr="00525638">
        <w:rPr>
          <w:rFonts w:asciiTheme="minorHAnsi" w:eastAsia="Calibri" w:hAnsiTheme="minorHAnsi" w:cs="Calibri"/>
          <w:sz w:val="54"/>
          <w:szCs w:val="54"/>
        </w:rPr>
        <w:t>s</w:t>
      </w:r>
      <w:r w:rsidRPr="00525638">
        <w:rPr>
          <w:rFonts w:asciiTheme="minorHAnsi" w:eastAsia="Calibri" w:hAnsiTheme="minorHAnsi" w:cs="Calibri"/>
          <w:spacing w:val="-8"/>
          <w:sz w:val="54"/>
          <w:szCs w:val="54"/>
        </w:rPr>
        <w:t xml:space="preserve"> </w:t>
      </w:r>
      <w:r w:rsidRPr="00525638">
        <w:rPr>
          <w:rFonts w:asciiTheme="minorHAnsi" w:eastAsia="Calibri" w:hAnsiTheme="minorHAnsi" w:cs="Calibri"/>
          <w:sz w:val="54"/>
          <w:szCs w:val="54"/>
        </w:rPr>
        <w:t xml:space="preserve">0 </w:t>
      </w:r>
      <w:r w:rsidRPr="00525638">
        <w:rPr>
          <w:rFonts w:asciiTheme="minorHAnsi" w:eastAsia="Calibri" w:hAnsiTheme="minorHAnsi" w:cs="Calibri"/>
          <w:spacing w:val="1"/>
          <w:sz w:val="54"/>
          <w:szCs w:val="54"/>
        </w:rPr>
        <w:t>o</w:t>
      </w:r>
      <w:r w:rsidRPr="00525638">
        <w:rPr>
          <w:rFonts w:asciiTheme="minorHAnsi" w:eastAsia="Calibri" w:hAnsiTheme="minorHAnsi" w:cs="Calibri"/>
          <w:sz w:val="54"/>
          <w:szCs w:val="54"/>
        </w:rPr>
        <w:t>n</w:t>
      </w:r>
      <w:r w:rsidRPr="00525638">
        <w:rPr>
          <w:rFonts w:asciiTheme="minorHAnsi" w:eastAsia="Calibri" w:hAnsiTheme="minorHAnsi" w:cs="Calibri"/>
          <w:spacing w:val="-9"/>
          <w:sz w:val="54"/>
          <w:szCs w:val="54"/>
        </w:rPr>
        <w:t xml:space="preserve"> </w:t>
      </w:r>
      <w:r w:rsidRPr="00525638">
        <w:rPr>
          <w:rFonts w:asciiTheme="minorHAnsi" w:eastAsia="Calibri" w:hAnsiTheme="minorHAnsi" w:cs="Calibri"/>
          <w:sz w:val="54"/>
          <w:szCs w:val="54"/>
        </w:rPr>
        <w:t>s</w:t>
      </w:r>
      <w:r w:rsidRPr="00525638">
        <w:rPr>
          <w:rFonts w:asciiTheme="minorHAnsi" w:eastAsia="Calibri" w:hAnsiTheme="minorHAnsi" w:cs="Calibri"/>
          <w:spacing w:val="-3"/>
          <w:sz w:val="54"/>
          <w:szCs w:val="54"/>
        </w:rPr>
        <w:t>u</w:t>
      </w:r>
      <w:r w:rsidRPr="00525638">
        <w:rPr>
          <w:rFonts w:asciiTheme="minorHAnsi" w:eastAsia="Calibri" w:hAnsiTheme="minorHAnsi" w:cs="Calibri"/>
          <w:sz w:val="54"/>
          <w:szCs w:val="54"/>
        </w:rPr>
        <w:t>cces</w:t>
      </w:r>
      <w:r w:rsidRPr="00525638">
        <w:rPr>
          <w:rFonts w:asciiTheme="minorHAnsi" w:eastAsia="Calibri" w:hAnsiTheme="minorHAnsi" w:cs="Calibri"/>
          <w:spacing w:val="-2"/>
          <w:sz w:val="54"/>
          <w:szCs w:val="54"/>
        </w:rPr>
        <w:t>s</w:t>
      </w:r>
      <w:r w:rsidRPr="00525638">
        <w:rPr>
          <w:rFonts w:asciiTheme="minorHAnsi" w:eastAsia="Calibri" w:hAnsiTheme="minorHAnsi" w:cs="Calibri"/>
          <w:sz w:val="54"/>
          <w:szCs w:val="54"/>
        </w:rPr>
        <w:t>,</w:t>
      </w:r>
      <w:r w:rsidRPr="00525638">
        <w:rPr>
          <w:rFonts w:asciiTheme="minorHAnsi" w:eastAsia="Calibri" w:hAnsiTheme="minorHAnsi" w:cs="Calibri"/>
          <w:spacing w:val="-3"/>
          <w:sz w:val="54"/>
          <w:szCs w:val="54"/>
        </w:rPr>
        <w:t xml:space="preserve"> </w:t>
      </w:r>
      <w:r w:rsidRPr="00525638">
        <w:rPr>
          <w:rFonts w:asciiTheme="minorHAnsi" w:eastAsia="Calibri" w:hAnsiTheme="minorHAnsi" w:cs="Calibri"/>
          <w:spacing w:val="2"/>
          <w:sz w:val="54"/>
          <w:szCs w:val="54"/>
        </w:rPr>
        <w:t>-</w:t>
      </w:r>
      <w:r w:rsidRPr="00525638">
        <w:rPr>
          <w:rFonts w:asciiTheme="minorHAnsi" w:eastAsia="Calibri" w:hAnsiTheme="minorHAnsi" w:cs="Calibri"/>
          <w:sz w:val="54"/>
          <w:szCs w:val="54"/>
        </w:rPr>
        <w:t>1</w:t>
      </w:r>
      <w:r w:rsidRPr="00525638">
        <w:rPr>
          <w:rFonts w:asciiTheme="minorHAnsi" w:eastAsia="Calibri" w:hAnsiTheme="minorHAnsi" w:cs="Calibri"/>
          <w:spacing w:val="-8"/>
          <w:sz w:val="54"/>
          <w:szCs w:val="54"/>
        </w:rPr>
        <w:t xml:space="preserve"> </w:t>
      </w:r>
      <w:r w:rsidRPr="00525638">
        <w:rPr>
          <w:rFonts w:asciiTheme="minorHAnsi" w:eastAsia="Calibri" w:hAnsiTheme="minorHAnsi" w:cs="Calibri"/>
          <w:spacing w:val="1"/>
          <w:sz w:val="54"/>
          <w:szCs w:val="54"/>
        </w:rPr>
        <w:t>o</w:t>
      </w:r>
      <w:r w:rsidRPr="00525638">
        <w:rPr>
          <w:rFonts w:asciiTheme="minorHAnsi" w:eastAsia="Calibri" w:hAnsiTheme="minorHAnsi" w:cs="Calibri"/>
          <w:sz w:val="54"/>
          <w:szCs w:val="54"/>
        </w:rPr>
        <w:t>n</w:t>
      </w:r>
      <w:r w:rsidR="00D50B69" w:rsidRPr="00525638">
        <w:rPr>
          <w:rFonts w:asciiTheme="minorHAnsi" w:eastAsia="Calibri" w:hAnsiTheme="minorHAnsi" w:cs="Calibri"/>
          <w:sz w:val="54"/>
          <w:szCs w:val="54"/>
        </w:rPr>
        <w:t xml:space="preserve"> </w:t>
      </w:r>
      <w:r w:rsidRPr="00525638">
        <w:rPr>
          <w:rFonts w:asciiTheme="minorHAnsi" w:eastAsia="Calibri" w:hAnsiTheme="minorHAnsi" w:cs="Calibri"/>
          <w:spacing w:val="-12"/>
          <w:position w:val="4"/>
          <w:sz w:val="54"/>
          <w:szCs w:val="54"/>
        </w:rPr>
        <w:t>f</w:t>
      </w:r>
      <w:r w:rsidRPr="00525638">
        <w:rPr>
          <w:rFonts w:asciiTheme="minorHAnsi" w:eastAsia="Calibri" w:hAnsiTheme="minorHAnsi" w:cs="Calibri"/>
          <w:position w:val="4"/>
          <w:sz w:val="54"/>
          <w:szCs w:val="54"/>
        </w:rPr>
        <w:t>ail</w:t>
      </w:r>
      <w:r w:rsidRPr="00525638">
        <w:rPr>
          <w:rFonts w:asciiTheme="minorHAnsi" w:eastAsia="Calibri" w:hAnsiTheme="minorHAnsi" w:cs="Calibri"/>
          <w:spacing w:val="-2"/>
          <w:position w:val="4"/>
          <w:sz w:val="54"/>
          <w:szCs w:val="54"/>
        </w:rPr>
        <w:t>u</w:t>
      </w:r>
      <w:r w:rsidRPr="00525638">
        <w:rPr>
          <w:rFonts w:asciiTheme="minorHAnsi" w:eastAsia="Calibri" w:hAnsiTheme="minorHAnsi" w:cs="Calibri"/>
          <w:spacing w:val="-7"/>
          <w:position w:val="4"/>
          <w:sz w:val="54"/>
          <w:szCs w:val="54"/>
        </w:rPr>
        <w:t>r</w:t>
      </w:r>
      <w:r w:rsidRPr="00525638">
        <w:rPr>
          <w:rFonts w:asciiTheme="minorHAnsi" w:eastAsia="Calibri" w:hAnsiTheme="minorHAnsi" w:cs="Calibri"/>
          <w:position w:val="4"/>
          <w:sz w:val="54"/>
          <w:szCs w:val="54"/>
        </w:rPr>
        <w:t>e</w:t>
      </w:r>
      <w:r w:rsidRPr="00525638">
        <w:rPr>
          <w:rFonts w:asciiTheme="minorHAnsi" w:eastAsia="Calibri" w:hAnsiTheme="minorHAnsi" w:cs="Calibri"/>
          <w:spacing w:val="-8"/>
          <w:position w:val="4"/>
          <w:sz w:val="54"/>
          <w:szCs w:val="54"/>
        </w:rPr>
        <w:t xml:space="preserve"> </w:t>
      </w:r>
      <w:r w:rsidRPr="00525638">
        <w:rPr>
          <w:rFonts w:asciiTheme="minorHAnsi" w:eastAsia="Calibri" w:hAnsiTheme="minorHAnsi" w:cs="Calibri"/>
          <w:position w:val="4"/>
          <w:sz w:val="54"/>
          <w:szCs w:val="54"/>
        </w:rPr>
        <w:t>a</w:t>
      </w:r>
      <w:r w:rsidRPr="00525638">
        <w:rPr>
          <w:rFonts w:asciiTheme="minorHAnsi" w:eastAsia="Calibri" w:hAnsiTheme="minorHAnsi" w:cs="Calibri"/>
          <w:spacing w:val="-2"/>
          <w:position w:val="4"/>
          <w:sz w:val="54"/>
          <w:szCs w:val="54"/>
        </w:rPr>
        <w:t>n</w:t>
      </w:r>
      <w:r w:rsidRPr="00525638">
        <w:rPr>
          <w:rFonts w:asciiTheme="minorHAnsi" w:eastAsia="Calibri" w:hAnsiTheme="minorHAnsi" w:cs="Calibri"/>
          <w:position w:val="4"/>
          <w:sz w:val="54"/>
          <w:szCs w:val="54"/>
        </w:rPr>
        <w:t>d</w:t>
      </w:r>
      <w:r w:rsidRPr="00525638">
        <w:rPr>
          <w:rFonts w:asciiTheme="minorHAnsi" w:eastAsia="Calibri" w:hAnsiTheme="minorHAnsi" w:cs="Calibri"/>
          <w:spacing w:val="-8"/>
          <w:position w:val="4"/>
          <w:sz w:val="54"/>
          <w:szCs w:val="54"/>
        </w:rPr>
        <w:t xml:space="preserve"> </w:t>
      </w:r>
      <w:r w:rsidRPr="00525638">
        <w:rPr>
          <w:rFonts w:asciiTheme="minorHAnsi" w:eastAsia="Calibri" w:hAnsiTheme="minorHAnsi" w:cs="Calibri"/>
          <w:position w:val="4"/>
          <w:sz w:val="54"/>
          <w:szCs w:val="54"/>
        </w:rPr>
        <w:t>s</w:t>
      </w:r>
      <w:r w:rsidRPr="00525638">
        <w:rPr>
          <w:rFonts w:asciiTheme="minorHAnsi" w:eastAsia="Calibri" w:hAnsiTheme="minorHAnsi" w:cs="Calibri"/>
          <w:spacing w:val="-7"/>
          <w:position w:val="4"/>
          <w:sz w:val="54"/>
          <w:szCs w:val="54"/>
        </w:rPr>
        <w:t>e</w:t>
      </w:r>
      <w:r w:rsidRPr="00525638">
        <w:rPr>
          <w:rFonts w:asciiTheme="minorHAnsi" w:eastAsia="Calibri" w:hAnsiTheme="minorHAnsi" w:cs="Calibri"/>
          <w:position w:val="4"/>
          <w:sz w:val="54"/>
          <w:szCs w:val="54"/>
        </w:rPr>
        <w:t>ts e</w:t>
      </w:r>
      <w:r w:rsidRPr="00525638">
        <w:rPr>
          <w:rFonts w:asciiTheme="minorHAnsi" w:eastAsia="Calibri" w:hAnsiTheme="minorHAnsi" w:cs="Calibri"/>
          <w:spacing w:val="-3"/>
          <w:position w:val="4"/>
          <w:sz w:val="54"/>
          <w:szCs w:val="54"/>
        </w:rPr>
        <w:t>r</w:t>
      </w:r>
      <w:r w:rsidRPr="00525638">
        <w:rPr>
          <w:rFonts w:asciiTheme="minorHAnsi" w:eastAsia="Calibri" w:hAnsiTheme="minorHAnsi" w:cs="Calibri"/>
          <w:spacing w:val="-2"/>
          <w:position w:val="4"/>
          <w:sz w:val="54"/>
          <w:szCs w:val="54"/>
        </w:rPr>
        <w:t>r</w:t>
      </w:r>
      <w:r w:rsidRPr="00525638">
        <w:rPr>
          <w:rFonts w:asciiTheme="minorHAnsi" w:eastAsia="Calibri" w:hAnsiTheme="minorHAnsi" w:cs="Calibri"/>
          <w:position w:val="4"/>
          <w:sz w:val="54"/>
          <w:szCs w:val="54"/>
        </w:rPr>
        <w:t>no</w:t>
      </w:r>
      <w:r w:rsidRPr="00525638">
        <w:rPr>
          <w:rFonts w:asciiTheme="minorHAnsi" w:eastAsia="Calibri" w:hAnsiTheme="minorHAnsi" w:cs="Calibri"/>
          <w:spacing w:val="-1"/>
          <w:position w:val="4"/>
          <w:sz w:val="54"/>
          <w:szCs w:val="54"/>
        </w:rPr>
        <w:t xml:space="preserve"> </w:t>
      </w:r>
      <w:r w:rsidRPr="00525638">
        <w:rPr>
          <w:rFonts w:asciiTheme="minorHAnsi" w:eastAsia="Calibri" w:hAnsiTheme="minorHAnsi" w:cs="Calibri"/>
          <w:position w:val="4"/>
          <w:sz w:val="54"/>
          <w:szCs w:val="54"/>
        </w:rPr>
        <w:t>ac</w:t>
      </w:r>
      <w:r w:rsidRPr="00525638">
        <w:rPr>
          <w:rFonts w:asciiTheme="minorHAnsi" w:eastAsia="Calibri" w:hAnsiTheme="minorHAnsi" w:cs="Calibri"/>
          <w:spacing w:val="-3"/>
          <w:position w:val="4"/>
          <w:sz w:val="54"/>
          <w:szCs w:val="54"/>
        </w:rPr>
        <w:t>c</w:t>
      </w:r>
      <w:r w:rsidRPr="00525638">
        <w:rPr>
          <w:rFonts w:asciiTheme="minorHAnsi" w:eastAsia="Calibri" w:hAnsiTheme="minorHAnsi" w:cs="Calibri"/>
          <w:spacing w:val="1"/>
          <w:position w:val="4"/>
          <w:sz w:val="54"/>
          <w:szCs w:val="54"/>
        </w:rPr>
        <w:t>o</w:t>
      </w:r>
      <w:r w:rsidRPr="00525638">
        <w:rPr>
          <w:rFonts w:asciiTheme="minorHAnsi" w:eastAsia="Calibri" w:hAnsiTheme="minorHAnsi" w:cs="Calibri"/>
          <w:spacing w:val="-12"/>
          <w:position w:val="4"/>
          <w:sz w:val="54"/>
          <w:szCs w:val="54"/>
        </w:rPr>
        <w:t>r</w:t>
      </w:r>
      <w:r w:rsidRPr="00525638">
        <w:rPr>
          <w:rFonts w:asciiTheme="minorHAnsi" w:eastAsia="Calibri" w:hAnsiTheme="minorHAnsi" w:cs="Calibri"/>
          <w:position w:val="4"/>
          <w:sz w:val="54"/>
          <w:szCs w:val="54"/>
        </w:rPr>
        <w:t>di</w:t>
      </w:r>
      <w:r w:rsidRPr="00525638">
        <w:rPr>
          <w:rFonts w:asciiTheme="minorHAnsi" w:eastAsia="Calibri" w:hAnsiTheme="minorHAnsi" w:cs="Calibri"/>
          <w:spacing w:val="-3"/>
          <w:position w:val="4"/>
          <w:sz w:val="54"/>
          <w:szCs w:val="54"/>
        </w:rPr>
        <w:t>n</w:t>
      </w:r>
      <w:r w:rsidRPr="00525638">
        <w:rPr>
          <w:rFonts w:asciiTheme="minorHAnsi" w:eastAsia="Calibri" w:hAnsiTheme="minorHAnsi" w:cs="Calibri"/>
          <w:position w:val="4"/>
          <w:sz w:val="54"/>
          <w:szCs w:val="54"/>
        </w:rPr>
        <w:t>gl</w:t>
      </w:r>
      <w:r w:rsidRPr="00525638">
        <w:rPr>
          <w:rFonts w:asciiTheme="minorHAnsi" w:eastAsia="Calibri" w:hAnsiTheme="minorHAnsi" w:cs="Calibri"/>
          <w:spacing w:val="-36"/>
          <w:position w:val="4"/>
          <w:sz w:val="54"/>
          <w:szCs w:val="54"/>
        </w:rPr>
        <w:t>y</w:t>
      </w:r>
      <w:r w:rsidRPr="00525638">
        <w:rPr>
          <w:rFonts w:asciiTheme="minorHAnsi" w:eastAsia="Calibri" w:hAnsiTheme="minorHAnsi" w:cs="Calibri"/>
          <w:position w:val="4"/>
          <w:sz w:val="54"/>
          <w:szCs w:val="54"/>
        </w:rPr>
        <w:t>.</w:t>
      </w:r>
    </w:p>
    <w:p w:rsidR="00137DAE" w:rsidRPr="00525638" w:rsidRDefault="00C22CCD" w:rsidP="00D249CA">
      <w:pPr>
        <w:tabs>
          <w:tab w:val="left" w:pos="640"/>
        </w:tabs>
        <w:spacing w:before="98" w:line="188" w:lineRule="auto"/>
        <w:ind w:left="810" w:right="1440"/>
        <w:rPr>
          <w:rFonts w:asciiTheme="minorHAnsi" w:eastAsia="Calibri" w:hAnsiTheme="minorHAnsi" w:cs="Calibri"/>
          <w:sz w:val="54"/>
          <w:szCs w:val="54"/>
        </w:rPr>
      </w:pPr>
      <w:r w:rsidRPr="00525638">
        <w:rPr>
          <w:rFonts w:asciiTheme="minorHAnsi" w:eastAsia="Arial" w:hAnsiTheme="minorHAnsi" w:cs="Arial"/>
          <w:sz w:val="54"/>
          <w:szCs w:val="54"/>
        </w:rPr>
        <w:t>•</w:t>
      </w:r>
      <w:r w:rsidRPr="00525638">
        <w:rPr>
          <w:rFonts w:asciiTheme="minorHAnsi" w:eastAsia="Arial" w:hAnsiTheme="minorHAnsi" w:cs="Arial"/>
          <w:sz w:val="54"/>
          <w:szCs w:val="54"/>
        </w:rPr>
        <w:tab/>
      </w:r>
      <w:r w:rsidRPr="00525638">
        <w:rPr>
          <w:rFonts w:asciiTheme="minorHAnsi" w:eastAsia="Calibri" w:hAnsiTheme="minorHAnsi" w:cs="Calibri"/>
          <w:sz w:val="54"/>
          <w:szCs w:val="54"/>
        </w:rPr>
        <w:t>T</w:t>
      </w:r>
      <w:r w:rsidRPr="00525638">
        <w:rPr>
          <w:rFonts w:asciiTheme="minorHAnsi" w:eastAsia="Calibri" w:hAnsiTheme="minorHAnsi" w:cs="Calibri"/>
          <w:spacing w:val="-3"/>
          <w:sz w:val="54"/>
          <w:szCs w:val="54"/>
        </w:rPr>
        <w:t>h</w:t>
      </w:r>
      <w:r w:rsidRPr="00525638">
        <w:rPr>
          <w:rFonts w:asciiTheme="minorHAnsi" w:eastAsia="Calibri" w:hAnsiTheme="minorHAnsi" w:cs="Calibri"/>
          <w:sz w:val="54"/>
          <w:szCs w:val="54"/>
        </w:rPr>
        <w:t>e</w:t>
      </w:r>
      <w:r w:rsidRPr="00525638">
        <w:rPr>
          <w:rFonts w:asciiTheme="minorHAnsi" w:eastAsia="Calibri" w:hAnsiTheme="minorHAnsi" w:cs="Calibri"/>
          <w:spacing w:val="-8"/>
          <w:sz w:val="54"/>
          <w:szCs w:val="54"/>
        </w:rPr>
        <w:t xml:space="preserve"> </w:t>
      </w:r>
      <w:r w:rsidRPr="00525638">
        <w:rPr>
          <w:rFonts w:asciiTheme="minorHAnsi" w:eastAsia="Calibri" w:hAnsiTheme="minorHAnsi" w:cs="Calibri"/>
          <w:spacing w:val="-6"/>
          <w:sz w:val="54"/>
          <w:szCs w:val="54"/>
        </w:rPr>
        <w:t>s</w:t>
      </w:r>
      <w:r w:rsidRPr="00525638">
        <w:rPr>
          <w:rFonts w:asciiTheme="minorHAnsi" w:eastAsia="Calibri" w:hAnsiTheme="minorHAnsi" w:cs="Calibri"/>
          <w:spacing w:val="-4"/>
          <w:sz w:val="54"/>
          <w:szCs w:val="54"/>
        </w:rPr>
        <w:t>t</w:t>
      </w:r>
      <w:r w:rsidRPr="00525638">
        <w:rPr>
          <w:rFonts w:asciiTheme="minorHAnsi" w:eastAsia="Calibri" w:hAnsiTheme="minorHAnsi" w:cs="Calibri"/>
          <w:sz w:val="54"/>
          <w:szCs w:val="54"/>
        </w:rPr>
        <w:t>a</w:t>
      </w:r>
      <w:r w:rsidRPr="00525638">
        <w:rPr>
          <w:rFonts w:asciiTheme="minorHAnsi" w:eastAsia="Calibri" w:hAnsiTheme="minorHAnsi" w:cs="Calibri"/>
          <w:spacing w:val="-3"/>
          <w:sz w:val="54"/>
          <w:szCs w:val="54"/>
        </w:rPr>
        <w:t>n</w:t>
      </w:r>
      <w:r w:rsidRPr="00525638">
        <w:rPr>
          <w:rFonts w:asciiTheme="minorHAnsi" w:eastAsia="Calibri" w:hAnsiTheme="minorHAnsi" w:cs="Calibri"/>
          <w:spacing w:val="-2"/>
          <w:sz w:val="54"/>
          <w:szCs w:val="54"/>
        </w:rPr>
        <w:t>d</w:t>
      </w:r>
      <w:r w:rsidRPr="00525638">
        <w:rPr>
          <w:rFonts w:asciiTheme="minorHAnsi" w:eastAsia="Calibri" w:hAnsiTheme="minorHAnsi" w:cs="Calibri"/>
          <w:sz w:val="54"/>
          <w:szCs w:val="54"/>
        </w:rPr>
        <w:t>a</w:t>
      </w:r>
      <w:r w:rsidRPr="00525638">
        <w:rPr>
          <w:rFonts w:asciiTheme="minorHAnsi" w:eastAsia="Calibri" w:hAnsiTheme="minorHAnsi" w:cs="Calibri"/>
          <w:spacing w:val="-12"/>
          <w:sz w:val="54"/>
          <w:szCs w:val="54"/>
        </w:rPr>
        <w:t>r</w:t>
      </w:r>
      <w:r w:rsidRPr="00525638">
        <w:rPr>
          <w:rFonts w:asciiTheme="minorHAnsi" w:eastAsia="Calibri" w:hAnsiTheme="minorHAnsi" w:cs="Calibri"/>
          <w:sz w:val="54"/>
          <w:szCs w:val="54"/>
        </w:rPr>
        <w:t>d</w:t>
      </w:r>
      <w:r w:rsidRPr="00525638">
        <w:rPr>
          <w:rFonts w:asciiTheme="minorHAnsi" w:eastAsia="Calibri" w:hAnsiTheme="minorHAnsi" w:cs="Calibri"/>
          <w:spacing w:val="-14"/>
          <w:sz w:val="54"/>
          <w:szCs w:val="54"/>
        </w:rPr>
        <w:t xml:space="preserve"> </w:t>
      </w:r>
      <w:r w:rsidRPr="00525638">
        <w:rPr>
          <w:rFonts w:asciiTheme="minorHAnsi" w:eastAsia="Calibri" w:hAnsiTheme="minorHAnsi" w:cs="Calibri"/>
          <w:spacing w:val="-2"/>
          <w:sz w:val="54"/>
          <w:szCs w:val="54"/>
        </w:rPr>
        <w:t>p</w:t>
      </w:r>
      <w:r w:rsidRPr="00525638">
        <w:rPr>
          <w:rFonts w:asciiTheme="minorHAnsi" w:eastAsia="Calibri" w:hAnsiTheme="minorHAnsi" w:cs="Calibri"/>
          <w:spacing w:val="-12"/>
          <w:sz w:val="54"/>
          <w:szCs w:val="54"/>
        </w:rPr>
        <w:t>r</w:t>
      </w:r>
      <w:r w:rsidRPr="00525638">
        <w:rPr>
          <w:rFonts w:asciiTheme="minorHAnsi" w:eastAsia="Calibri" w:hAnsiTheme="minorHAnsi" w:cs="Calibri"/>
          <w:spacing w:val="1"/>
          <w:sz w:val="54"/>
          <w:szCs w:val="54"/>
        </w:rPr>
        <w:t>o</w:t>
      </w:r>
      <w:r w:rsidRPr="00525638">
        <w:rPr>
          <w:rFonts w:asciiTheme="minorHAnsi" w:eastAsia="Calibri" w:hAnsiTheme="minorHAnsi" w:cs="Calibri"/>
          <w:sz w:val="54"/>
          <w:szCs w:val="54"/>
        </w:rPr>
        <w:t>g</w:t>
      </w:r>
      <w:r w:rsidRPr="00525638">
        <w:rPr>
          <w:rFonts w:asciiTheme="minorHAnsi" w:eastAsia="Calibri" w:hAnsiTheme="minorHAnsi" w:cs="Calibri"/>
          <w:spacing w:val="-13"/>
          <w:sz w:val="54"/>
          <w:szCs w:val="54"/>
        </w:rPr>
        <w:t>r</w:t>
      </w:r>
      <w:r w:rsidRPr="00525638">
        <w:rPr>
          <w:rFonts w:asciiTheme="minorHAnsi" w:eastAsia="Calibri" w:hAnsiTheme="minorHAnsi" w:cs="Calibri"/>
          <w:sz w:val="54"/>
          <w:szCs w:val="54"/>
        </w:rPr>
        <w:t>a</w:t>
      </w:r>
      <w:r w:rsidRPr="00525638">
        <w:rPr>
          <w:rFonts w:asciiTheme="minorHAnsi" w:eastAsia="Calibri" w:hAnsiTheme="minorHAnsi" w:cs="Calibri"/>
          <w:spacing w:val="-3"/>
          <w:sz w:val="54"/>
          <w:szCs w:val="54"/>
        </w:rPr>
        <w:t>m</w:t>
      </w:r>
      <w:r w:rsidRPr="00525638">
        <w:rPr>
          <w:rFonts w:asciiTheme="minorHAnsi" w:eastAsia="Calibri" w:hAnsiTheme="minorHAnsi" w:cs="Calibri"/>
          <w:spacing w:val="-2"/>
          <w:sz w:val="54"/>
          <w:szCs w:val="54"/>
        </w:rPr>
        <w:t>m</w:t>
      </w:r>
      <w:r w:rsidRPr="00525638">
        <w:rPr>
          <w:rFonts w:asciiTheme="minorHAnsi" w:eastAsia="Calibri" w:hAnsiTheme="minorHAnsi" w:cs="Calibri"/>
          <w:sz w:val="54"/>
          <w:szCs w:val="54"/>
        </w:rPr>
        <w:t>i</w:t>
      </w:r>
      <w:r w:rsidRPr="00525638">
        <w:rPr>
          <w:rFonts w:asciiTheme="minorHAnsi" w:eastAsia="Calibri" w:hAnsiTheme="minorHAnsi" w:cs="Calibri"/>
          <w:spacing w:val="-2"/>
          <w:sz w:val="54"/>
          <w:szCs w:val="54"/>
        </w:rPr>
        <w:t>n</w:t>
      </w:r>
      <w:r w:rsidRPr="00525638">
        <w:rPr>
          <w:rFonts w:asciiTheme="minorHAnsi" w:eastAsia="Calibri" w:hAnsiTheme="minorHAnsi" w:cs="Calibri"/>
          <w:sz w:val="54"/>
          <w:szCs w:val="54"/>
        </w:rPr>
        <w:t>g</w:t>
      </w:r>
      <w:r w:rsidRPr="00525638">
        <w:rPr>
          <w:rFonts w:asciiTheme="minorHAnsi" w:eastAsia="Calibri" w:hAnsiTheme="minorHAnsi" w:cs="Calibri"/>
          <w:spacing w:val="-3"/>
          <w:sz w:val="54"/>
          <w:szCs w:val="54"/>
        </w:rPr>
        <w:t xml:space="preserve"> </w:t>
      </w:r>
      <w:r w:rsidRPr="00525638">
        <w:rPr>
          <w:rFonts w:asciiTheme="minorHAnsi" w:eastAsia="Calibri" w:hAnsiTheme="minorHAnsi" w:cs="Calibri"/>
          <w:spacing w:val="-2"/>
          <w:sz w:val="54"/>
          <w:szCs w:val="54"/>
        </w:rPr>
        <w:t>m</w:t>
      </w:r>
      <w:r w:rsidRPr="00525638">
        <w:rPr>
          <w:rFonts w:asciiTheme="minorHAnsi" w:eastAsia="Calibri" w:hAnsiTheme="minorHAnsi" w:cs="Calibri"/>
          <w:spacing w:val="1"/>
          <w:sz w:val="54"/>
          <w:szCs w:val="54"/>
        </w:rPr>
        <w:t>o</w:t>
      </w:r>
      <w:r w:rsidRPr="00525638">
        <w:rPr>
          <w:rFonts w:asciiTheme="minorHAnsi" w:eastAsia="Calibri" w:hAnsiTheme="minorHAnsi" w:cs="Calibri"/>
          <w:spacing w:val="-2"/>
          <w:sz w:val="54"/>
          <w:szCs w:val="54"/>
        </w:rPr>
        <w:t>d</w:t>
      </w:r>
      <w:r w:rsidRPr="00525638">
        <w:rPr>
          <w:rFonts w:asciiTheme="minorHAnsi" w:eastAsia="Calibri" w:hAnsiTheme="minorHAnsi" w:cs="Calibri"/>
          <w:sz w:val="54"/>
          <w:szCs w:val="54"/>
        </w:rPr>
        <w:t>el</w:t>
      </w:r>
      <w:r w:rsidRPr="00525638">
        <w:rPr>
          <w:rFonts w:asciiTheme="minorHAnsi" w:eastAsia="Calibri" w:hAnsiTheme="minorHAnsi" w:cs="Calibri"/>
          <w:spacing w:val="-3"/>
          <w:sz w:val="54"/>
          <w:szCs w:val="54"/>
        </w:rPr>
        <w:t xml:space="preserve"> </w:t>
      </w:r>
      <w:r w:rsidRPr="00525638">
        <w:rPr>
          <w:rFonts w:asciiTheme="minorHAnsi" w:eastAsia="Calibri" w:hAnsiTheme="minorHAnsi" w:cs="Calibri"/>
          <w:sz w:val="54"/>
          <w:szCs w:val="54"/>
        </w:rPr>
        <w:t>is</w:t>
      </w:r>
      <w:r w:rsidRPr="00525638">
        <w:rPr>
          <w:rFonts w:asciiTheme="minorHAnsi" w:eastAsia="Calibri" w:hAnsiTheme="minorHAnsi" w:cs="Calibri"/>
          <w:spacing w:val="-3"/>
          <w:sz w:val="54"/>
          <w:szCs w:val="54"/>
        </w:rPr>
        <w:t xml:space="preserve"> </w:t>
      </w:r>
      <w:r w:rsidRPr="00525638">
        <w:rPr>
          <w:rFonts w:asciiTheme="minorHAnsi" w:eastAsia="Calibri" w:hAnsiTheme="minorHAnsi" w:cs="Calibri"/>
          <w:sz w:val="54"/>
          <w:szCs w:val="54"/>
        </w:rPr>
        <w:t>th</w:t>
      </w:r>
      <w:r w:rsidRPr="00525638">
        <w:rPr>
          <w:rFonts w:asciiTheme="minorHAnsi" w:eastAsia="Calibri" w:hAnsiTheme="minorHAnsi" w:cs="Calibri"/>
          <w:spacing w:val="-7"/>
          <w:sz w:val="54"/>
          <w:szCs w:val="54"/>
        </w:rPr>
        <w:t>a</w:t>
      </w:r>
      <w:r w:rsidRPr="00525638">
        <w:rPr>
          <w:rFonts w:asciiTheme="minorHAnsi" w:eastAsia="Calibri" w:hAnsiTheme="minorHAnsi" w:cs="Calibri"/>
          <w:sz w:val="54"/>
          <w:szCs w:val="54"/>
        </w:rPr>
        <w:t>t</w:t>
      </w:r>
      <w:r w:rsidRPr="00525638">
        <w:rPr>
          <w:rFonts w:asciiTheme="minorHAnsi" w:eastAsia="Calibri" w:hAnsiTheme="minorHAnsi" w:cs="Calibri"/>
          <w:spacing w:val="-6"/>
          <w:sz w:val="54"/>
          <w:szCs w:val="54"/>
        </w:rPr>
        <w:t xml:space="preserve"> </w:t>
      </w:r>
      <w:r w:rsidRPr="00525638">
        <w:rPr>
          <w:rFonts w:asciiTheme="minorHAnsi" w:eastAsia="Calibri" w:hAnsiTheme="minorHAnsi" w:cs="Calibri"/>
          <w:spacing w:val="-5"/>
          <w:sz w:val="54"/>
          <w:szCs w:val="54"/>
        </w:rPr>
        <w:t>a</w:t>
      </w:r>
      <w:r w:rsidRPr="00525638">
        <w:rPr>
          <w:rFonts w:asciiTheme="minorHAnsi" w:eastAsia="Calibri" w:hAnsiTheme="minorHAnsi" w:cs="Calibri"/>
          <w:spacing w:val="-2"/>
          <w:sz w:val="54"/>
          <w:szCs w:val="54"/>
        </w:rPr>
        <w:t>f</w:t>
      </w:r>
      <w:r w:rsidRPr="00525638">
        <w:rPr>
          <w:rFonts w:asciiTheme="minorHAnsi" w:eastAsia="Calibri" w:hAnsiTheme="minorHAnsi" w:cs="Calibri"/>
          <w:spacing w:val="-4"/>
          <w:sz w:val="54"/>
          <w:szCs w:val="54"/>
        </w:rPr>
        <w:t>t</w:t>
      </w:r>
      <w:r w:rsidRPr="00525638">
        <w:rPr>
          <w:rFonts w:asciiTheme="minorHAnsi" w:eastAsia="Calibri" w:hAnsiTheme="minorHAnsi" w:cs="Calibri"/>
          <w:sz w:val="54"/>
          <w:szCs w:val="54"/>
        </w:rPr>
        <w:t>er</w:t>
      </w:r>
      <w:r w:rsidRPr="00525638">
        <w:rPr>
          <w:rFonts w:asciiTheme="minorHAnsi" w:eastAsia="Calibri" w:hAnsiTheme="minorHAnsi" w:cs="Calibri"/>
          <w:spacing w:val="-5"/>
          <w:sz w:val="54"/>
          <w:szCs w:val="54"/>
        </w:rPr>
        <w:t xml:space="preserve"> </w:t>
      </w:r>
      <w:r w:rsidRPr="00525638">
        <w:rPr>
          <w:rFonts w:asciiTheme="minorHAnsi" w:eastAsia="Calibri" w:hAnsiTheme="minorHAnsi" w:cs="Calibri"/>
          <w:sz w:val="54"/>
          <w:szCs w:val="54"/>
        </w:rPr>
        <w:t>the</w:t>
      </w:r>
      <w:r w:rsidRPr="00525638">
        <w:rPr>
          <w:rFonts w:asciiTheme="minorHAnsi" w:eastAsia="Calibri" w:hAnsiTheme="minorHAnsi" w:cs="Calibri"/>
          <w:spacing w:val="-5"/>
          <w:sz w:val="54"/>
          <w:szCs w:val="54"/>
        </w:rPr>
        <w:t xml:space="preserve"> </w:t>
      </w:r>
      <w:r w:rsidRPr="00525638">
        <w:rPr>
          <w:rFonts w:asciiTheme="minorHAnsi" w:eastAsia="Calibri" w:hAnsiTheme="minorHAnsi" w:cs="Calibri"/>
          <w:spacing w:val="-2"/>
          <w:sz w:val="54"/>
          <w:szCs w:val="54"/>
        </w:rPr>
        <w:t>p</w:t>
      </w:r>
      <w:r w:rsidRPr="00525638">
        <w:rPr>
          <w:rFonts w:asciiTheme="minorHAnsi" w:eastAsia="Calibri" w:hAnsiTheme="minorHAnsi" w:cs="Calibri"/>
          <w:sz w:val="54"/>
          <w:szCs w:val="54"/>
        </w:rPr>
        <w:t>i</w:t>
      </w:r>
      <w:r w:rsidRPr="00525638">
        <w:rPr>
          <w:rFonts w:asciiTheme="minorHAnsi" w:eastAsia="Calibri" w:hAnsiTheme="minorHAnsi" w:cs="Calibri"/>
          <w:spacing w:val="-2"/>
          <w:sz w:val="54"/>
          <w:szCs w:val="54"/>
        </w:rPr>
        <w:t>p</w:t>
      </w:r>
      <w:r w:rsidRPr="00525638">
        <w:rPr>
          <w:rFonts w:asciiTheme="minorHAnsi" w:eastAsia="Calibri" w:hAnsiTheme="minorHAnsi" w:cs="Calibri"/>
          <w:sz w:val="54"/>
          <w:szCs w:val="54"/>
        </w:rPr>
        <w:t>e h</w:t>
      </w:r>
      <w:r w:rsidRPr="00525638">
        <w:rPr>
          <w:rFonts w:asciiTheme="minorHAnsi" w:eastAsia="Calibri" w:hAnsiTheme="minorHAnsi" w:cs="Calibri"/>
          <w:spacing w:val="-2"/>
          <w:sz w:val="54"/>
          <w:szCs w:val="54"/>
        </w:rPr>
        <w:t>a</w:t>
      </w:r>
      <w:r w:rsidRPr="00525638">
        <w:rPr>
          <w:rFonts w:asciiTheme="minorHAnsi" w:eastAsia="Calibri" w:hAnsiTheme="minorHAnsi" w:cs="Calibri"/>
          <w:sz w:val="54"/>
          <w:szCs w:val="54"/>
        </w:rPr>
        <w:t>s</w:t>
      </w:r>
      <w:r w:rsidRPr="00525638">
        <w:rPr>
          <w:rFonts w:asciiTheme="minorHAnsi" w:eastAsia="Calibri" w:hAnsiTheme="minorHAnsi" w:cs="Calibri"/>
          <w:spacing w:val="-8"/>
          <w:sz w:val="54"/>
          <w:szCs w:val="54"/>
        </w:rPr>
        <w:t xml:space="preserve"> </w:t>
      </w:r>
      <w:r w:rsidRPr="00525638">
        <w:rPr>
          <w:rFonts w:asciiTheme="minorHAnsi" w:eastAsia="Calibri" w:hAnsiTheme="minorHAnsi" w:cs="Calibri"/>
          <w:sz w:val="54"/>
          <w:szCs w:val="54"/>
        </w:rPr>
        <w:t>b</w:t>
      </w:r>
      <w:r w:rsidRPr="00525638">
        <w:rPr>
          <w:rFonts w:asciiTheme="minorHAnsi" w:eastAsia="Calibri" w:hAnsiTheme="minorHAnsi" w:cs="Calibri"/>
          <w:spacing w:val="-3"/>
          <w:sz w:val="54"/>
          <w:szCs w:val="54"/>
        </w:rPr>
        <w:t>e</w:t>
      </w:r>
      <w:r w:rsidRPr="00525638">
        <w:rPr>
          <w:rFonts w:asciiTheme="minorHAnsi" w:eastAsia="Calibri" w:hAnsiTheme="minorHAnsi" w:cs="Calibri"/>
          <w:sz w:val="54"/>
          <w:szCs w:val="54"/>
        </w:rPr>
        <w:t>en</w:t>
      </w:r>
      <w:r w:rsidRPr="00525638">
        <w:rPr>
          <w:rFonts w:asciiTheme="minorHAnsi" w:eastAsia="Calibri" w:hAnsiTheme="minorHAnsi" w:cs="Calibri"/>
          <w:spacing w:val="-10"/>
          <w:sz w:val="54"/>
          <w:szCs w:val="54"/>
        </w:rPr>
        <w:t xml:space="preserve"> </w:t>
      </w:r>
      <w:r w:rsidRPr="00525638">
        <w:rPr>
          <w:rFonts w:asciiTheme="minorHAnsi" w:eastAsia="Calibri" w:hAnsiTheme="minorHAnsi" w:cs="Calibri"/>
          <w:sz w:val="54"/>
          <w:szCs w:val="54"/>
        </w:rPr>
        <w:t>s</w:t>
      </w:r>
      <w:r w:rsidRPr="00525638">
        <w:rPr>
          <w:rFonts w:asciiTheme="minorHAnsi" w:eastAsia="Calibri" w:hAnsiTheme="minorHAnsi" w:cs="Calibri"/>
          <w:spacing w:val="-7"/>
          <w:sz w:val="54"/>
          <w:szCs w:val="54"/>
        </w:rPr>
        <w:t>e</w:t>
      </w:r>
      <w:r w:rsidRPr="00525638">
        <w:rPr>
          <w:rFonts w:asciiTheme="minorHAnsi" w:eastAsia="Calibri" w:hAnsiTheme="minorHAnsi" w:cs="Calibri"/>
          <w:sz w:val="54"/>
          <w:szCs w:val="54"/>
        </w:rPr>
        <w:t>t u</w:t>
      </w:r>
      <w:r w:rsidRPr="00525638">
        <w:rPr>
          <w:rFonts w:asciiTheme="minorHAnsi" w:eastAsia="Calibri" w:hAnsiTheme="minorHAnsi" w:cs="Calibri"/>
          <w:spacing w:val="-4"/>
          <w:sz w:val="54"/>
          <w:szCs w:val="54"/>
        </w:rPr>
        <w:t>p</w:t>
      </w:r>
      <w:r w:rsidRPr="00525638">
        <w:rPr>
          <w:rFonts w:asciiTheme="minorHAnsi" w:eastAsia="Calibri" w:hAnsiTheme="minorHAnsi" w:cs="Calibri"/>
          <w:sz w:val="54"/>
          <w:szCs w:val="54"/>
        </w:rPr>
        <w:t xml:space="preserve">, </w:t>
      </w:r>
      <w:r w:rsidRPr="00525638">
        <w:rPr>
          <w:rFonts w:asciiTheme="minorHAnsi" w:eastAsia="Calibri" w:hAnsiTheme="minorHAnsi" w:cs="Calibri"/>
          <w:spacing w:val="1"/>
          <w:sz w:val="54"/>
          <w:szCs w:val="54"/>
        </w:rPr>
        <w:t>t</w:t>
      </w:r>
      <w:r w:rsidRPr="00525638">
        <w:rPr>
          <w:rFonts w:asciiTheme="minorHAnsi" w:eastAsia="Calibri" w:hAnsiTheme="minorHAnsi" w:cs="Calibri"/>
          <w:spacing w:val="-4"/>
          <w:sz w:val="54"/>
          <w:szCs w:val="54"/>
        </w:rPr>
        <w:t>w</w:t>
      </w:r>
      <w:r w:rsidRPr="00525638">
        <w:rPr>
          <w:rFonts w:asciiTheme="minorHAnsi" w:eastAsia="Calibri" w:hAnsiTheme="minorHAnsi" w:cs="Calibri"/>
          <w:sz w:val="54"/>
          <w:szCs w:val="54"/>
        </w:rPr>
        <w:t>o</w:t>
      </w:r>
      <w:r w:rsidRPr="00525638">
        <w:rPr>
          <w:rFonts w:asciiTheme="minorHAnsi" w:eastAsia="Calibri" w:hAnsiTheme="minorHAnsi" w:cs="Calibri"/>
          <w:spacing w:val="-10"/>
          <w:sz w:val="54"/>
          <w:szCs w:val="54"/>
        </w:rPr>
        <w:t xml:space="preserve"> </w:t>
      </w:r>
      <w:r w:rsidRPr="00525638">
        <w:rPr>
          <w:rFonts w:asciiTheme="minorHAnsi" w:eastAsia="Calibri" w:hAnsiTheme="minorHAnsi" w:cs="Calibri"/>
          <w:sz w:val="54"/>
          <w:szCs w:val="54"/>
        </w:rPr>
        <w:t>(or</w:t>
      </w:r>
      <w:r w:rsidRPr="00525638">
        <w:rPr>
          <w:rFonts w:asciiTheme="minorHAnsi" w:eastAsia="Calibri" w:hAnsiTheme="minorHAnsi" w:cs="Calibri"/>
          <w:spacing w:val="-3"/>
          <w:sz w:val="54"/>
          <w:szCs w:val="54"/>
        </w:rPr>
        <w:t xml:space="preserve"> </w:t>
      </w:r>
      <w:r w:rsidRPr="00525638">
        <w:rPr>
          <w:rFonts w:asciiTheme="minorHAnsi" w:eastAsia="Calibri" w:hAnsiTheme="minorHAnsi" w:cs="Calibri"/>
          <w:sz w:val="54"/>
          <w:szCs w:val="54"/>
        </w:rPr>
        <w:t>mo</w:t>
      </w:r>
      <w:r w:rsidRPr="00525638">
        <w:rPr>
          <w:rFonts w:asciiTheme="minorHAnsi" w:eastAsia="Calibri" w:hAnsiTheme="minorHAnsi" w:cs="Calibri"/>
          <w:spacing w:val="-6"/>
          <w:sz w:val="54"/>
          <w:szCs w:val="54"/>
        </w:rPr>
        <w:t>r</w:t>
      </w:r>
      <w:r w:rsidRPr="00525638">
        <w:rPr>
          <w:rFonts w:asciiTheme="minorHAnsi" w:eastAsia="Calibri" w:hAnsiTheme="minorHAnsi" w:cs="Calibri"/>
          <w:sz w:val="54"/>
          <w:szCs w:val="54"/>
        </w:rPr>
        <w:t>e)</w:t>
      </w:r>
      <w:r w:rsidRPr="00525638">
        <w:rPr>
          <w:rFonts w:asciiTheme="minorHAnsi" w:eastAsia="Calibri" w:hAnsiTheme="minorHAnsi" w:cs="Calibri"/>
          <w:spacing w:val="-10"/>
          <w:sz w:val="54"/>
          <w:szCs w:val="54"/>
        </w:rPr>
        <w:t xml:space="preserve"> </w:t>
      </w:r>
      <w:r w:rsidRPr="00525638">
        <w:rPr>
          <w:rFonts w:asciiTheme="minorHAnsi" w:eastAsia="Calibri" w:hAnsiTheme="minorHAnsi" w:cs="Calibri"/>
          <w:spacing w:val="-4"/>
          <w:sz w:val="54"/>
          <w:szCs w:val="54"/>
        </w:rPr>
        <w:t>c</w:t>
      </w:r>
      <w:r w:rsidRPr="00525638">
        <w:rPr>
          <w:rFonts w:asciiTheme="minorHAnsi" w:eastAsia="Calibri" w:hAnsiTheme="minorHAnsi" w:cs="Calibri"/>
          <w:spacing w:val="1"/>
          <w:sz w:val="54"/>
          <w:szCs w:val="54"/>
        </w:rPr>
        <w:t>oo</w:t>
      </w:r>
      <w:r w:rsidRPr="00525638">
        <w:rPr>
          <w:rFonts w:asciiTheme="minorHAnsi" w:eastAsia="Calibri" w:hAnsiTheme="minorHAnsi" w:cs="Calibri"/>
          <w:sz w:val="54"/>
          <w:szCs w:val="54"/>
        </w:rPr>
        <w:t>p</w:t>
      </w:r>
      <w:r w:rsidRPr="00525638">
        <w:rPr>
          <w:rFonts w:asciiTheme="minorHAnsi" w:eastAsia="Calibri" w:hAnsiTheme="minorHAnsi" w:cs="Calibri"/>
          <w:spacing w:val="-3"/>
          <w:sz w:val="54"/>
          <w:szCs w:val="54"/>
        </w:rPr>
        <w:t>e</w:t>
      </w:r>
      <w:r w:rsidRPr="00525638">
        <w:rPr>
          <w:rFonts w:asciiTheme="minorHAnsi" w:eastAsia="Calibri" w:hAnsiTheme="minorHAnsi" w:cs="Calibri"/>
          <w:spacing w:val="-12"/>
          <w:sz w:val="54"/>
          <w:szCs w:val="54"/>
        </w:rPr>
        <w:t>r</w:t>
      </w:r>
      <w:r w:rsidRPr="00525638">
        <w:rPr>
          <w:rFonts w:asciiTheme="minorHAnsi" w:eastAsia="Calibri" w:hAnsiTheme="minorHAnsi" w:cs="Calibri"/>
          <w:spacing w:val="-5"/>
          <w:sz w:val="54"/>
          <w:szCs w:val="54"/>
        </w:rPr>
        <w:t>a</w:t>
      </w:r>
      <w:r w:rsidRPr="00525638">
        <w:rPr>
          <w:rFonts w:asciiTheme="minorHAnsi" w:eastAsia="Calibri" w:hAnsiTheme="minorHAnsi" w:cs="Calibri"/>
          <w:sz w:val="54"/>
          <w:szCs w:val="54"/>
        </w:rPr>
        <w:t>ti</w:t>
      </w:r>
      <w:r w:rsidRPr="00525638">
        <w:rPr>
          <w:rFonts w:asciiTheme="minorHAnsi" w:eastAsia="Calibri" w:hAnsiTheme="minorHAnsi" w:cs="Calibri"/>
          <w:spacing w:val="-4"/>
          <w:sz w:val="54"/>
          <w:szCs w:val="54"/>
        </w:rPr>
        <w:t>v</w:t>
      </w:r>
      <w:r w:rsidRPr="00525638">
        <w:rPr>
          <w:rFonts w:asciiTheme="minorHAnsi" w:eastAsia="Calibri" w:hAnsiTheme="minorHAnsi" w:cs="Calibri"/>
          <w:sz w:val="54"/>
          <w:szCs w:val="54"/>
        </w:rPr>
        <w:t>e</w:t>
      </w:r>
      <w:r w:rsidRPr="00525638">
        <w:rPr>
          <w:rFonts w:asciiTheme="minorHAnsi" w:eastAsia="Calibri" w:hAnsiTheme="minorHAnsi" w:cs="Calibri"/>
          <w:spacing w:val="-18"/>
          <w:sz w:val="54"/>
          <w:szCs w:val="54"/>
        </w:rPr>
        <w:t xml:space="preserve"> </w:t>
      </w:r>
      <w:r w:rsidRPr="00525638">
        <w:rPr>
          <w:rFonts w:asciiTheme="minorHAnsi" w:eastAsia="Calibri" w:hAnsiTheme="minorHAnsi" w:cs="Calibri"/>
          <w:sz w:val="54"/>
          <w:szCs w:val="54"/>
        </w:rPr>
        <w:t>p</w:t>
      </w:r>
      <w:r w:rsidRPr="00525638">
        <w:rPr>
          <w:rFonts w:asciiTheme="minorHAnsi" w:eastAsia="Calibri" w:hAnsiTheme="minorHAnsi" w:cs="Calibri"/>
          <w:spacing w:val="-13"/>
          <w:sz w:val="54"/>
          <w:szCs w:val="54"/>
        </w:rPr>
        <w:t>r</w:t>
      </w:r>
      <w:r w:rsidRPr="00525638">
        <w:rPr>
          <w:rFonts w:asciiTheme="minorHAnsi" w:eastAsia="Calibri" w:hAnsiTheme="minorHAnsi" w:cs="Calibri"/>
          <w:spacing w:val="1"/>
          <w:sz w:val="54"/>
          <w:szCs w:val="54"/>
        </w:rPr>
        <w:t>o</w:t>
      </w:r>
      <w:r w:rsidRPr="00525638">
        <w:rPr>
          <w:rFonts w:asciiTheme="minorHAnsi" w:eastAsia="Calibri" w:hAnsiTheme="minorHAnsi" w:cs="Calibri"/>
          <w:sz w:val="54"/>
          <w:szCs w:val="54"/>
        </w:rPr>
        <w:t>ces</w:t>
      </w:r>
      <w:r w:rsidRPr="00525638">
        <w:rPr>
          <w:rFonts w:asciiTheme="minorHAnsi" w:eastAsia="Calibri" w:hAnsiTheme="minorHAnsi" w:cs="Calibri"/>
          <w:spacing w:val="-2"/>
          <w:sz w:val="54"/>
          <w:szCs w:val="54"/>
        </w:rPr>
        <w:t>s</w:t>
      </w:r>
      <w:r w:rsidRPr="00525638">
        <w:rPr>
          <w:rFonts w:asciiTheme="minorHAnsi" w:eastAsia="Calibri" w:hAnsiTheme="minorHAnsi" w:cs="Calibri"/>
          <w:sz w:val="54"/>
          <w:szCs w:val="54"/>
        </w:rPr>
        <w:t>es will</w:t>
      </w:r>
      <w:r w:rsidRPr="00525638">
        <w:rPr>
          <w:rFonts w:asciiTheme="minorHAnsi" w:eastAsia="Calibri" w:hAnsiTheme="minorHAnsi" w:cs="Calibri"/>
          <w:spacing w:val="-5"/>
          <w:sz w:val="54"/>
          <w:szCs w:val="54"/>
        </w:rPr>
        <w:t xml:space="preserve"> </w:t>
      </w:r>
      <w:r w:rsidRPr="00525638">
        <w:rPr>
          <w:rFonts w:asciiTheme="minorHAnsi" w:eastAsia="Calibri" w:hAnsiTheme="minorHAnsi" w:cs="Calibri"/>
          <w:spacing w:val="-2"/>
          <w:sz w:val="54"/>
          <w:szCs w:val="54"/>
        </w:rPr>
        <w:t>b</w:t>
      </w:r>
      <w:r w:rsidRPr="00525638">
        <w:rPr>
          <w:rFonts w:asciiTheme="minorHAnsi" w:eastAsia="Calibri" w:hAnsiTheme="minorHAnsi" w:cs="Calibri"/>
          <w:sz w:val="54"/>
          <w:szCs w:val="54"/>
        </w:rPr>
        <w:t>e</w:t>
      </w:r>
      <w:r w:rsidRPr="00525638">
        <w:rPr>
          <w:rFonts w:asciiTheme="minorHAnsi" w:eastAsia="Calibri" w:hAnsiTheme="minorHAnsi" w:cs="Calibri"/>
          <w:spacing w:val="-3"/>
          <w:sz w:val="54"/>
          <w:szCs w:val="54"/>
        </w:rPr>
        <w:t xml:space="preserve"> </w:t>
      </w:r>
      <w:r w:rsidRPr="00525638">
        <w:rPr>
          <w:rFonts w:asciiTheme="minorHAnsi" w:eastAsia="Calibri" w:hAnsiTheme="minorHAnsi" w:cs="Calibri"/>
          <w:sz w:val="54"/>
          <w:szCs w:val="54"/>
        </w:rPr>
        <w:t>c</w:t>
      </w:r>
      <w:r w:rsidRPr="00525638">
        <w:rPr>
          <w:rFonts w:asciiTheme="minorHAnsi" w:eastAsia="Calibri" w:hAnsiTheme="minorHAnsi" w:cs="Calibri"/>
          <w:spacing w:val="-6"/>
          <w:sz w:val="54"/>
          <w:szCs w:val="54"/>
        </w:rPr>
        <w:t>r</w:t>
      </w:r>
      <w:r w:rsidRPr="00525638">
        <w:rPr>
          <w:rFonts w:asciiTheme="minorHAnsi" w:eastAsia="Calibri" w:hAnsiTheme="minorHAnsi" w:cs="Calibri"/>
          <w:sz w:val="54"/>
          <w:szCs w:val="54"/>
        </w:rPr>
        <w:t>e</w:t>
      </w:r>
      <w:r w:rsidRPr="00525638">
        <w:rPr>
          <w:rFonts w:asciiTheme="minorHAnsi" w:eastAsia="Calibri" w:hAnsiTheme="minorHAnsi" w:cs="Calibri"/>
          <w:spacing w:val="-7"/>
          <w:sz w:val="54"/>
          <w:szCs w:val="54"/>
        </w:rPr>
        <w:t>a</w:t>
      </w:r>
      <w:r w:rsidRPr="00525638">
        <w:rPr>
          <w:rFonts w:asciiTheme="minorHAnsi" w:eastAsia="Calibri" w:hAnsiTheme="minorHAnsi" w:cs="Calibri"/>
          <w:spacing w:val="-4"/>
          <w:sz w:val="54"/>
          <w:szCs w:val="54"/>
        </w:rPr>
        <w:t>t</w:t>
      </w:r>
      <w:r w:rsidRPr="00525638">
        <w:rPr>
          <w:rFonts w:asciiTheme="minorHAnsi" w:eastAsia="Calibri" w:hAnsiTheme="minorHAnsi" w:cs="Calibri"/>
          <w:sz w:val="54"/>
          <w:szCs w:val="54"/>
        </w:rPr>
        <w:t>ed</w:t>
      </w:r>
      <w:r w:rsidRPr="00525638">
        <w:rPr>
          <w:rFonts w:asciiTheme="minorHAnsi" w:eastAsia="Calibri" w:hAnsiTheme="minorHAnsi" w:cs="Calibri"/>
          <w:spacing w:val="-15"/>
          <w:sz w:val="54"/>
          <w:szCs w:val="54"/>
        </w:rPr>
        <w:t xml:space="preserve"> </w:t>
      </w:r>
      <w:r w:rsidRPr="00525638">
        <w:rPr>
          <w:rFonts w:asciiTheme="minorHAnsi" w:eastAsia="Calibri" w:hAnsiTheme="minorHAnsi" w:cs="Calibri"/>
          <w:spacing w:val="-7"/>
          <w:sz w:val="54"/>
          <w:szCs w:val="54"/>
        </w:rPr>
        <w:t>b</w:t>
      </w:r>
      <w:r w:rsidRPr="00525638">
        <w:rPr>
          <w:rFonts w:asciiTheme="minorHAnsi" w:eastAsia="Calibri" w:hAnsiTheme="minorHAnsi" w:cs="Calibri"/>
          <w:sz w:val="54"/>
          <w:szCs w:val="54"/>
        </w:rPr>
        <w:t>y a</w:t>
      </w:r>
      <w:r w:rsidRPr="00525638">
        <w:rPr>
          <w:rFonts w:asciiTheme="minorHAnsi" w:eastAsia="Calibri" w:hAnsiTheme="minorHAnsi" w:cs="Calibri"/>
          <w:spacing w:val="-2"/>
          <w:sz w:val="54"/>
          <w:szCs w:val="54"/>
        </w:rPr>
        <w:t xml:space="preserve"> </w:t>
      </w:r>
      <w:r w:rsidRPr="00525638">
        <w:rPr>
          <w:rFonts w:asciiTheme="minorHAnsi" w:eastAsia="Calibri" w:hAnsiTheme="minorHAnsi" w:cs="Calibri"/>
          <w:spacing w:val="-12"/>
          <w:sz w:val="54"/>
          <w:szCs w:val="54"/>
        </w:rPr>
        <w:t>f</w:t>
      </w:r>
      <w:r w:rsidRPr="00525638">
        <w:rPr>
          <w:rFonts w:asciiTheme="minorHAnsi" w:eastAsia="Calibri" w:hAnsiTheme="minorHAnsi" w:cs="Calibri"/>
          <w:spacing w:val="1"/>
          <w:sz w:val="54"/>
          <w:szCs w:val="54"/>
        </w:rPr>
        <w:t>o</w:t>
      </w:r>
      <w:r w:rsidRPr="00525638">
        <w:rPr>
          <w:rFonts w:asciiTheme="minorHAnsi" w:eastAsia="Calibri" w:hAnsiTheme="minorHAnsi" w:cs="Calibri"/>
          <w:spacing w:val="-2"/>
          <w:sz w:val="54"/>
          <w:szCs w:val="54"/>
        </w:rPr>
        <w:t>r</w:t>
      </w:r>
      <w:r w:rsidRPr="00525638">
        <w:rPr>
          <w:rFonts w:asciiTheme="minorHAnsi" w:eastAsia="Calibri" w:hAnsiTheme="minorHAnsi" w:cs="Calibri"/>
          <w:sz w:val="54"/>
          <w:szCs w:val="54"/>
        </w:rPr>
        <w:t>k</w:t>
      </w:r>
      <w:r w:rsidRPr="00525638">
        <w:rPr>
          <w:rFonts w:asciiTheme="minorHAnsi" w:eastAsia="Calibri" w:hAnsiTheme="minorHAnsi" w:cs="Calibri"/>
          <w:spacing w:val="-4"/>
          <w:sz w:val="54"/>
          <w:szCs w:val="54"/>
        </w:rPr>
        <w:t xml:space="preserve"> </w:t>
      </w:r>
      <w:r w:rsidRPr="00525638">
        <w:rPr>
          <w:rFonts w:asciiTheme="minorHAnsi" w:eastAsia="Calibri" w:hAnsiTheme="minorHAnsi" w:cs="Calibri"/>
          <w:sz w:val="54"/>
          <w:szCs w:val="54"/>
        </w:rPr>
        <w:t>a</w:t>
      </w:r>
      <w:r w:rsidRPr="00525638">
        <w:rPr>
          <w:rFonts w:asciiTheme="minorHAnsi" w:eastAsia="Calibri" w:hAnsiTheme="minorHAnsi" w:cs="Calibri"/>
          <w:spacing w:val="-3"/>
          <w:sz w:val="54"/>
          <w:szCs w:val="54"/>
        </w:rPr>
        <w:t>n</w:t>
      </w:r>
      <w:r w:rsidRPr="00525638">
        <w:rPr>
          <w:rFonts w:asciiTheme="minorHAnsi" w:eastAsia="Calibri" w:hAnsiTheme="minorHAnsi" w:cs="Calibri"/>
          <w:sz w:val="54"/>
          <w:szCs w:val="54"/>
        </w:rPr>
        <w:t>d</w:t>
      </w:r>
      <w:r w:rsidRPr="00525638">
        <w:rPr>
          <w:rFonts w:asciiTheme="minorHAnsi" w:eastAsia="Calibri" w:hAnsiTheme="minorHAnsi" w:cs="Calibri"/>
          <w:spacing w:val="-4"/>
          <w:sz w:val="54"/>
          <w:szCs w:val="54"/>
        </w:rPr>
        <w:t xml:space="preserve"> </w:t>
      </w:r>
      <w:r w:rsidRPr="00525638">
        <w:rPr>
          <w:rFonts w:asciiTheme="minorHAnsi" w:eastAsia="Calibri" w:hAnsiTheme="minorHAnsi" w:cs="Calibri"/>
          <w:spacing w:val="-2"/>
          <w:sz w:val="54"/>
          <w:szCs w:val="54"/>
        </w:rPr>
        <w:t>d</w:t>
      </w:r>
      <w:r w:rsidRPr="00525638">
        <w:rPr>
          <w:rFonts w:asciiTheme="minorHAnsi" w:eastAsia="Calibri" w:hAnsiTheme="minorHAnsi" w:cs="Calibri"/>
          <w:spacing w:val="-5"/>
          <w:sz w:val="54"/>
          <w:szCs w:val="54"/>
        </w:rPr>
        <w:t>a</w:t>
      </w:r>
      <w:r w:rsidRPr="00525638">
        <w:rPr>
          <w:rFonts w:asciiTheme="minorHAnsi" w:eastAsia="Calibri" w:hAnsiTheme="minorHAnsi" w:cs="Calibri"/>
          <w:spacing w:val="-4"/>
          <w:sz w:val="54"/>
          <w:szCs w:val="54"/>
        </w:rPr>
        <w:t>t</w:t>
      </w:r>
      <w:r w:rsidRPr="00525638">
        <w:rPr>
          <w:rFonts w:asciiTheme="minorHAnsi" w:eastAsia="Calibri" w:hAnsiTheme="minorHAnsi" w:cs="Calibri"/>
          <w:sz w:val="54"/>
          <w:szCs w:val="54"/>
        </w:rPr>
        <w:t>a</w:t>
      </w:r>
      <w:r w:rsidRPr="00525638">
        <w:rPr>
          <w:rFonts w:asciiTheme="minorHAnsi" w:eastAsia="Calibri" w:hAnsiTheme="minorHAnsi" w:cs="Calibri"/>
          <w:spacing w:val="-12"/>
          <w:sz w:val="54"/>
          <w:szCs w:val="54"/>
        </w:rPr>
        <w:t xml:space="preserve"> </w:t>
      </w:r>
      <w:r w:rsidRPr="00525638">
        <w:rPr>
          <w:rFonts w:asciiTheme="minorHAnsi" w:eastAsia="Calibri" w:hAnsiTheme="minorHAnsi" w:cs="Calibri"/>
          <w:sz w:val="54"/>
          <w:szCs w:val="54"/>
        </w:rPr>
        <w:t xml:space="preserve">will </w:t>
      </w:r>
      <w:r w:rsidRPr="00525638">
        <w:rPr>
          <w:rFonts w:asciiTheme="minorHAnsi" w:eastAsia="Calibri" w:hAnsiTheme="minorHAnsi" w:cs="Calibri"/>
          <w:spacing w:val="-2"/>
          <w:sz w:val="54"/>
          <w:szCs w:val="54"/>
        </w:rPr>
        <w:t>b</w:t>
      </w:r>
      <w:r w:rsidRPr="00525638">
        <w:rPr>
          <w:rFonts w:asciiTheme="minorHAnsi" w:eastAsia="Calibri" w:hAnsiTheme="minorHAnsi" w:cs="Calibri"/>
          <w:sz w:val="54"/>
          <w:szCs w:val="54"/>
        </w:rPr>
        <w:t>e</w:t>
      </w:r>
      <w:r w:rsidRPr="00525638">
        <w:rPr>
          <w:rFonts w:asciiTheme="minorHAnsi" w:eastAsia="Calibri" w:hAnsiTheme="minorHAnsi" w:cs="Calibri"/>
          <w:spacing w:val="-3"/>
          <w:sz w:val="54"/>
          <w:szCs w:val="54"/>
        </w:rPr>
        <w:t xml:space="preserve"> </w:t>
      </w:r>
      <w:r w:rsidRPr="00525638">
        <w:rPr>
          <w:rFonts w:asciiTheme="minorHAnsi" w:eastAsia="Calibri" w:hAnsiTheme="minorHAnsi" w:cs="Calibri"/>
          <w:spacing w:val="-2"/>
          <w:sz w:val="54"/>
          <w:szCs w:val="54"/>
        </w:rPr>
        <w:t>p</w:t>
      </w:r>
      <w:r w:rsidRPr="00525638">
        <w:rPr>
          <w:rFonts w:asciiTheme="minorHAnsi" w:eastAsia="Calibri" w:hAnsiTheme="minorHAnsi" w:cs="Calibri"/>
          <w:sz w:val="54"/>
          <w:szCs w:val="54"/>
        </w:rPr>
        <w:t>a</w:t>
      </w:r>
      <w:r w:rsidRPr="00525638">
        <w:rPr>
          <w:rFonts w:asciiTheme="minorHAnsi" w:eastAsia="Calibri" w:hAnsiTheme="minorHAnsi" w:cs="Calibri"/>
          <w:spacing w:val="-2"/>
          <w:sz w:val="54"/>
          <w:szCs w:val="54"/>
        </w:rPr>
        <w:t>s</w:t>
      </w:r>
      <w:r w:rsidRPr="00525638">
        <w:rPr>
          <w:rFonts w:asciiTheme="minorHAnsi" w:eastAsia="Calibri" w:hAnsiTheme="minorHAnsi" w:cs="Calibri"/>
          <w:sz w:val="54"/>
          <w:szCs w:val="54"/>
        </w:rPr>
        <w:t>s</w:t>
      </w:r>
      <w:r w:rsidRPr="00525638">
        <w:rPr>
          <w:rFonts w:asciiTheme="minorHAnsi" w:eastAsia="Calibri" w:hAnsiTheme="minorHAnsi" w:cs="Calibri"/>
          <w:spacing w:val="-3"/>
          <w:sz w:val="54"/>
          <w:szCs w:val="54"/>
        </w:rPr>
        <w:t>e</w:t>
      </w:r>
      <w:r w:rsidRPr="00525638">
        <w:rPr>
          <w:rFonts w:asciiTheme="minorHAnsi" w:eastAsia="Calibri" w:hAnsiTheme="minorHAnsi" w:cs="Calibri"/>
          <w:sz w:val="54"/>
          <w:szCs w:val="54"/>
        </w:rPr>
        <w:t>d</w:t>
      </w:r>
      <w:r w:rsidRPr="00525638">
        <w:rPr>
          <w:rFonts w:asciiTheme="minorHAnsi" w:eastAsia="Calibri" w:hAnsiTheme="minorHAnsi" w:cs="Calibri"/>
          <w:spacing w:val="-9"/>
          <w:sz w:val="54"/>
          <w:szCs w:val="54"/>
        </w:rPr>
        <w:t xml:space="preserve"> </w:t>
      </w:r>
      <w:r w:rsidRPr="00525638">
        <w:rPr>
          <w:rFonts w:asciiTheme="minorHAnsi" w:eastAsia="Calibri" w:hAnsiTheme="minorHAnsi" w:cs="Calibri"/>
          <w:spacing w:val="-2"/>
          <w:sz w:val="54"/>
          <w:szCs w:val="54"/>
        </w:rPr>
        <w:t>u</w:t>
      </w:r>
      <w:r w:rsidRPr="00525638">
        <w:rPr>
          <w:rFonts w:asciiTheme="minorHAnsi" w:eastAsia="Calibri" w:hAnsiTheme="minorHAnsi" w:cs="Calibri"/>
          <w:sz w:val="54"/>
          <w:szCs w:val="54"/>
        </w:rPr>
        <w:t>si</w:t>
      </w:r>
      <w:r w:rsidRPr="00525638">
        <w:rPr>
          <w:rFonts w:asciiTheme="minorHAnsi" w:eastAsia="Calibri" w:hAnsiTheme="minorHAnsi" w:cs="Calibri"/>
          <w:spacing w:val="-3"/>
          <w:sz w:val="54"/>
          <w:szCs w:val="54"/>
        </w:rPr>
        <w:t>n</w:t>
      </w:r>
      <w:r w:rsidRPr="00525638">
        <w:rPr>
          <w:rFonts w:asciiTheme="minorHAnsi" w:eastAsia="Calibri" w:hAnsiTheme="minorHAnsi" w:cs="Calibri"/>
          <w:sz w:val="54"/>
          <w:szCs w:val="54"/>
        </w:rPr>
        <w:t xml:space="preserve">g </w:t>
      </w:r>
      <w:r w:rsidRPr="00525638">
        <w:rPr>
          <w:rFonts w:asciiTheme="minorHAnsi" w:eastAsia="Calibri" w:hAnsiTheme="minorHAnsi" w:cs="Calibri"/>
          <w:spacing w:val="-7"/>
          <w:sz w:val="54"/>
          <w:szCs w:val="54"/>
        </w:rPr>
        <w:t>r</w:t>
      </w:r>
      <w:r w:rsidRPr="00525638">
        <w:rPr>
          <w:rFonts w:asciiTheme="minorHAnsi" w:eastAsia="Calibri" w:hAnsiTheme="minorHAnsi" w:cs="Calibri"/>
          <w:sz w:val="54"/>
          <w:szCs w:val="54"/>
        </w:rPr>
        <w:t>e</w:t>
      </w:r>
      <w:r w:rsidRPr="00525638">
        <w:rPr>
          <w:rFonts w:asciiTheme="minorHAnsi" w:eastAsia="Calibri" w:hAnsiTheme="minorHAnsi" w:cs="Calibri"/>
          <w:spacing w:val="-2"/>
          <w:sz w:val="54"/>
          <w:szCs w:val="54"/>
        </w:rPr>
        <w:t>a</w:t>
      </w:r>
      <w:r w:rsidRPr="00525638">
        <w:rPr>
          <w:rFonts w:asciiTheme="minorHAnsi" w:eastAsia="Calibri" w:hAnsiTheme="minorHAnsi" w:cs="Calibri"/>
          <w:sz w:val="54"/>
          <w:szCs w:val="54"/>
        </w:rPr>
        <w:t>d</w:t>
      </w:r>
      <w:r w:rsidRPr="00525638">
        <w:rPr>
          <w:rFonts w:asciiTheme="minorHAnsi" w:eastAsia="Calibri" w:hAnsiTheme="minorHAnsi" w:cs="Calibri"/>
          <w:spacing w:val="-3"/>
          <w:sz w:val="54"/>
          <w:szCs w:val="54"/>
        </w:rPr>
        <w:t>(</w:t>
      </w:r>
      <w:r w:rsidRPr="00525638">
        <w:rPr>
          <w:rFonts w:asciiTheme="minorHAnsi" w:eastAsia="Calibri" w:hAnsiTheme="minorHAnsi" w:cs="Calibri"/>
          <w:sz w:val="54"/>
          <w:szCs w:val="54"/>
        </w:rPr>
        <w:t>)</w:t>
      </w:r>
      <w:r w:rsidRPr="00525638">
        <w:rPr>
          <w:rFonts w:asciiTheme="minorHAnsi" w:eastAsia="Calibri" w:hAnsiTheme="minorHAnsi" w:cs="Calibri"/>
          <w:spacing w:val="-13"/>
          <w:sz w:val="54"/>
          <w:szCs w:val="54"/>
        </w:rPr>
        <w:t xml:space="preserve"> </w:t>
      </w:r>
      <w:r w:rsidRPr="00525638">
        <w:rPr>
          <w:rFonts w:asciiTheme="minorHAnsi" w:eastAsia="Calibri" w:hAnsiTheme="minorHAnsi" w:cs="Calibri"/>
          <w:sz w:val="54"/>
          <w:szCs w:val="54"/>
        </w:rPr>
        <w:t>a</w:t>
      </w:r>
      <w:r w:rsidRPr="00525638">
        <w:rPr>
          <w:rFonts w:asciiTheme="minorHAnsi" w:eastAsia="Calibri" w:hAnsiTheme="minorHAnsi" w:cs="Calibri"/>
          <w:spacing w:val="-2"/>
          <w:sz w:val="54"/>
          <w:szCs w:val="54"/>
        </w:rPr>
        <w:t>n</w:t>
      </w:r>
      <w:r w:rsidRPr="00525638">
        <w:rPr>
          <w:rFonts w:asciiTheme="minorHAnsi" w:eastAsia="Calibri" w:hAnsiTheme="minorHAnsi" w:cs="Calibri"/>
          <w:sz w:val="54"/>
          <w:szCs w:val="54"/>
        </w:rPr>
        <w:t>d</w:t>
      </w:r>
      <w:r w:rsidRPr="00525638">
        <w:rPr>
          <w:rFonts w:asciiTheme="minorHAnsi" w:eastAsia="Calibri" w:hAnsiTheme="minorHAnsi" w:cs="Calibri"/>
          <w:spacing w:val="-4"/>
          <w:sz w:val="54"/>
          <w:szCs w:val="54"/>
        </w:rPr>
        <w:t xml:space="preserve"> </w:t>
      </w:r>
      <w:r w:rsidRPr="00525638">
        <w:rPr>
          <w:rFonts w:asciiTheme="minorHAnsi" w:eastAsia="Calibri" w:hAnsiTheme="minorHAnsi" w:cs="Calibri"/>
          <w:sz w:val="54"/>
          <w:szCs w:val="54"/>
        </w:rPr>
        <w:t>wri</w:t>
      </w:r>
      <w:r w:rsidRPr="00525638">
        <w:rPr>
          <w:rFonts w:asciiTheme="minorHAnsi" w:eastAsia="Calibri" w:hAnsiTheme="minorHAnsi" w:cs="Calibri"/>
          <w:spacing w:val="-5"/>
          <w:sz w:val="54"/>
          <w:szCs w:val="54"/>
        </w:rPr>
        <w:t>t</w:t>
      </w:r>
      <w:r w:rsidRPr="00525638">
        <w:rPr>
          <w:rFonts w:asciiTheme="minorHAnsi" w:eastAsia="Calibri" w:hAnsiTheme="minorHAnsi" w:cs="Calibri"/>
          <w:sz w:val="54"/>
          <w:szCs w:val="54"/>
        </w:rPr>
        <w:t>e</w:t>
      </w:r>
      <w:r w:rsidRPr="00525638">
        <w:rPr>
          <w:rFonts w:asciiTheme="minorHAnsi" w:eastAsia="Calibri" w:hAnsiTheme="minorHAnsi" w:cs="Calibri"/>
          <w:spacing w:val="-3"/>
          <w:sz w:val="54"/>
          <w:szCs w:val="54"/>
        </w:rPr>
        <w:t>(</w:t>
      </w:r>
      <w:r w:rsidRPr="00525638">
        <w:rPr>
          <w:rFonts w:asciiTheme="minorHAnsi" w:eastAsia="Calibri" w:hAnsiTheme="minorHAnsi" w:cs="Calibri"/>
          <w:sz w:val="54"/>
          <w:szCs w:val="54"/>
        </w:rPr>
        <w:t>).</w:t>
      </w:r>
    </w:p>
    <w:p w:rsidR="00137DAE" w:rsidRPr="00525638" w:rsidRDefault="00C22CCD" w:rsidP="00D249CA">
      <w:pPr>
        <w:pStyle w:val="ListParagraph"/>
        <w:numPr>
          <w:ilvl w:val="0"/>
          <w:numId w:val="3"/>
        </w:numPr>
        <w:spacing w:before="20" w:line="640" w:lineRule="exact"/>
        <w:ind w:left="810" w:right="1440" w:firstLine="0"/>
        <w:rPr>
          <w:rFonts w:asciiTheme="minorHAnsi" w:eastAsia="Calibri" w:hAnsiTheme="minorHAnsi" w:cs="Calibri"/>
          <w:sz w:val="54"/>
          <w:szCs w:val="54"/>
        </w:rPr>
      </w:pPr>
      <w:r w:rsidRPr="00525638">
        <w:rPr>
          <w:rFonts w:asciiTheme="minorHAnsi" w:eastAsia="Calibri" w:hAnsiTheme="minorHAnsi" w:cs="Calibri"/>
          <w:spacing w:val="-2"/>
          <w:sz w:val="54"/>
          <w:szCs w:val="54"/>
        </w:rPr>
        <w:t>P</w:t>
      </w:r>
      <w:r w:rsidRPr="00525638">
        <w:rPr>
          <w:rFonts w:asciiTheme="minorHAnsi" w:eastAsia="Calibri" w:hAnsiTheme="minorHAnsi" w:cs="Calibri"/>
          <w:sz w:val="54"/>
          <w:szCs w:val="54"/>
        </w:rPr>
        <w:t>i</w:t>
      </w:r>
      <w:r w:rsidRPr="00525638">
        <w:rPr>
          <w:rFonts w:asciiTheme="minorHAnsi" w:eastAsia="Calibri" w:hAnsiTheme="minorHAnsi" w:cs="Calibri"/>
          <w:spacing w:val="-2"/>
          <w:sz w:val="54"/>
          <w:szCs w:val="54"/>
        </w:rPr>
        <w:t>p</w:t>
      </w:r>
      <w:r w:rsidRPr="00525638">
        <w:rPr>
          <w:rFonts w:asciiTheme="minorHAnsi" w:eastAsia="Calibri" w:hAnsiTheme="minorHAnsi" w:cs="Calibri"/>
          <w:sz w:val="54"/>
          <w:szCs w:val="54"/>
        </w:rPr>
        <w:t>es</w:t>
      </w:r>
      <w:r w:rsidRPr="00525638">
        <w:rPr>
          <w:rFonts w:asciiTheme="minorHAnsi" w:eastAsia="Calibri" w:hAnsiTheme="minorHAnsi" w:cs="Calibri"/>
          <w:spacing w:val="-9"/>
          <w:sz w:val="54"/>
          <w:szCs w:val="54"/>
        </w:rPr>
        <w:t xml:space="preserve"> </w:t>
      </w:r>
      <w:r w:rsidRPr="00525638">
        <w:rPr>
          <w:rFonts w:asciiTheme="minorHAnsi" w:eastAsia="Calibri" w:hAnsiTheme="minorHAnsi" w:cs="Calibri"/>
          <w:spacing w:val="1"/>
          <w:sz w:val="54"/>
          <w:szCs w:val="54"/>
        </w:rPr>
        <w:t>o</w:t>
      </w:r>
      <w:r w:rsidRPr="00525638">
        <w:rPr>
          <w:rFonts w:asciiTheme="minorHAnsi" w:eastAsia="Calibri" w:hAnsiTheme="minorHAnsi" w:cs="Calibri"/>
          <w:spacing w:val="-2"/>
          <w:sz w:val="54"/>
          <w:szCs w:val="54"/>
        </w:rPr>
        <w:t>p</w:t>
      </w:r>
      <w:r w:rsidRPr="00525638">
        <w:rPr>
          <w:rFonts w:asciiTheme="minorHAnsi" w:eastAsia="Calibri" w:hAnsiTheme="minorHAnsi" w:cs="Calibri"/>
          <w:sz w:val="54"/>
          <w:szCs w:val="54"/>
        </w:rPr>
        <w:t>e</w:t>
      </w:r>
      <w:r w:rsidRPr="00525638">
        <w:rPr>
          <w:rFonts w:asciiTheme="minorHAnsi" w:eastAsia="Calibri" w:hAnsiTheme="minorHAnsi" w:cs="Calibri"/>
          <w:spacing w:val="-3"/>
          <w:sz w:val="54"/>
          <w:szCs w:val="54"/>
        </w:rPr>
        <w:t>n</w:t>
      </w:r>
      <w:r w:rsidRPr="00525638">
        <w:rPr>
          <w:rFonts w:asciiTheme="minorHAnsi" w:eastAsia="Calibri" w:hAnsiTheme="minorHAnsi" w:cs="Calibri"/>
          <w:sz w:val="54"/>
          <w:szCs w:val="54"/>
        </w:rPr>
        <w:t>ed</w:t>
      </w:r>
      <w:r w:rsidRPr="00525638">
        <w:rPr>
          <w:rFonts w:asciiTheme="minorHAnsi" w:eastAsia="Calibri" w:hAnsiTheme="minorHAnsi" w:cs="Calibri"/>
          <w:spacing w:val="-10"/>
          <w:sz w:val="54"/>
          <w:szCs w:val="54"/>
        </w:rPr>
        <w:t xml:space="preserve"> </w:t>
      </w:r>
      <w:r w:rsidRPr="00525638">
        <w:rPr>
          <w:rFonts w:asciiTheme="minorHAnsi" w:eastAsia="Calibri" w:hAnsiTheme="minorHAnsi" w:cs="Calibri"/>
          <w:sz w:val="54"/>
          <w:szCs w:val="54"/>
        </w:rPr>
        <w:t>with</w:t>
      </w:r>
      <w:r w:rsidRPr="00525638">
        <w:rPr>
          <w:rFonts w:asciiTheme="minorHAnsi" w:eastAsia="Calibri" w:hAnsiTheme="minorHAnsi" w:cs="Calibri"/>
          <w:spacing w:val="-7"/>
          <w:sz w:val="54"/>
          <w:szCs w:val="54"/>
        </w:rPr>
        <w:t xml:space="preserve"> </w:t>
      </w:r>
      <w:r w:rsidRPr="00525638">
        <w:rPr>
          <w:rFonts w:asciiTheme="minorHAnsi" w:eastAsia="Calibri" w:hAnsiTheme="minorHAnsi" w:cs="Calibri"/>
          <w:spacing w:val="-2"/>
          <w:sz w:val="54"/>
          <w:szCs w:val="54"/>
        </w:rPr>
        <w:t>p</w:t>
      </w:r>
      <w:r w:rsidRPr="00525638">
        <w:rPr>
          <w:rFonts w:asciiTheme="minorHAnsi" w:eastAsia="Calibri" w:hAnsiTheme="minorHAnsi" w:cs="Calibri"/>
          <w:sz w:val="54"/>
          <w:szCs w:val="54"/>
        </w:rPr>
        <w:t>i</w:t>
      </w:r>
      <w:r w:rsidRPr="00525638">
        <w:rPr>
          <w:rFonts w:asciiTheme="minorHAnsi" w:eastAsia="Calibri" w:hAnsiTheme="minorHAnsi" w:cs="Calibri"/>
          <w:spacing w:val="-2"/>
          <w:sz w:val="54"/>
          <w:szCs w:val="54"/>
        </w:rPr>
        <w:t>p</w:t>
      </w:r>
      <w:r w:rsidRPr="00525638">
        <w:rPr>
          <w:rFonts w:asciiTheme="minorHAnsi" w:eastAsia="Calibri" w:hAnsiTheme="minorHAnsi" w:cs="Calibri"/>
          <w:sz w:val="54"/>
          <w:szCs w:val="54"/>
        </w:rPr>
        <w:t>e</w:t>
      </w:r>
      <w:r w:rsidRPr="00525638">
        <w:rPr>
          <w:rFonts w:asciiTheme="minorHAnsi" w:eastAsia="Calibri" w:hAnsiTheme="minorHAnsi" w:cs="Calibri"/>
          <w:spacing w:val="-3"/>
          <w:sz w:val="54"/>
          <w:szCs w:val="54"/>
        </w:rPr>
        <w:t>(</w:t>
      </w:r>
      <w:r w:rsidRPr="00525638">
        <w:rPr>
          <w:rFonts w:asciiTheme="minorHAnsi" w:eastAsia="Calibri" w:hAnsiTheme="minorHAnsi" w:cs="Calibri"/>
          <w:sz w:val="54"/>
          <w:szCs w:val="54"/>
        </w:rPr>
        <w:t>)</w:t>
      </w:r>
      <w:r w:rsidRPr="00525638">
        <w:rPr>
          <w:rFonts w:asciiTheme="minorHAnsi" w:eastAsia="Calibri" w:hAnsiTheme="minorHAnsi" w:cs="Calibri"/>
          <w:spacing w:val="-3"/>
          <w:sz w:val="54"/>
          <w:szCs w:val="54"/>
        </w:rPr>
        <w:t xml:space="preserve"> </w:t>
      </w:r>
      <w:r w:rsidRPr="00525638">
        <w:rPr>
          <w:rFonts w:asciiTheme="minorHAnsi" w:eastAsia="Calibri" w:hAnsiTheme="minorHAnsi" w:cs="Calibri"/>
          <w:sz w:val="54"/>
          <w:szCs w:val="54"/>
        </w:rPr>
        <w:t>s</w:t>
      </w:r>
      <w:r w:rsidRPr="00525638">
        <w:rPr>
          <w:rFonts w:asciiTheme="minorHAnsi" w:eastAsia="Calibri" w:hAnsiTheme="minorHAnsi" w:cs="Calibri"/>
          <w:spacing w:val="-3"/>
          <w:sz w:val="54"/>
          <w:szCs w:val="54"/>
        </w:rPr>
        <w:t>h</w:t>
      </w:r>
      <w:r w:rsidRPr="00525638">
        <w:rPr>
          <w:rFonts w:asciiTheme="minorHAnsi" w:eastAsia="Calibri" w:hAnsiTheme="minorHAnsi" w:cs="Calibri"/>
          <w:spacing w:val="1"/>
          <w:sz w:val="54"/>
          <w:szCs w:val="54"/>
        </w:rPr>
        <w:t>o</w:t>
      </w:r>
      <w:r w:rsidRPr="00525638">
        <w:rPr>
          <w:rFonts w:asciiTheme="minorHAnsi" w:eastAsia="Calibri" w:hAnsiTheme="minorHAnsi" w:cs="Calibri"/>
          <w:spacing w:val="-2"/>
          <w:sz w:val="54"/>
          <w:szCs w:val="54"/>
        </w:rPr>
        <w:t>u</w:t>
      </w:r>
      <w:r w:rsidRPr="00525638">
        <w:rPr>
          <w:rFonts w:asciiTheme="minorHAnsi" w:eastAsia="Calibri" w:hAnsiTheme="minorHAnsi" w:cs="Calibri"/>
          <w:sz w:val="54"/>
          <w:szCs w:val="54"/>
        </w:rPr>
        <w:t>ld</w:t>
      </w:r>
      <w:r w:rsidRPr="00525638">
        <w:rPr>
          <w:rFonts w:asciiTheme="minorHAnsi" w:eastAsia="Calibri" w:hAnsiTheme="minorHAnsi" w:cs="Calibri"/>
          <w:spacing w:val="-9"/>
          <w:sz w:val="54"/>
          <w:szCs w:val="54"/>
        </w:rPr>
        <w:t xml:space="preserve"> </w:t>
      </w:r>
      <w:r w:rsidRPr="00525638">
        <w:rPr>
          <w:rFonts w:asciiTheme="minorHAnsi" w:eastAsia="Calibri" w:hAnsiTheme="minorHAnsi" w:cs="Calibri"/>
          <w:spacing w:val="-2"/>
          <w:sz w:val="54"/>
          <w:szCs w:val="54"/>
        </w:rPr>
        <w:t>b</w:t>
      </w:r>
      <w:r w:rsidRPr="00525638">
        <w:rPr>
          <w:rFonts w:asciiTheme="minorHAnsi" w:eastAsia="Calibri" w:hAnsiTheme="minorHAnsi" w:cs="Calibri"/>
          <w:sz w:val="54"/>
          <w:szCs w:val="54"/>
        </w:rPr>
        <w:t>e</w:t>
      </w:r>
      <w:r w:rsidRPr="00525638">
        <w:rPr>
          <w:rFonts w:asciiTheme="minorHAnsi" w:eastAsia="Calibri" w:hAnsiTheme="minorHAnsi" w:cs="Calibri"/>
          <w:spacing w:val="-3"/>
          <w:sz w:val="54"/>
          <w:szCs w:val="54"/>
        </w:rPr>
        <w:t xml:space="preserve"> </w:t>
      </w:r>
      <w:r w:rsidRPr="00525638">
        <w:rPr>
          <w:rFonts w:asciiTheme="minorHAnsi" w:eastAsia="Calibri" w:hAnsiTheme="minorHAnsi" w:cs="Calibri"/>
          <w:sz w:val="54"/>
          <w:szCs w:val="54"/>
        </w:rPr>
        <w:t>cl</w:t>
      </w:r>
      <w:r w:rsidRPr="00525638">
        <w:rPr>
          <w:rFonts w:asciiTheme="minorHAnsi" w:eastAsia="Calibri" w:hAnsiTheme="minorHAnsi" w:cs="Calibri"/>
          <w:spacing w:val="2"/>
          <w:sz w:val="54"/>
          <w:szCs w:val="54"/>
        </w:rPr>
        <w:t>o</w:t>
      </w:r>
      <w:r w:rsidRPr="00525638">
        <w:rPr>
          <w:rFonts w:asciiTheme="minorHAnsi" w:eastAsia="Calibri" w:hAnsiTheme="minorHAnsi" w:cs="Calibri"/>
          <w:sz w:val="54"/>
          <w:szCs w:val="54"/>
        </w:rPr>
        <w:t>s</w:t>
      </w:r>
      <w:r w:rsidRPr="00525638">
        <w:rPr>
          <w:rFonts w:asciiTheme="minorHAnsi" w:eastAsia="Calibri" w:hAnsiTheme="minorHAnsi" w:cs="Calibri"/>
          <w:spacing w:val="-3"/>
          <w:sz w:val="54"/>
          <w:szCs w:val="54"/>
        </w:rPr>
        <w:t>e</w:t>
      </w:r>
      <w:r w:rsidRPr="00525638">
        <w:rPr>
          <w:rFonts w:asciiTheme="minorHAnsi" w:eastAsia="Calibri" w:hAnsiTheme="minorHAnsi" w:cs="Calibri"/>
          <w:sz w:val="54"/>
          <w:szCs w:val="54"/>
        </w:rPr>
        <w:t>d</w:t>
      </w:r>
      <w:r w:rsidRPr="00525638">
        <w:rPr>
          <w:rFonts w:asciiTheme="minorHAnsi" w:eastAsia="Calibri" w:hAnsiTheme="minorHAnsi" w:cs="Calibri"/>
          <w:spacing w:val="-9"/>
          <w:sz w:val="54"/>
          <w:szCs w:val="54"/>
        </w:rPr>
        <w:t xml:space="preserve"> </w:t>
      </w:r>
      <w:r w:rsidRPr="00525638">
        <w:rPr>
          <w:rFonts w:asciiTheme="minorHAnsi" w:eastAsia="Calibri" w:hAnsiTheme="minorHAnsi" w:cs="Calibri"/>
          <w:sz w:val="54"/>
          <w:szCs w:val="54"/>
        </w:rPr>
        <w:t>with</w:t>
      </w:r>
    </w:p>
    <w:p w:rsidR="00137DAE" w:rsidRPr="00525638" w:rsidRDefault="00C22CCD" w:rsidP="00D249CA">
      <w:pPr>
        <w:spacing w:line="520" w:lineRule="exact"/>
        <w:ind w:left="810" w:right="1440"/>
        <w:rPr>
          <w:rFonts w:asciiTheme="minorHAnsi" w:eastAsia="Calibri" w:hAnsiTheme="minorHAnsi" w:cs="Calibri"/>
          <w:sz w:val="54"/>
          <w:szCs w:val="54"/>
        </w:rPr>
      </w:pPr>
      <w:r w:rsidRPr="00525638">
        <w:rPr>
          <w:rFonts w:asciiTheme="minorHAnsi" w:eastAsia="Calibri" w:hAnsiTheme="minorHAnsi" w:cs="Calibri"/>
          <w:position w:val="4"/>
          <w:sz w:val="54"/>
          <w:szCs w:val="54"/>
        </w:rPr>
        <w:t>cl</w:t>
      </w:r>
      <w:r w:rsidRPr="00525638">
        <w:rPr>
          <w:rFonts w:asciiTheme="minorHAnsi" w:eastAsia="Calibri" w:hAnsiTheme="minorHAnsi" w:cs="Calibri"/>
          <w:spacing w:val="3"/>
          <w:position w:val="4"/>
          <w:sz w:val="54"/>
          <w:szCs w:val="54"/>
        </w:rPr>
        <w:t>o</w:t>
      </w:r>
      <w:r w:rsidRPr="00525638">
        <w:rPr>
          <w:rFonts w:asciiTheme="minorHAnsi" w:eastAsia="Calibri" w:hAnsiTheme="minorHAnsi" w:cs="Calibri"/>
          <w:position w:val="4"/>
          <w:sz w:val="54"/>
          <w:szCs w:val="54"/>
        </w:rPr>
        <w:t>s</w:t>
      </w:r>
      <w:r w:rsidRPr="00525638">
        <w:rPr>
          <w:rFonts w:asciiTheme="minorHAnsi" w:eastAsia="Calibri" w:hAnsiTheme="minorHAnsi" w:cs="Calibri"/>
          <w:spacing w:val="-2"/>
          <w:position w:val="4"/>
          <w:sz w:val="54"/>
          <w:szCs w:val="54"/>
        </w:rPr>
        <w:t>e</w:t>
      </w:r>
      <w:r w:rsidRPr="00525638">
        <w:rPr>
          <w:rFonts w:asciiTheme="minorHAnsi" w:eastAsia="Calibri" w:hAnsiTheme="minorHAnsi" w:cs="Calibri"/>
          <w:position w:val="4"/>
          <w:sz w:val="54"/>
          <w:szCs w:val="54"/>
        </w:rPr>
        <w:t>(i</w:t>
      </w:r>
      <w:r w:rsidRPr="00525638">
        <w:rPr>
          <w:rFonts w:asciiTheme="minorHAnsi" w:eastAsia="Calibri" w:hAnsiTheme="minorHAnsi" w:cs="Calibri"/>
          <w:spacing w:val="-6"/>
          <w:position w:val="4"/>
          <w:sz w:val="54"/>
          <w:szCs w:val="54"/>
        </w:rPr>
        <w:t>n</w:t>
      </w:r>
      <w:r w:rsidRPr="00525638">
        <w:rPr>
          <w:rFonts w:asciiTheme="minorHAnsi" w:eastAsia="Calibri" w:hAnsiTheme="minorHAnsi" w:cs="Calibri"/>
          <w:position w:val="4"/>
          <w:sz w:val="54"/>
          <w:szCs w:val="54"/>
        </w:rPr>
        <w:t>t</w:t>
      </w:r>
      <w:r w:rsidRPr="00525638">
        <w:rPr>
          <w:rFonts w:asciiTheme="minorHAnsi" w:eastAsia="Calibri" w:hAnsiTheme="minorHAnsi" w:cs="Calibri"/>
          <w:spacing w:val="-16"/>
          <w:position w:val="4"/>
          <w:sz w:val="54"/>
          <w:szCs w:val="54"/>
        </w:rPr>
        <w:t xml:space="preserve"> </w:t>
      </w:r>
      <w:r w:rsidRPr="00525638">
        <w:rPr>
          <w:rFonts w:asciiTheme="minorHAnsi" w:eastAsia="Calibri" w:hAnsiTheme="minorHAnsi" w:cs="Calibri"/>
          <w:spacing w:val="-17"/>
          <w:position w:val="4"/>
          <w:sz w:val="54"/>
          <w:szCs w:val="54"/>
        </w:rPr>
        <w:t>f</w:t>
      </w:r>
      <w:r w:rsidRPr="00525638">
        <w:rPr>
          <w:rFonts w:asciiTheme="minorHAnsi" w:eastAsia="Calibri" w:hAnsiTheme="minorHAnsi" w:cs="Calibri"/>
          <w:spacing w:val="-1"/>
          <w:position w:val="4"/>
          <w:sz w:val="54"/>
          <w:szCs w:val="54"/>
        </w:rPr>
        <w:t>d).</w:t>
      </w:r>
    </w:p>
    <w:p w:rsidR="00137DAE" w:rsidRPr="00525638" w:rsidRDefault="00137DAE" w:rsidP="00D249CA">
      <w:pPr>
        <w:spacing w:line="200" w:lineRule="exact"/>
        <w:ind w:left="810" w:right="1440"/>
        <w:rPr>
          <w:rFonts w:asciiTheme="minorHAnsi" w:hAnsiTheme="minorHAnsi"/>
        </w:rPr>
      </w:pPr>
    </w:p>
    <w:p w:rsidR="00137DAE" w:rsidRPr="00525638" w:rsidRDefault="00137DAE" w:rsidP="00D249CA">
      <w:pPr>
        <w:spacing w:line="200" w:lineRule="exact"/>
        <w:ind w:left="810" w:right="1440"/>
        <w:rPr>
          <w:rFonts w:asciiTheme="minorHAnsi" w:hAnsiTheme="minorHAnsi"/>
        </w:rPr>
      </w:pPr>
    </w:p>
    <w:p w:rsidR="00137DAE" w:rsidRPr="00525638" w:rsidRDefault="00137DAE" w:rsidP="00D249CA">
      <w:pPr>
        <w:spacing w:before="17" w:line="220" w:lineRule="exact"/>
        <w:ind w:left="810" w:right="1440"/>
        <w:rPr>
          <w:rFonts w:asciiTheme="minorHAnsi" w:hAnsiTheme="minorHAnsi"/>
          <w:sz w:val="22"/>
          <w:szCs w:val="22"/>
        </w:rPr>
      </w:pPr>
    </w:p>
    <w:p w:rsidR="00137DAE" w:rsidRPr="00525638" w:rsidRDefault="00C22CCD" w:rsidP="00D249CA">
      <w:pPr>
        <w:ind w:left="810" w:right="1440"/>
        <w:rPr>
          <w:rFonts w:asciiTheme="minorHAnsi" w:eastAsia="Calibri" w:hAnsiTheme="minorHAnsi" w:cs="Calibri"/>
          <w:sz w:val="54"/>
          <w:szCs w:val="54"/>
        </w:rPr>
        <w:sectPr w:rsidR="00137DAE" w:rsidRPr="00525638">
          <w:headerReference w:type="default" r:id="rId10"/>
          <w:pgSz w:w="14400" w:h="10800" w:orient="landscape"/>
          <w:pgMar w:top="980" w:right="840" w:bottom="280" w:left="760" w:header="0" w:footer="0" w:gutter="0"/>
          <w:cols w:space="720"/>
        </w:sectPr>
      </w:pPr>
      <w:r w:rsidRPr="00525638">
        <w:rPr>
          <w:rFonts w:asciiTheme="minorHAnsi" w:eastAsia="Calibri" w:hAnsiTheme="minorHAnsi" w:cs="Calibri"/>
          <w:b/>
          <w:spacing w:val="-8"/>
          <w:sz w:val="54"/>
          <w:szCs w:val="54"/>
        </w:rPr>
        <w:t>R</w:t>
      </w:r>
      <w:r w:rsidRPr="00525638">
        <w:rPr>
          <w:rFonts w:asciiTheme="minorHAnsi" w:eastAsia="Calibri" w:hAnsiTheme="minorHAnsi" w:cs="Calibri"/>
          <w:b/>
          <w:spacing w:val="-4"/>
          <w:sz w:val="54"/>
          <w:szCs w:val="54"/>
        </w:rPr>
        <w:t>e</w:t>
      </w:r>
      <w:r w:rsidRPr="00525638">
        <w:rPr>
          <w:rFonts w:asciiTheme="minorHAnsi" w:eastAsia="Calibri" w:hAnsiTheme="minorHAnsi" w:cs="Calibri"/>
          <w:b/>
          <w:spacing w:val="-8"/>
          <w:sz w:val="54"/>
          <w:szCs w:val="54"/>
        </w:rPr>
        <w:t>f</w:t>
      </w:r>
      <w:r w:rsidRPr="00525638">
        <w:rPr>
          <w:rFonts w:asciiTheme="minorHAnsi" w:eastAsia="Calibri" w:hAnsiTheme="minorHAnsi" w:cs="Calibri"/>
          <w:b/>
          <w:sz w:val="54"/>
          <w:szCs w:val="54"/>
        </w:rPr>
        <w:t>e</w:t>
      </w:r>
      <w:r w:rsidRPr="00525638">
        <w:rPr>
          <w:rFonts w:asciiTheme="minorHAnsi" w:eastAsia="Calibri" w:hAnsiTheme="minorHAnsi" w:cs="Calibri"/>
          <w:b/>
          <w:spacing w:val="-5"/>
          <w:sz w:val="54"/>
          <w:szCs w:val="54"/>
        </w:rPr>
        <w:t>r</w:t>
      </w:r>
      <w:r w:rsidRPr="00525638">
        <w:rPr>
          <w:rFonts w:asciiTheme="minorHAnsi" w:eastAsia="Calibri" w:hAnsiTheme="minorHAnsi" w:cs="Calibri"/>
          <w:b/>
          <w:sz w:val="54"/>
          <w:szCs w:val="54"/>
        </w:rPr>
        <w:t>e</w:t>
      </w:r>
      <w:r w:rsidRPr="00525638">
        <w:rPr>
          <w:rFonts w:asciiTheme="minorHAnsi" w:eastAsia="Calibri" w:hAnsiTheme="minorHAnsi" w:cs="Calibri"/>
          <w:b/>
          <w:spacing w:val="2"/>
          <w:sz w:val="54"/>
          <w:szCs w:val="54"/>
        </w:rPr>
        <w:t>n</w:t>
      </w:r>
      <w:r w:rsidRPr="00525638">
        <w:rPr>
          <w:rFonts w:asciiTheme="minorHAnsi" w:eastAsia="Calibri" w:hAnsiTheme="minorHAnsi" w:cs="Calibri"/>
          <w:b/>
          <w:sz w:val="54"/>
          <w:szCs w:val="54"/>
        </w:rPr>
        <w:t>ce</w:t>
      </w:r>
      <w:r w:rsidRPr="00525638">
        <w:rPr>
          <w:rFonts w:asciiTheme="minorHAnsi" w:eastAsia="Calibri" w:hAnsiTheme="minorHAnsi" w:cs="Calibri"/>
          <w:sz w:val="54"/>
          <w:szCs w:val="54"/>
        </w:rPr>
        <w:t xml:space="preserve">: </w:t>
      </w:r>
      <w:hyperlink r:id="rId11">
        <w:r w:rsidRPr="00525638">
          <w:rPr>
            <w:rFonts w:asciiTheme="minorHAnsi" w:eastAsia="Calibri" w:hAnsiTheme="minorHAnsi" w:cs="Calibri"/>
            <w:color w:val="0000FF"/>
            <w:spacing w:val="-7"/>
            <w:sz w:val="54"/>
            <w:szCs w:val="54"/>
            <w:u w:val="thick" w:color="0000FF"/>
          </w:rPr>
          <w:t>h</w:t>
        </w:r>
        <w:r w:rsidRPr="00525638">
          <w:rPr>
            <w:rFonts w:asciiTheme="minorHAnsi" w:eastAsia="Calibri" w:hAnsiTheme="minorHAnsi" w:cs="Calibri"/>
            <w:color w:val="0000FF"/>
            <w:spacing w:val="-9"/>
            <w:sz w:val="54"/>
            <w:szCs w:val="54"/>
            <w:u w:val="thick" w:color="0000FF"/>
          </w:rPr>
          <w:t>t</w:t>
        </w:r>
        <w:r w:rsidRPr="00525638">
          <w:rPr>
            <w:rFonts w:asciiTheme="minorHAnsi" w:eastAsia="Calibri" w:hAnsiTheme="minorHAnsi" w:cs="Calibri"/>
            <w:color w:val="0000FF"/>
            <w:sz w:val="54"/>
            <w:szCs w:val="54"/>
            <w:u w:val="thick" w:color="0000FF"/>
          </w:rPr>
          <w:t>tp</w:t>
        </w:r>
        <w:r w:rsidRPr="00525638">
          <w:rPr>
            <w:rFonts w:asciiTheme="minorHAnsi" w:eastAsia="Calibri" w:hAnsiTheme="minorHAnsi" w:cs="Calibri"/>
            <w:color w:val="0000FF"/>
            <w:spacing w:val="-2"/>
            <w:sz w:val="54"/>
            <w:szCs w:val="54"/>
            <w:u w:val="thick" w:color="0000FF"/>
          </w:rPr>
          <w:t>:</w:t>
        </w:r>
        <w:r w:rsidRPr="00525638">
          <w:rPr>
            <w:rFonts w:asciiTheme="minorHAnsi" w:eastAsia="Calibri" w:hAnsiTheme="minorHAnsi" w:cs="Calibri"/>
            <w:color w:val="0000FF"/>
            <w:spacing w:val="1"/>
            <w:sz w:val="54"/>
            <w:szCs w:val="54"/>
            <w:u w:val="thick" w:color="0000FF"/>
          </w:rPr>
          <w:t>/</w:t>
        </w:r>
        <w:r w:rsidRPr="00525638">
          <w:rPr>
            <w:rFonts w:asciiTheme="minorHAnsi" w:eastAsia="Calibri" w:hAnsiTheme="minorHAnsi" w:cs="Calibri"/>
            <w:color w:val="0000FF"/>
            <w:spacing w:val="3"/>
            <w:sz w:val="54"/>
            <w:szCs w:val="54"/>
            <w:u w:val="thick" w:color="0000FF"/>
          </w:rPr>
          <w:t>/</w:t>
        </w:r>
      </w:hyperlink>
      <w:hyperlink r:id="rId12">
        <w:r w:rsidRPr="00525638">
          <w:rPr>
            <w:rFonts w:asciiTheme="minorHAnsi" w:eastAsia="Calibri" w:hAnsiTheme="minorHAnsi" w:cs="Calibri"/>
            <w:color w:val="0000FF"/>
            <w:sz w:val="54"/>
            <w:szCs w:val="54"/>
            <w:u w:val="thick" w:color="0000FF"/>
          </w:rPr>
          <w:t>lin</w:t>
        </w:r>
        <w:r w:rsidRPr="00525638">
          <w:rPr>
            <w:rFonts w:asciiTheme="minorHAnsi" w:eastAsia="Calibri" w:hAnsiTheme="minorHAnsi" w:cs="Calibri"/>
            <w:color w:val="0000FF"/>
            <w:spacing w:val="-3"/>
            <w:sz w:val="54"/>
            <w:szCs w:val="54"/>
            <w:u w:val="thick" w:color="0000FF"/>
          </w:rPr>
          <w:t>u</w:t>
        </w:r>
        <w:r w:rsidRPr="00525638">
          <w:rPr>
            <w:rFonts w:asciiTheme="minorHAnsi" w:eastAsia="Calibri" w:hAnsiTheme="minorHAnsi" w:cs="Calibri"/>
            <w:color w:val="0000FF"/>
            <w:sz w:val="54"/>
            <w:szCs w:val="54"/>
            <w:u w:val="thick" w:color="0000FF"/>
          </w:rPr>
          <w:t>x</w:t>
        </w:r>
        <w:r w:rsidRPr="00525638">
          <w:rPr>
            <w:rFonts w:asciiTheme="minorHAnsi" w:eastAsia="Calibri" w:hAnsiTheme="minorHAnsi" w:cs="Calibri"/>
            <w:color w:val="0000FF"/>
            <w:spacing w:val="2"/>
            <w:sz w:val="54"/>
            <w:szCs w:val="54"/>
            <w:u w:val="thick" w:color="0000FF"/>
          </w:rPr>
          <w:t>.</w:t>
        </w:r>
        <w:r w:rsidRPr="00525638">
          <w:rPr>
            <w:rFonts w:asciiTheme="minorHAnsi" w:eastAsia="Calibri" w:hAnsiTheme="minorHAnsi" w:cs="Calibri"/>
            <w:color w:val="0000FF"/>
            <w:sz w:val="54"/>
            <w:szCs w:val="54"/>
            <w:u w:val="thick" w:color="0000FF"/>
          </w:rPr>
          <w:t>di</w:t>
        </w:r>
        <w:r w:rsidRPr="00525638">
          <w:rPr>
            <w:rFonts w:asciiTheme="minorHAnsi" w:eastAsia="Calibri" w:hAnsiTheme="minorHAnsi" w:cs="Calibri"/>
            <w:color w:val="0000FF"/>
            <w:spacing w:val="-2"/>
            <w:sz w:val="54"/>
            <w:szCs w:val="54"/>
            <w:u w:val="thick" w:color="0000FF"/>
          </w:rPr>
          <w:t>e</w:t>
        </w:r>
        <w:r w:rsidRPr="00525638">
          <w:rPr>
            <w:rFonts w:asciiTheme="minorHAnsi" w:eastAsia="Calibri" w:hAnsiTheme="minorHAnsi" w:cs="Calibri"/>
            <w:color w:val="0000FF"/>
            <w:spacing w:val="2"/>
            <w:sz w:val="54"/>
            <w:szCs w:val="54"/>
            <w:u w:val="thick" w:color="0000FF"/>
          </w:rPr>
          <w:t>.</w:t>
        </w:r>
        <w:r w:rsidRPr="00525638">
          <w:rPr>
            <w:rFonts w:asciiTheme="minorHAnsi" w:eastAsia="Calibri" w:hAnsiTheme="minorHAnsi" w:cs="Calibri"/>
            <w:color w:val="0000FF"/>
            <w:sz w:val="54"/>
            <w:szCs w:val="54"/>
            <w:u w:val="thick" w:color="0000FF"/>
          </w:rPr>
          <w:t>n</w:t>
        </w:r>
        <w:r w:rsidRPr="00525638">
          <w:rPr>
            <w:rFonts w:asciiTheme="minorHAnsi" w:eastAsia="Calibri" w:hAnsiTheme="minorHAnsi" w:cs="Calibri"/>
            <w:color w:val="0000FF"/>
            <w:spacing w:val="-8"/>
            <w:sz w:val="54"/>
            <w:szCs w:val="54"/>
            <w:u w:val="thick" w:color="0000FF"/>
          </w:rPr>
          <w:t>e</w:t>
        </w:r>
        <w:r w:rsidRPr="00525638">
          <w:rPr>
            <w:rFonts w:asciiTheme="minorHAnsi" w:eastAsia="Calibri" w:hAnsiTheme="minorHAnsi" w:cs="Calibri"/>
            <w:color w:val="0000FF"/>
            <w:sz w:val="54"/>
            <w:szCs w:val="54"/>
            <w:u w:val="thick" w:color="0000FF"/>
          </w:rPr>
          <w:t>t</w:t>
        </w:r>
        <w:r w:rsidRPr="00525638">
          <w:rPr>
            <w:rFonts w:asciiTheme="minorHAnsi" w:eastAsia="Calibri" w:hAnsiTheme="minorHAnsi" w:cs="Calibri"/>
            <w:color w:val="0000FF"/>
            <w:spacing w:val="2"/>
            <w:sz w:val="54"/>
            <w:szCs w:val="54"/>
            <w:u w:val="thick" w:color="0000FF"/>
          </w:rPr>
          <w:t>/</w:t>
        </w:r>
        <w:r w:rsidRPr="00525638">
          <w:rPr>
            <w:rFonts w:asciiTheme="minorHAnsi" w:eastAsia="Calibri" w:hAnsiTheme="minorHAnsi" w:cs="Calibri"/>
            <w:color w:val="0000FF"/>
            <w:sz w:val="54"/>
            <w:szCs w:val="54"/>
            <w:u w:val="thick" w:color="0000FF"/>
          </w:rPr>
          <w:t>m</w:t>
        </w:r>
        <w:r w:rsidRPr="00525638">
          <w:rPr>
            <w:rFonts w:asciiTheme="minorHAnsi" w:eastAsia="Calibri" w:hAnsiTheme="minorHAnsi" w:cs="Calibri"/>
            <w:color w:val="0000FF"/>
            <w:spacing w:val="-7"/>
            <w:sz w:val="54"/>
            <w:szCs w:val="54"/>
            <w:u w:val="thick" w:color="0000FF"/>
          </w:rPr>
          <w:t>a</w:t>
        </w:r>
        <w:r w:rsidRPr="00525638">
          <w:rPr>
            <w:rFonts w:asciiTheme="minorHAnsi" w:eastAsia="Calibri" w:hAnsiTheme="minorHAnsi" w:cs="Calibri"/>
            <w:color w:val="0000FF"/>
            <w:sz w:val="54"/>
            <w:szCs w:val="54"/>
            <w:u w:val="thick" w:color="0000FF"/>
          </w:rPr>
          <w:t>n</w:t>
        </w:r>
        <w:r w:rsidRPr="00525638">
          <w:rPr>
            <w:rFonts w:asciiTheme="minorHAnsi" w:eastAsia="Calibri" w:hAnsiTheme="minorHAnsi" w:cs="Calibri"/>
            <w:color w:val="0000FF"/>
            <w:spacing w:val="-5"/>
            <w:sz w:val="54"/>
            <w:szCs w:val="54"/>
            <w:u w:val="thick" w:color="0000FF"/>
          </w:rPr>
          <w:t>/</w:t>
        </w:r>
        <w:r w:rsidRPr="00525638">
          <w:rPr>
            <w:rFonts w:asciiTheme="minorHAnsi" w:eastAsia="Calibri" w:hAnsiTheme="minorHAnsi" w:cs="Calibri"/>
            <w:color w:val="0000FF"/>
            <w:sz w:val="54"/>
            <w:szCs w:val="54"/>
            <w:u w:val="thick" w:color="0000FF"/>
          </w:rPr>
          <w:t>2</w:t>
        </w:r>
        <w:r w:rsidRPr="00525638">
          <w:rPr>
            <w:rFonts w:asciiTheme="minorHAnsi" w:eastAsia="Calibri" w:hAnsiTheme="minorHAnsi" w:cs="Calibri"/>
            <w:color w:val="0000FF"/>
            <w:spacing w:val="-4"/>
            <w:sz w:val="54"/>
            <w:szCs w:val="54"/>
            <w:u w:val="thick" w:color="0000FF"/>
          </w:rPr>
          <w:t>/</w:t>
        </w:r>
        <w:r w:rsidRPr="00525638">
          <w:rPr>
            <w:rFonts w:asciiTheme="minorHAnsi" w:eastAsia="Calibri" w:hAnsiTheme="minorHAnsi" w:cs="Calibri"/>
            <w:color w:val="0000FF"/>
            <w:sz w:val="54"/>
            <w:szCs w:val="54"/>
            <w:u w:val="thick" w:color="0000FF"/>
          </w:rPr>
          <w:t>pi</w:t>
        </w:r>
        <w:r w:rsidRPr="00525638">
          <w:rPr>
            <w:rFonts w:asciiTheme="minorHAnsi" w:eastAsia="Calibri" w:hAnsiTheme="minorHAnsi" w:cs="Calibri"/>
            <w:color w:val="0000FF"/>
            <w:spacing w:val="-3"/>
            <w:sz w:val="54"/>
            <w:szCs w:val="54"/>
            <w:u w:val="thick" w:color="0000FF"/>
          </w:rPr>
          <w:t>p</w:t>
        </w:r>
        <w:r w:rsidRPr="00525638">
          <w:rPr>
            <w:rFonts w:asciiTheme="minorHAnsi" w:eastAsia="Calibri" w:hAnsiTheme="minorHAnsi" w:cs="Calibri"/>
            <w:color w:val="0000FF"/>
            <w:sz w:val="54"/>
            <w:szCs w:val="54"/>
            <w:u w:val="thick" w:color="0000FF"/>
          </w:rPr>
          <w:t>e</w:t>
        </w:r>
      </w:hyperlink>
    </w:p>
    <w:p w:rsidR="00137DAE" w:rsidRPr="00525638" w:rsidRDefault="004A34FE" w:rsidP="00D249CA">
      <w:pPr>
        <w:spacing w:line="200" w:lineRule="exact"/>
        <w:ind w:left="810" w:right="1440"/>
        <w:rPr>
          <w:rFonts w:asciiTheme="minorHAnsi" w:hAnsiTheme="minorHAnsi"/>
        </w:rPr>
        <w:sectPr w:rsidR="00137DAE" w:rsidRPr="00525638">
          <w:headerReference w:type="default" r:id="rId13"/>
          <w:pgSz w:w="14400" w:h="10800" w:orient="landscape"/>
          <w:pgMar w:top="980" w:right="2060" w:bottom="280" w:left="2060" w:header="0" w:footer="0" w:gutter="0"/>
          <w:cols w:space="720"/>
        </w:sectPr>
      </w:pPr>
      <w:r>
        <w:rPr>
          <w:rFonts w:asciiTheme="minorHAnsi" w:hAnsiTheme="minorHAnsi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left:0;text-align:left;margin-left:0;margin-top:48pt;width:10in;height:474pt;z-index:-251659264;mso-position-horizontal-relative:page;mso-position-vertical-relative:page">
            <v:imagedata r:id="rId14" o:title=""/>
            <w10:wrap anchorx="page" anchory="page"/>
          </v:shape>
        </w:pict>
      </w:r>
    </w:p>
    <w:p w:rsidR="00137DAE" w:rsidRPr="00525638" w:rsidRDefault="004A34FE" w:rsidP="00D249CA">
      <w:pPr>
        <w:spacing w:line="200" w:lineRule="exact"/>
        <w:ind w:left="810" w:right="1440"/>
        <w:rPr>
          <w:rFonts w:asciiTheme="minorHAnsi" w:hAnsiTheme="minorHAnsi"/>
        </w:rPr>
        <w:sectPr w:rsidR="00137DAE" w:rsidRPr="00525638">
          <w:headerReference w:type="default" r:id="rId15"/>
          <w:pgSz w:w="14400" w:h="10800" w:orient="landscape"/>
          <w:pgMar w:top="980" w:right="2060" w:bottom="280" w:left="2060" w:header="0" w:footer="0" w:gutter="0"/>
          <w:cols w:space="720"/>
        </w:sectPr>
      </w:pPr>
      <w:r>
        <w:rPr>
          <w:rFonts w:asciiTheme="minorHAnsi" w:hAnsiTheme="minorHAnsi"/>
        </w:rPr>
        <w:lastRenderedPageBreak/>
        <w:pict>
          <v:shape id="_x0000_s1027" type="#_x0000_t75" style="position:absolute;left:0;text-align:left;margin-left:0;margin-top:0;width:10in;height:540pt;z-index:-251658240;mso-position-horizontal-relative:page;mso-position-vertical-relative:page">
            <v:imagedata r:id="rId16" o:title=""/>
            <w10:wrap anchorx="page" anchory="page"/>
          </v:shape>
        </w:pict>
      </w:r>
    </w:p>
    <w:p w:rsidR="00137DAE" w:rsidRPr="00525638" w:rsidRDefault="00C22CCD" w:rsidP="00D249CA">
      <w:pPr>
        <w:spacing w:line="980" w:lineRule="exact"/>
        <w:ind w:left="810" w:right="1440"/>
        <w:rPr>
          <w:rFonts w:asciiTheme="minorHAnsi" w:eastAsia="Calibri" w:hAnsiTheme="minorHAnsi" w:cs="Calibri"/>
          <w:sz w:val="88"/>
          <w:szCs w:val="88"/>
        </w:rPr>
      </w:pPr>
      <w:r w:rsidRPr="00525638">
        <w:rPr>
          <w:rFonts w:asciiTheme="minorHAnsi" w:eastAsia="Calibri" w:hAnsiTheme="minorHAnsi" w:cs="Calibri"/>
          <w:position w:val="4"/>
          <w:sz w:val="88"/>
          <w:szCs w:val="88"/>
        </w:rPr>
        <w:lastRenderedPageBreak/>
        <w:t>E</w:t>
      </w:r>
      <w:r w:rsidRPr="00525638">
        <w:rPr>
          <w:rFonts w:asciiTheme="minorHAnsi" w:eastAsia="Calibri" w:hAnsiTheme="minorHAnsi" w:cs="Calibri"/>
          <w:spacing w:val="-18"/>
          <w:position w:val="4"/>
          <w:sz w:val="88"/>
          <w:szCs w:val="88"/>
        </w:rPr>
        <w:t>x</w:t>
      </w:r>
      <w:r w:rsidRPr="00525638">
        <w:rPr>
          <w:rFonts w:asciiTheme="minorHAnsi" w:eastAsia="Calibri" w:hAnsiTheme="minorHAnsi" w:cs="Calibri"/>
          <w:position w:val="4"/>
          <w:sz w:val="88"/>
          <w:szCs w:val="88"/>
        </w:rPr>
        <w:t>ample</w:t>
      </w:r>
      <w:r w:rsidRPr="00525638">
        <w:rPr>
          <w:rFonts w:asciiTheme="minorHAnsi" w:eastAsia="Calibri" w:hAnsiTheme="minorHAnsi" w:cs="Calibri"/>
          <w:spacing w:val="-30"/>
          <w:position w:val="4"/>
          <w:sz w:val="88"/>
          <w:szCs w:val="88"/>
        </w:rPr>
        <w:t xml:space="preserve"> </w:t>
      </w:r>
      <w:r w:rsidRPr="00525638">
        <w:rPr>
          <w:rFonts w:asciiTheme="minorHAnsi" w:eastAsia="Calibri" w:hAnsiTheme="minorHAnsi" w:cs="Calibri"/>
          <w:position w:val="4"/>
          <w:sz w:val="88"/>
          <w:szCs w:val="88"/>
        </w:rPr>
        <w:t>2</w:t>
      </w:r>
      <w:r w:rsidRPr="00525638">
        <w:rPr>
          <w:rFonts w:asciiTheme="minorHAnsi" w:eastAsia="Calibri" w:hAnsiTheme="minorHAnsi" w:cs="Calibri"/>
          <w:spacing w:val="3"/>
          <w:position w:val="4"/>
          <w:sz w:val="88"/>
          <w:szCs w:val="88"/>
        </w:rPr>
        <w:t xml:space="preserve"> </w:t>
      </w:r>
      <w:r w:rsidRPr="00525638">
        <w:rPr>
          <w:rFonts w:asciiTheme="minorHAnsi" w:eastAsia="Calibri" w:hAnsiTheme="minorHAnsi" w:cs="Calibri"/>
          <w:spacing w:val="-11"/>
          <w:position w:val="4"/>
          <w:sz w:val="88"/>
          <w:szCs w:val="88"/>
        </w:rPr>
        <w:t>c</w:t>
      </w:r>
      <w:r w:rsidRPr="00525638">
        <w:rPr>
          <w:rFonts w:asciiTheme="minorHAnsi" w:eastAsia="Calibri" w:hAnsiTheme="minorHAnsi" w:cs="Calibri"/>
          <w:position w:val="4"/>
          <w:sz w:val="88"/>
          <w:szCs w:val="88"/>
        </w:rPr>
        <w:t>o</w:t>
      </w:r>
      <w:r w:rsidRPr="00525638">
        <w:rPr>
          <w:rFonts w:asciiTheme="minorHAnsi" w:eastAsia="Calibri" w:hAnsiTheme="minorHAnsi" w:cs="Calibri"/>
          <w:spacing w:val="-8"/>
          <w:position w:val="4"/>
          <w:sz w:val="88"/>
          <w:szCs w:val="88"/>
        </w:rPr>
        <w:t>n</w:t>
      </w:r>
      <w:r w:rsidRPr="00525638">
        <w:rPr>
          <w:rFonts w:asciiTheme="minorHAnsi" w:eastAsia="Calibri" w:hAnsiTheme="minorHAnsi" w:cs="Calibri"/>
          <w:position w:val="4"/>
          <w:sz w:val="88"/>
          <w:szCs w:val="88"/>
        </w:rPr>
        <w:t>ti</w:t>
      </w:r>
      <w:r w:rsidRPr="00525638">
        <w:rPr>
          <w:rFonts w:asciiTheme="minorHAnsi" w:eastAsia="Calibri" w:hAnsiTheme="minorHAnsi" w:cs="Calibri"/>
          <w:spacing w:val="-3"/>
          <w:position w:val="4"/>
          <w:sz w:val="88"/>
          <w:szCs w:val="88"/>
        </w:rPr>
        <w:t>n</w:t>
      </w:r>
      <w:r w:rsidRPr="00525638">
        <w:rPr>
          <w:rFonts w:asciiTheme="minorHAnsi" w:eastAsia="Calibri" w:hAnsiTheme="minorHAnsi" w:cs="Calibri"/>
          <w:position w:val="4"/>
          <w:sz w:val="88"/>
          <w:szCs w:val="88"/>
        </w:rPr>
        <w:t>ues…</w:t>
      </w:r>
    </w:p>
    <w:p w:rsidR="00137DAE" w:rsidRPr="00525638" w:rsidRDefault="00137DAE" w:rsidP="00D249CA">
      <w:pPr>
        <w:spacing w:line="200" w:lineRule="exact"/>
        <w:ind w:left="810" w:right="1440"/>
        <w:rPr>
          <w:rFonts w:asciiTheme="minorHAnsi" w:hAnsiTheme="minorHAnsi"/>
        </w:rPr>
      </w:pPr>
    </w:p>
    <w:p w:rsidR="00137DAE" w:rsidRPr="00525638" w:rsidRDefault="00137DAE" w:rsidP="00D249CA">
      <w:pPr>
        <w:spacing w:line="200" w:lineRule="exact"/>
        <w:ind w:left="810" w:right="1440"/>
        <w:rPr>
          <w:rFonts w:asciiTheme="minorHAnsi" w:hAnsiTheme="minorHAnsi"/>
        </w:rPr>
      </w:pPr>
    </w:p>
    <w:p w:rsidR="00137DAE" w:rsidRPr="00525638" w:rsidRDefault="00137DAE" w:rsidP="00D249CA">
      <w:pPr>
        <w:spacing w:line="200" w:lineRule="exact"/>
        <w:ind w:left="810" w:right="1440"/>
        <w:rPr>
          <w:rFonts w:asciiTheme="minorHAnsi" w:hAnsiTheme="minorHAnsi"/>
        </w:rPr>
      </w:pPr>
    </w:p>
    <w:p w:rsidR="00137DAE" w:rsidRPr="00525638" w:rsidRDefault="00137DAE" w:rsidP="00D249CA">
      <w:pPr>
        <w:spacing w:line="200" w:lineRule="exact"/>
        <w:ind w:left="810" w:right="1440"/>
        <w:rPr>
          <w:rFonts w:asciiTheme="minorHAnsi" w:hAnsiTheme="minorHAnsi"/>
        </w:rPr>
      </w:pPr>
    </w:p>
    <w:p w:rsidR="00137DAE" w:rsidRPr="00525638" w:rsidRDefault="00137DAE" w:rsidP="00D249CA">
      <w:pPr>
        <w:spacing w:line="200" w:lineRule="exact"/>
        <w:ind w:left="810" w:right="1440"/>
        <w:rPr>
          <w:rFonts w:asciiTheme="minorHAnsi" w:hAnsiTheme="minorHAnsi"/>
        </w:rPr>
      </w:pPr>
    </w:p>
    <w:p w:rsidR="00137DAE" w:rsidRPr="00525638" w:rsidRDefault="00137DAE" w:rsidP="00D249CA">
      <w:pPr>
        <w:spacing w:before="13" w:line="240" w:lineRule="exact"/>
        <w:ind w:left="810" w:right="1440"/>
        <w:rPr>
          <w:rFonts w:asciiTheme="minorHAnsi" w:hAnsiTheme="minorHAnsi"/>
          <w:sz w:val="24"/>
          <w:szCs w:val="24"/>
        </w:rPr>
      </w:pPr>
    </w:p>
    <w:p w:rsidR="00CB0678" w:rsidRPr="00525638" w:rsidRDefault="004A34FE" w:rsidP="00D249CA">
      <w:pPr>
        <w:ind w:left="810" w:right="1440"/>
        <w:rPr>
          <w:rFonts w:asciiTheme="minorHAnsi" w:hAnsiTheme="minorHAnsi"/>
        </w:rPr>
      </w:pPr>
      <w:r>
        <w:rPr>
          <w:rFonts w:asciiTheme="minorHAnsi" w:hAnsiTheme="minorHAnsi"/>
        </w:rPr>
        <w:pict>
          <v:shape id="_x0000_i1025" type="#_x0000_t75" style="width:10in;height:258pt">
            <v:imagedata r:id="rId17" o:title=""/>
          </v:shape>
        </w:pict>
      </w:r>
    </w:p>
    <w:p w:rsidR="00CB0678" w:rsidRPr="00525638" w:rsidRDefault="00CB0678" w:rsidP="00D249CA">
      <w:pPr>
        <w:ind w:left="810" w:right="1440"/>
        <w:rPr>
          <w:rFonts w:asciiTheme="minorHAnsi" w:hAnsiTheme="minorHAnsi"/>
        </w:rPr>
      </w:pPr>
    </w:p>
    <w:p w:rsidR="00CB0678" w:rsidRPr="00525638" w:rsidRDefault="00CB0678" w:rsidP="00D249CA">
      <w:pPr>
        <w:ind w:left="810" w:right="1440"/>
        <w:rPr>
          <w:rFonts w:asciiTheme="minorHAnsi" w:hAnsiTheme="minorHAnsi"/>
        </w:rPr>
      </w:pPr>
    </w:p>
    <w:p w:rsidR="00CB0678" w:rsidRPr="00525638" w:rsidRDefault="00CB0678" w:rsidP="00D249CA">
      <w:pPr>
        <w:ind w:left="810" w:right="1440"/>
        <w:rPr>
          <w:rFonts w:asciiTheme="minorHAnsi" w:hAnsiTheme="minorHAnsi"/>
        </w:rPr>
      </w:pPr>
    </w:p>
    <w:p w:rsidR="00CB0678" w:rsidRPr="00525638" w:rsidRDefault="00CB0678" w:rsidP="00D249CA">
      <w:pPr>
        <w:ind w:left="810" w:right="1440"/>
        <w:rPr>
          <w:rFonts w:asciiTheme="minorHAnsi" w:hAnsiTheme="minorHAnsi"/>
        </w:rPr>
      </w:pPr>
    </w:p>
    <w:p w:rsidR="00CB0678" w:rsidRPr="00525638" w:rsidRDefault="00CB0678" w:rsidP="00D249CA">
      <w:pPr>
        <w:ind w:left="810" w:right="1440"/>
        <w:rPr>
          <w:rFonts w:asciiTheme="minorHAnsi" w:hAnsiTheme="minorHAnsi"/>
        </w:rPr>
      </w:pPr>
    </w:p>
    <w:p w:rsidR="00CB0678" w:rsidRPr="00525638" w:rsidRDefault="00CB0678" w:rsidP="00D249CA">
      <w:pPr>
        <w:ind w:left="810" w:right="1440"/>
        <w:rPr>
          <w:rFonts w:asciiTheme="minorHAnsi" w:hAnsiTheme="minorHAnsi"/>
        </w:rPr>
      </w:pPr>
    </w:p>
    <w:p w:rsidR="00CB0678" w:rsidRPr="00525638" w:rsidRDefault="00CB0678" w:rsidP="00D249CA">
      <w:pPr>
        <w:ind w:left="810" w:right="1440"/>
        <w:rPr>
          <w:rFonts w:asciiTheme="minorHAnsi" w:hAnsiTheme="minorHAnsi"/>
        </w:rPr>
      </w:pPr>
    </w:p>
    <w:p w:rsidR="00CB0678" w:rsidRPr="00525638" w:rsidRDefault="00CB0678" w:rsidP="00D249CA">
      <w:pPr>
        <w:ind w:left="810" w:right="1440"/>
        <w:rPr>
          <w:rFonts w:asciiTheme="minorHAnsi" w:hAnsiTheme="minorHAnsi"/>
        </w:rPr>
      </w:pPr>
    </w:p>
    <w:p w:rsidR="00CB0678" w:rsidRPr="00525638" w:rsidRDefault="00CB0678" w:rsidP="00D249CA">
      <w:pPr>
        <w:ind w:left="810" w:right="1440"/>
        <w:rPr>
          <w:rFonts w:asciiTheme="minorHAnsi" w:hAnsiTheme="minorHAnsi"/>
        </w:rPr>
      </w:pPr>
    </w:p>
    <w:p w:rsidR="00CB0678" w:rsidRPr="00525638" w:rsidRDefault="00CB0678" w:rsidP="00D249CA">
      <w:pPr>
        <w:ind w:left="810" w:right="1440"/>
        <w:rPr>
          <w:rFonts w:asciiTheme="minorHAnsi" w:hAnsiTheme="minorHAnsi"/>
        </w:rPr>
      </w:pPr>
    </w:p>
    <w:p w:rsidR="00CB0678" w:rsidRPr="00525638" w:rsidRDefault="00CB0678" w:rsidP="00D249CA">
      <w:pPr>
        <w:autoSpaceDE w:val="0"/>
        <w:autoSpaceDN w:val="0"/>
        <w:adjustRightInd w:val="0"/>
        <w:ind w:left="810" w:right="1440"/>
        <w:rPr>
          <w:rFonts w:asciiTheme="minorHAnsi" w:hAnsiTheme="minorHAnsi" w:cs="TimesNewRoman"/>
          <w:b/>
          <w:sz w:val="48"/>
          <w:szCs w:val="48"/>
        </w:rPr>
      </w:pPr>
      <w:r w:rsidRPr="00525638">
        <w:rPr>
          <w:rFonts w:asciiTheme="minorHAnsi" w:hAnsiTheme="minorHAnsi" w:cs="TimesNewRoman"/>
          <w:b/>
          <w:sz w:val="48"/>
          <w:szCs w:val="48"/>
        </w:rPr>
        <w:lastRenderedPageBreak/>
        <w:t xml:space="preserve">When  </w:t>
      </w:r>
      <w:r w:rsidRPr="00525638">
        <w:rPr>
          <w:rFonts w:asciiTheme="minorHAnsi" w:hAnsiTheme="minorHAnsi" w:cs="CourierNewPSMT"/>
          <w:b/>
          <w:sz w:val="48"/>
          <w:szCs w:val="48"/>
        </w:rPr>
        <w:t xml:space="preserve">pipe() </w:t>
      </w:r>
      <w:r w:rsidRPr="00525638">
        <w:rPr>
          <w:rFonts w:asciiTheme="minorHAnsi" w:hAnsiTheme="minorHAnsi" w:cs="TimesNewRoman"/>
          <w:b/>
          <w:sz w:val="48"/>
          <w:szCs w:val="48"/>
        </w:rPr>
        <w:t xml:space="preserve">System Call Fails: </w:t>
      </w:r>
    </w:p>
    <w:p w:rsidR="00CB0678" w:rsidRPr="00525638" w:rsidRDefault="00CB0678" w:rsidP="00D249CA">
      <w:pPr>
        <w:autoSpaceDE w:val="0"/>
        <w:autoSpaceDN w:val="0"/>
        <w:adjustRightInd w:val="0"/>
        <w:ind w:left="810" w:right="1440"/>
        <w:rPr>
          <w:rFonts w:asciiTheme="minorHAnsi" w:hAnsiTheme="minorHAnsi" w:cs="TimesNewRoman"/>
          <w:sz w:val="48"/>
          <w:szCs w:val="48"/>
        </w:rPr>
      </w:pPr>
      <w:r w:rsidRPr="00525638">
        <w:rPr>
          <w:rFonts w:asciiTheme="minorHAnsi" w:hAnsiTheme="minorHAnsi" w:cs="TimesNewRoman"/>
          <w:sz w:val="48"/>
          <w:szCs w:val="48"/>
        </w:rPr>
        <w:t xml:space="preserve">The </w:t>
      </w:r>
      <w:r w:rsidRPr="00525638">
        <w:rPr>
          <w:rFonts w:asciiTheme="minorHAnsi" w:hAnsiTheme="minorHAnsi" w:cs="CourierNewPSMT"/>
          <w:sz w:val="48"/>
          <w:szCs w:val="48"/>
        </w:rPr>
        <w:t xml:space="preserve">pipe() </w:t>
      </w:r>
      <w:r w:rsidRPr="00525638">
        <w:rPr>
          <w:rFonts w:asciiTheme="minorHAnsi" w:hAnsiTheme="minorHAnsi" w:cs="TimesNewRoman"/>
          <w:sz w:val="48"/>
          <w:szCs w:val="48"/>
        </w:rPr>
        <w:t>system call fails for many reasons, including the following:</w:t>
      </w:r>
    </w:p>
    <w:p w:rsidR="004C74E8" w:rsidRPr="00525638" w:rsidRDefault="007D6B00" w:rsidP="00D249CA">
      <w:pPr>
        <w:autoSpaceDE w:val="0"/>
        <w:autoSpaceDN w:val="0"/>
        <w:adjustRightInd w:val="0"/>
        <w:ind w:left="810" w:right="1440"/>
        <w:rPr>
          <w:rFonts w:asciiTheme="minorHAnsi" w:hAnsiTheme="minorHAnsi" w:cs="TimesNewRoman"/>
          <w:sz w:val="48"/>
          <w:szCs w:val="48"/>
        </w:rPr>
      </w:pPr>
      <w:r w:rsidRPr="00525638">
        <w:rPr>
          <w:rFonts w:asciiTheme="minorHAnsi" w:hAnsiTheme="minorHAnsi" w:cs="Arial"/>
          <w:sz w:val="48"/>
          <w:szCs w:val="48"/>
        </w:rPr>
        <w:t>1</w:t>
      </w:r>
      <w:r w:rsidR="00CB0678" w:rsidRPr="00525638">
        <w:rPr>
          <w:rFonts w:asciiTheme="minorHAnsi" w:hAnsiTheme="minorHAnsi" w:cs="Wingdings-Regular"/>
          <w:sz w:val="48"/>
          <w:szCs w:val="48"/>
        </w:rPr>
        <w:t xml:space="preserve"> </w:t>
      </w:r>
      <w:r w:rsidR="00CB0678" w:rsidRPr="00525638">
        <w:rPr>
          <w:rFonts w:asciiTheme="minorHAnsi" w:hAnsiTheme="minorHAnsi" w:cs="TimesNewRoman"/>
          <w:sz w:val="48"/>
          <w:szCs w:val="48"/>
        </w:rPr>
        <w:t>At least t</w:t>
      </w:r>
      <w:r w:rsidR="004C74E8" w:rsidRPr="00525638">
        <w:rPr>
          <w:rFonts w:asciiTheme="minorHAnsi" w:hAnsiTheme="minorHAnsi" w:cs="TimesNewRoman"/>
          <w:sz w:val="48"/>
          <w:szCs w:val="48"/>
        </w:rPr>
        <w:t xml:space="preserve">wo slots are not empty in the </w:t>
      </w:r>
      <w:r w:rsidR="00CB0678" w:rsidRPr="00525638">
        <w:rPr>
          <w:rFonts w:asciiTheme="minorHAnsi" w:hAnsiTheme="minorHAnsi" w:cs="TimesNewRoman"/>
          <w:sz w:val="48"/>
          <w:szCs w:val="48"/>
        </w:rPr>
        <w:t>FDT—too many files or pipes are open</w:t>
      </w:r>
      <w:r w:rsidR="004C74E8" w:rsidRPr="00525638">
        <w:rPr>
          <w:rFonts w:asciiTheme="minorHAnsi" w:hAnsiTheme="minorHAnsi" w:cs="TimesNewRoman"/>
          <w:sz w:val="48"/>
          <w:szCs w:val="48"/>
        </w:rPr>
        <w:t xml:space="preserve"> </w:t>
      </w:r>
      <w:r w:rsidR="00CB0678" w:rsidRPr="00525638">
        <w:rPr>
          <w:rFonts w:asciiTheme="minorHAnsi" w:hAnsiTheme="minorHAnsi" w:cs="TimesNewRoman"/>
          <w:sz w:val="48"/>
          <w:szCs w:val="48"/>
        </w:rPr>
        <w:t>in the process</w:t>
      </w:r>
      <w:r w:rsidR="004C74E8" w:rsidRPr="00525638">
        <w:rPr>
          <w:rFonts w:asciiTheme="minorHAnsi" w:hAnsiTheme="minorHAnsi" w:cs="TimesNewRoman"/>
          <w:sz w:val="48"/>
          <w:szCs w:val="48"/>
        </w:rPr>
        <w:t>.</w:t>
      </w:r>
    </w:p>
    <w:p w:rsidR="00137DAE" w:rsidRPr="00525638" w:rsidRDefault="007D6B00" w:rsidP="00D249CA">
      <w:pPr>
        <w:autoSpaceDE w:val="0"/>
        <w:autoSpaceDN w:val="0"/>
        <w:adjustRightInd w:val="0"/>
        <w:ind w:left="810" w:right="1440"/>
        <w:rPr>
          <w:rFonts w:asciiTheme="minorHAnsi" w:hAnsiTheme="minorHAnsi" w:cs="TimesNewRoman"/>
          <w:sz w:val="48"/>
          <w:szCs w:val="48"/>
        </w:rPr>
      </w:pPr>
      <w:r w:rsidRPr="00525638">
        <w:rPr>
          <w:rFonts w:asciiTheme="minorHAnsi" w:hAnsiTheme="minorHAnsi" w:cs="Arial"/>
          <w:sz w:val="48"/>
          <w:szCs w:val="48"/>
        </w:rPr>
        <w:t>2</w:t>
      </w:r>
      <w:r w:rsidR="00CB0678" w:rsidRPr="00525638">
        <w:rPr>
          <w:rFonts w:asciiTheme="minorHAnsi" w:hAnsiTheme="minorHAnsi" w:cs="Wingdings-Regular"/>
          <w:sz w:val="48"/>
          <w:szCs w:val="48"/>
        </w:rPr>
        <w:t xml:space="preserve"> </w:t>
      </w:r>
      <w:r w:rsidR="00CB0678" w:rsidRPr="00525638">
        <w:rPr>
          <w:rFonts w:asciiTheme="minorHAnsi" w:hAnsiTheme="minorHAnsi" w:cs="TimesNewRoman"/>
          <w:sz w:val="48"/>
          <w:szCs w:val="48"/>
        </w:rPr>
        <w:t>Buffer space not available in the kernel</w:t>
      </w:r>
    </w:p>
    <w:p w:rsidR="002C08A6" w:rsidRPr="00525638" w:rsidRDefault="002C08A6" w:rsidP="00D249CA">
      <w:pPr>
        <w:autoSpaceDE w:val="0"/>
        <w:autoSpaceDN w:val="0"/>
        <w:adjustRightInd w:val="0"/>
        <w:ind w:left="810" w:right="1440"/>
        <w:rPr>
          <w:rFonts w:asciiTheme="minorHAnsi" w:hAnsiTheme="minorHAnsi" w:cs="TimesNewRoman"/>
          <w:sz w:val="48"/>
          <w:szCs w:val="48"/>
        </w:rPr>
      </w:pPr>
    </w:p>
    <w:p w:rsidR="002C08A6" w:rsidRPr="00525638" w:rsidRDefault="002C08A6" w:rsidP="00D249CA">
      <w:pPr>
        <w:autoSpaceDE w:val="0"/>
        <w:autoSpaceDN w:val="0"/>
        <w:adjustRightInd w:val="0"/>
        <w:ind w:left="810" w:right="1440"/>
        <w:rPr>
          <w:rFonts w:asciiTheme="minorHAnsi" w:hAnsiTheme="minorHAnsi" w:cs="TimesNewRoman"/>
          <w:sz w:val="48"/>
          <w:szCs w:val="48"/>
        </w:rPr>
      </w:pPr>
    </w:p>
    <w:p w:rsidR="002C08A6" w:rsidRPr="00525638" w:rsidRDefault="002C08A6" w:rsidP="00D249CA">
      <w:pPr>
        <w:autoSpaceDE w:val="0"/>
        <w:autoSpaceDN w:val="0"/>
        <w:adjustRightInd w:val="0"/>
        <w:ind w:left="810" w:right="1440"/>
        <w:rPr>
          <w:rFonts w:asciiTheme="minorHAnsi" w:hAnsiTheme="minorHAnsi" w:cs="TimesNewRoman"/>
          <w:sz w:val="48"/>
          <w:szCs w:val="48"/>
        </w:rPr>
      </w:pPr>
    </w:p>
    <w:p w:rsidR="002C08A6" w:rsidRPr="00525638" w:rsidRDefault="002C08A6" w:rsidP="00D249CA">
      <w:pPr>
        <w:autoSpaceDE w:val="0"/>
        <w:autoSpaceDN w:val="0"/>
        <w:adjustRightInd w:val="0"/>
        <w:ind w:left="810" w:right="1440"/>
        <w:rPr>
          <w:rFonts w:asciiTheme="minorHAnsi" w:hAnsiTheme="minorHAnsi" w:cs="TimesNewRoman"/>
          <w:sz w:val="48"/>
          <w:szCs w:val="48"/>
        </w:rPr>
      </w:pPr>
    </w:p>
    <w:p w:rsidR="002C08A6" w:rsidRPr="00525638" w:rsidRDefault="002C08A6" w:rsidP="00D249CA">
      <w:pPr>
        <w:autoSpaceDE w:val="0"/>
        <w:autoSpaceDN w:val="0"/>
        <w:adjustRightInd w:val="0"/>
        <w:ind w:left="810" w:right="1440"/>
        <w:rPr>
          <w:rFonts w:asciiTheme="minorHAnsi" w:hAnsiTheme="minorHAnsi" w:cs="TimesNewRoman"/>
          <w:sz w:val="48"/>
          <w:szCs w:val="48"/>
        </w:rPr>
      </w:pPr>
    </w:p>
    <w:p w:rsidR="002C08A6" w:rsidRPr="00525638" w:rsidRDefault="002C08A6" w:rsidP="00D249CA">
      <w:pPr>
        <w:autoSpaceDE w:val="0"/>
        <w:autoSpaceDN w:val="0"/>
        <w:adjustRightInd w:val="0"/>
        <w:ind w:left="810" w:right="1440"/>
        <w:rPr>
          <w:rFonts w:asciiTheme="minorHAnsi" w:hAnsiTheme="minorHAnsi" w:cs="TimesNewRoman"/>
          <w:sz w:val="48"/>
          <w:szCs w:val="48"/>
        </w:rPr>
      </w:pPr>
    </w:p>
    <w:p w:rsidR="0038179A" w:rsidRPr="00525638" w:rsidRDefault="0038179A" w:rsidP="00D249CA">
      <w:pPr>
        <w:autoSpaceDE w:val="0"/>
        <w:autoSpaceDN w:val="0"/>
        <w:adjustRightInd w:val="0"/>
        <w:ind w:left="810" w:right="1440"/>
        <w:rPr>
          <w:rFonts w:asciiTheme="minorHAnsi" w:hAnsiTheme="minorHAnsi" w:cs="TimesNewRoman"/>
          <w:sz w:val="48"/>
          <w:szCs w:val="48"/>
        </w:rPr>
      </w:pPr>
    </w:p>
    <w:p w:rsidR="002C08A6" w:rsidRPr="00525638" w:rsidRDefault="002C08A6" w:rsidP="00D249CA">
      <w:pPr>
        <w:autoSpaceDE w:val="0"/>
        <w:autoSpaceDN w:val="0"/>
        <w:adjustRightInd w:val="0"/>
        <w:ind w:left="810" w:right="1440"/>
        <w:rPr>
          <w:rFonts w:asciiTheme="minorHAnsi" w:hAnsiTheme="minorHAnsi" w:cs="TimesNewRoman"/>
          <w:sz w:val="48"/>
          <w:szCs w:val="48"/>
        </w:rPr>
      </w:pPr>
    </w:p>
    <w:p w:rsidR="002C08A6" w:rsidRPr="00525638" w:rsidRDefault="002C08A6" w:rsidP="00D249CA">
      <w:pPr>
        <w:autoSpaceDE w:val="0"/>
        <w:autoSpaceDN w:val="0"/>
        <w:adjustRightInd w:val="0"/>
        <w:ind w:left="810" w:right="1440"/>
        <w:rPr>
          <w:rFonts w:asciiTheme="minorHAnsi" w:hAnsiTheme="minorHAnsi" w:cs="TimesNewRoman"/>
          <w:sz w:val="48"/>
          <w:szCs w:val="48"/>
        </w:rPr>
      </w:pPr>
    </w:p>
    <w:p w:rsidR="002C08A6" w:rsidRPr="00525638" w:rsidRDefault="002C08A6" w:rsidP="00D249CA">
      <w:pPr>
        <w:autoSpaceDE w:val="0"/>
        <w:autoSpaceDN w:val="0"/>
        <w:adjustRightInd w:val="0"/>
        <w:ind w:left="810" w:right="1440"/>
        <w:rPr>
          <w:rFonts w:asciiTheme="minorHAnsi" w:hAnsiTheme="minorHAnsi" w:cs="TimesNewRoman"/>
          <w:sz w:val="48"/>
          <w:szCs w:val="48"/>
        </w:rPr>
      </w:pPr>
    </w:p>
    <w:p w:rsidR="002C08A6" w:rsidRPr="00525638" w:rsidRDefault="002C08A6" w:rsidP="00C16150">
      <w:pPr>
        <w:autoSpaceDE w:val="0"/>
        <w:autoSpaceDN w:val="0"/>
        <w:adjustRightInd w:val="0"/>
        <w:ind w:left="810" w:right="1440"/>
        <w:rPr>
          <w:rFonts w:asciiTheme="minorHAnsi" w:hAnsiTheme="minorHAnsi" w:cs="TimesNewRoman"/>
          <w:sz w:val="48"/>
          <w:szCs w:val="48"/>
        </w:rPr>
      </w:pPr>
    </w:p>
    <w:p w:rsidR="002C08A6" w:rsidRPr="00525638" w:rsidRDefault="002C08A6" w:rsidP="00C16150">
      <w:pPr>
        <w:autoSpaceDE w:val="0"/>
        <w:autoSpaceDN w:val="0"/>
        <w:adjustRightInd w:val="0"/>
        <w:ind w:left="810" w:right="1440"/>
        <w:rPr>
          <w:rFonts w:asciiTheme="minorHAnsi" w:hAnsiTheme="minorHAnsi" w:cs="TimesNewRoman"/>
          <w:sz w:val="48"/>
          <w:szCs w:val="48"/>
        </w:rPr>
      </w:pPr>
    </w:p>
    <w:p w:rsidR="002C08A6" w:rsidRPr="00525638" w:rsidRDefault="002C08A6" w:rsidP="00C16150">
      <w:pPr>
        <w:autoSpaceDE w:val="0"/>
        <w:autoSpaceDN w:val="0"/>
        <w:adjustRightInd w:val="0"/>
        <w:ind w:left="810" w:right="1440"/>
        <w:rPr>
          <w:rFonts w:asciiTheme="minorHAnsi" w:hAnsiTheme="minorHAnsi"/>
          <w:sz w:val="24"/>
          <w:szCs w:val="24"/>
        </w:rPr>
      </w:pPr>
    </w:p>
    <w:p w:rsidR="002C08A6" w:rsidRDefault="00ED78FE" w:rsidP="00C16150">
      <w:pPr>
        <w:autoSpaceDE w:val="0"/>
        <w:autoSpaceDN w:val="0"/>
        <w:adjustRightInd w:val="0"/>
        <w:ind w:left="810" w:right="1440"/>
        <w:rPr>
          <w:rFonts w:asciiTheme="minorHAnsi" w:hAnsiTheme="minorHAnsi"/>
          <w:sz w:val="48"/>
          <w:szCs w:val="48"/>
        </w:rPr>
      </w:pPr>
      <w:r w:rsidRPr="00525638">
        <w:rPr>
          <w:rFonts w:asciiTheme="minorHAnsi" w:hAnsiTheme="minorHAnsi"/>
          <w:sz w:val="48"/>
          <w:szCs w:val="48"/>
        </w:rPr>
        <w:t>Inlab</w:t>
      </w:r>
      <w:r w:rsidR="0056272D" w:rsidRPr="00525638">
        <w:rPr>
          <w:rFonts w:asciiTheme="minorHAnsi" w:hAnsiTheme="minorHAnsi"/>
          <w:sz w:val="48"/>
          <w:szCs w:val="48"/>
        </w:rPr>
        <w:t xml:space="preserve"> Questions</w:t>
      </w:r>
    </w:p>
    <w:p w:rsidR="006064E1" w:rsidRPr="00525638" w:rsidRDefault="006064E1" w:rsidP="00C16150">
      <w:pPr>
        <w:autoSpaceDE w:val="0"/>
        <w:autoSpaceDN w:val="0"/>
        <w:adjustRightInd w:val="0"/>
        <w:ind w:left="810" w:right="1440"/>
        <w:rPr>
          <w:rFonts w:asciiTheme="minorHAnsi" w:hAnsiTheme="minorHAnsi"/>
          <w:sz w:val="48"/>
          <w:szCs w:val="48"/>
        </w:rPr>
      </w:pPr>
    </w:p>
    <w:p w:rsidR="002C08A6" w:rsidRPr="00525638" w:rsidRDefault="00775F04" w:rsidP="00C16150">
      <w:pPr>
        <w:autoSpaceDE w:val="0"/>
        <w:autoSpaceDN w:val="0"/>
        <w:adjustRightInd w:val="0"/>
        <w:ind w:left="810" w:right="1440"/>
        <w:rPr>
          <w:rFonts w:asciiTheme="minorHAnsi" w:hAnsiTheme="minorHAnsi"/>
          <w:sz w:val="24"/>
          <w:szCs w:val="24"/>
        </w:rPr>
      </w:pPr>
      <w:r w:rsidRPr="00525638">
        <w:rPr>
          <w:rFonts w:asciiTheme="minorHAnsi" w:hAnsiTheme="minorHAnsi"/>
          <w:sz w:val="24"/>
          <w:szCs w:val="24"/>
        </w:rPr>
        <w:t xml:space="preserve"> Q1. </w:t>
      </w:r>
      <w:r w:rsidR="002C08A6" w:rsidRPr="00525638">
        <w:rPr>
          <w:rFonts w:asciiTheme="minorHAnsi" w:hAnsiTheme="minorHAnsi"/>
          <w:sz w:val="24"/>
          <w:szCs w:val="24"/>
        </w:rPr>
        <w:t>Design a program using ordinary pipes in which one process sends a</w:t>
      </w:r>
      <w:r w:rsidR="0038179A" w:rsidRPr="00525638">
        <w:rPr>
          <w:rFonts w:asciiTheme="minorHAnsi" w:hAnsiTheme="minorHAnsi"/>
          <w:sz w:val="24"/>
          <w:szCs w:val="24"/>
        </w:rPr>
        <w:t xml:space="preserve"> </w:t>
      </w:r>
      <w:r w:rsidR="002C08A6" w:rsidRPr="00525638">
        <w:rPr>
          <w:rFonts w:asciiTheme="minorHAnsi" w:hAnsiTheme="minorHAnsi"/>
          <w:sz w:val="24"/>
          <w:szCs w:val="24"/>
        </w:rPr>
        <w:t xml:space="preserve">string message to a second process, </w:t>
      </w:r>
      <w:r w:rsidR="0038179A" w:rsidRPr="00525638">
        <w:rPr>
          <w:rFonts w:asciiTheme="minorHAnsi" w:hAnsiTheme="minorHAnsi"/>
          <w:sz w:val="24"/>
          <w:szCs w:val="24"/>
        </w:rPr>
        <w:t xml:space="preserve">and the second process reverses </w:t>
      </w:r>
      <w:r w:rsidR="002C08A6" w:rsidRPr="00525638">
        <w:rPr>
          <w:rFonts w:asciiTheme="minorHAnsi" w:hAnsiTheme="minorHAnsi"/>
          <w:sz w:val="24"/>
          <w:szCs w:val="24"/>
        </w:rPr>
        <w:t xml:space="preserve">the </w:t>
      </w:r>
      <w:r w:rsidRPr="00525638">
        <w:rPr>
          <w:rFonts w:asciiTheme="minorHAnsi" w:hAnsiTheme="minorHAnsi"/>
          <w:sz w:val="24"/>
          <w:szCs w:val="24"/>
        </w:rPr>
        <w:t xml:space="preserve">  </w:t>
      </w:r>
      <w:r w:rsidR="002C08A6" w:rsidRPr="00525638">
        <w:rPr>
          <w:rFonts w:asciiTheme="minorHAnsi" w:hAnsiTheme="minorHAnsi"/>
          <w:sz w:val="24"/>
          <w:szCs w:val="24"/>
        </w:rPr>
        <w:t>case of each character in the message</w:t>
      </w:r>
      <w:r w:rsidR="0038179A" w:rsidRPr="00525638">
        <w:rPr>
          <w:rFonts w:asciiTheme="minorHAnsi" w:hAnsiTheme="minorHAnsi"/>
          <w:sz w:val="24"/>
          <w:szCs w:val="24"/>
        </w:rPr>
        <w:t xml:space="preserve"> and sends it back to the first </w:t>
      </w:r>
      <w:r w:rsidR="002C08A6" w:rsidRPr="00525638">
        <w:rPr>
          <w:rFonts w:asciiTheme="minorHAnsi" w:hAnsiTheme="minorHAnsi"/>
          <w:sz w:val="24"/>
          <w:szCs w:val="24"/>
        </w:rPr>
        <w:t>process. For example, if the first process sends the message Hi There,</w:t>
      </w:r>
      <w:r w:rsidR="005F45FC">
        <w:rPr>
          <w:rFonts w:asciiTheme="minorHAnsi" w:hAnsiTheme="minorHAnsi"/>
          <w:sz w:val="24"/>
          <w:szCs w:val="24"/>
        </w:rPr>
        <w:t xml:space="preserve"> </w:t>
      </w:r>
      <w:r w:rsidR="002C08A6" w:rsidRPr="00525638">
        <w:rPr>
          <w:rFonts w:asciiTheme="minorHAnsi" w:hAnsiTheme="minorHAnsi"/>
          <w:sz w:val="24"/>
          <w:szCs w:val="24"/>
        </w:rPr>
        <w:t xml:space="preserve">the second process will return hi tHERE. </w:t>
      </w:r>
      <w:r w:rsidR="0038179A" w:rsidRPr="00525638">
        <w:rPr>
          <w:rFonts w:asciiTheme="minorHAnsi" w:hAnsiTheme="minorHAnsi"/>
          <w:sz w:val="24"/>
          <w:szCs w:val="24"/>
        </w:rPr>
        <w:t xml:space="preserve">This will require using two </w:t>
      </w:r>
      <w:r w:rsidR="002C08A6" w:rsidRPr="00525638">
        <w:rPr>
          <w:rFonts w:asciiTheme="minorHAnsi" w:hAnsiTheme="minorHAnsi"/>
          <w:sz w:val="24"/>
          <w:szCs w:val="24"/>
        </w:rPr>
        <w:t>pipes, one for sending the original message from the first to the second</w:t>
      </w:r>
      <w:r w:rsidR="005F45FC">
        <w:rPr>
          <w:rFonts w:asciiTheme="minorHAnsi" w:hAnsiTheme="minorHAnsi"/>
          <w:sz w:val="24"/>
          <w:szCs w:val="24"/>
        </w:rPr>
        <w:t xml:space="preserve"> </w:t>
      </w:r>
      <w:r w:rsidR="002C08A6" w:rsidRPr="00525638">
        <w:rPr>
          <w:rFonts w:asciiTheme="minorHAnsi" w:hAnsiTheme="minorHAnsi"/>
          <w:sz w:val="24"/>
          <w:szCs w:val="24"/>
        </w:rPr>
        <w:t>process, and the other for sending the modi</w:t>
      </w:r>
      <w:r w:rsidR="0038179A" w:rsidRPr="00525638">
        <w:rPr>
          <w:rFonts w:asciiTheme="minorHAnsi" w:hAnsiTheme="minorHAnsi"/>
          <w:sz w:val="24"/>
          <w:szCs w:val="24"/>
        </w:rPr>
        <w:t xml:space="preserve">fied message from the second </w:t>
      </w:r>
      <w:r w:rsidR="002C08A6" w:rsidRPr="00525638">
        <w:rPr>
          <w:rFonts w:asciiTheme="minorHAnsi" w:hAnsiTheme="minorHAnsi"/>
          <w:sz w:val="24"/>
          <w:szCs w:val="24"/>
        </w:rPr>
        <w:t>back to the first process.</w:t>
      </w:r>
    </w:p>
    <w:p w:rsidR="0038179A" w:rsidRPr="00525638" w:rsidRDefault="0038179A" w:rsidP="00C16150">
      <w:pPr>
        <w:autoSpaceDE w:val="0"/>
        <w:autoSpaceDN w:val="0"/>
        <w:adjustRightInd w:val="0"/>
        <w:ind w:left="810" w:right="1440"/>
        <w:rPr>
          <w:rFonts w:asciiTheme="minorHAnsi" w:hAnsiTheme="minorHAnsi"/>
          <w:sz w:val="24"/>
          <w:szCs w:val="24"/>
        </w:rPr>
      </w:pPr>
    </w:p>
    <w:p w:rsidR="002C08A6" w:rsidRPr="00525638" w:rsidRDefault="00775F04" w:rsidP="00C16150">
      <w:pPr>
        <w:autoSpaceDE w:val="0"/>
        <w:autoSpaceDN w:val="0"/>
        <w:adjustRightInd w:val="0"/>
        <w:ind w:left="810" w:right="1440"/>
        <w:rPr>
          <w:rFonts w:asciiTheme="minorHAnsi" w:hAnsiTheme="minorHAnsi"/>
          <w:sz w:val="24"/>
          <w:szCs w:val="24"/>
        </w:rPr>
      </w:pPr>
      <w:r w:rsidRPr="00525638">
        <w:rPr>
          <w:rFonts w:asciiTheme="minorHAnsi" w:hAnsiTheme="minorHAnsi"/>
          <w:sz w:val="24"/>
          <w:szCs w:val="24"/>
        </w:rPr>
        <w:t>Q2.</w:t>
      </w:r>
      <w:r w:rsidR="00B62EDC" w:rsidRPr="00525638">
        <w:rPr>
          <w:rFonts w:asciiTheme="minorHAnsi" w:hAnsiTheme="minorHAnsi"/>
          <w:sz w:val="24"/>
          <w:szCs w:val="24"/>
        </w:rPr>
        <w:t xml:space="preserve"> </w:t>
      </w:r>
      <w:r w:rsidR="002C08A6" w:rsidRPr="00525638">
        <w:rPr>
          <w:rFonts w:asciiTheme="minorHAnsi" w:hAnsiTheme="minorHAnsi"/>
          <w:sz w:val="24"/>
          <w:szCs w:val="24"/>
        </w:rPr>
        <w:t xml:space="preserve"> Design a file-copying program named FileCopy using ordinary pipes.</w:t>
      </w:r>
      <w:r w:rsidR="0038179A" w:rsidRPr="00525638">
        <w:rPr>
          <w:rFonts w:asciiTheme="minorHAnsi" w:hAnsiTheme="minorHAnsi"/>
          <w:sz w:val="24"/>
          <w:szCs w:val="24"/>
        </w:rPr>
        <w:t xml:space="preserve"> </w:t>
      </w:r>
      <w:r w:rsidR="002C08A6" w:rsidRPr="00525638">
        <w:rPr>
          <w:rFonts w:asciiTheme="minorHAnsi" w:hAnsiTheme="minorHAnsi"/>
          <w:sz w:val="24"/>
          <w:szCs w:val="24"/>
        </w:rPr>
        <w:t>This program will be passed two parameters: the first is the name of</w:t>
      </w:r>
      <w:r w:rsidR="005F45FC">
        <w:rPr>
          <w:rFonts w:asciiTheme="minorHAnsi" w:hAnsiTheme="minorHAnsi"/>
          <w:sz w:val="24"/>
          <w:szCs w:val="24"/>
        </w:rPr>
        <w:t xml:space="preserve"> </w:t>
      </w:r>
      <w:r w:rsidR="002C08A6" w:rsidRPr="00525638">
        <w:rPr>
          <w:rFonts w:asciiTheme="minorHAnsi" w:hAnsiTheme="minorHAnsi"/>
          <w:sz w:val="24"/>
          <w:szCs w:val="24"/>
        </w:rPr>
        <w:t>the file to be copied, and the second is t</w:t>
      </w:r>
      <w:r w:rsidR="0038179A" w:rsidRPr="00525638">
        <w:rPr>
          <w:rFonts w:asciiTheme="minorHAnsi" w:hAnsiTheme="minorHAnsi"/>
          <w:sz w:val="24"/>
          <w:szCs w:val="24"/>
        </w:rPr>
        <w:t xml:space="preserve">he name of the copied file. The </w:t>
      </w:r>
      <w:r w:rsidR="002C08A6" w:rsidRPr="00525638">
        <w:rPr>
          <w:rFonts w:asciiTheme="minorHAnsi" w:hAnsiTheme="minorHAnsi"/>
          <w:sz w:val="24"/>
          <w:szCs w:val="24"/>
        </w:rPr>
        <w:t>program will then create an ordinary pipe and write the contents of the</w:t>
      </w:r>
      <w:r w:rsidR="005F45FC">
        <w:rPr>
          <w:rFonts w:asciiTheme="minorHAnsi" w:hAnsiTheme="minorHAnsi"/>
          <w:sz w:val="24"/>
          <w:szCs w:val="24"/>
        </w:rPr>
        <w:t xml:space="preserve"> </w:t>
      </w:r>
      <w:r w:rsidR="002C08A6" w:rsidRPr="00525638">
        <w:rPr>
          <w:rFonts w:asciiTheme="minorHAnsi" w:hAnsiTheme="minorHAnsi"/>
          <w:sz w:val="24"/>
          <w:szCs w:val="24"/>
        </w:rPr>
        <w:t>file to be copied to the pipe. The child p</w:t>
      </w:r>
      <w:r w:rsidR="0038179A" w:rsidRPr="00525638">
        <w:rPr>
          <w:rFonts w:asciiTheme="minorHAnsi" w:hAnsiTheme="minorHAnsi"/>
          <w:sz w:val="24"/>
          <w:szCs w:val="24"/>
        </w:rPr>
        <w:t xml:space="preserve">rocess will read this file from </w:t>
      </w:r>
      <w:r w:rsidR="002C08A6" w:rsidRPr="00525638">
        <w:rPr>
          <w:rFonts w:asciiTheme="minorHAnsi" w:hAnsiTheme="minorHAnsi"/>
          <w:sz w:val="24"/>
          <w:szCs w:val="24"/>
        </w:rPr>
        <w:t>the pipe and write it to the destination file. For example, if we invoke</w:t>
      </w:r>
      <w:r w:rsidR="005F45FC">
        <w:rPr>
          <w:rFonts w:asciiTheme="minorHAnsi" w:hAnsiTheme="minorHAnsi"/>
          <w:sz w:val="24"/>
          <w:szCs w:val="24"/>
        </w:rPr>
        <w:t xml:space="preserve"> </w:t>
      </w:r>
      <w:r w:rsidR="002C08A6" w:rsidRPr="00525638">
        <w:rPr>
          <w:rFonts w:asciiTheme="minorHAnsi" w:hAnsiTheme="minorHAnsi"/>
          <w:sz w:val="24"/>
          <w:szCs w:val="24"/>
        </w:rPr>
        <w:t>the program as follows:</w:t>
      </w:r>
      <w:r w:rsidR="005F45FC">
        <w:rPr>
          <w:rFonts w:asciiTheme="minorHAnsi" w:hAnsiTheme="minorHAnsi"/>
          <w:sz w:val="24"/>
          <w:szCs w:val="24"/>
        </w:rPr>
        <w:t xml:space="preserve"> </w:t>
      </w:r>
      <w:r w:rsidR="002C08A6" w:rsidRPr="00525638">
        <w:rPr>
          <w:rFonts w:asciiTheme="minorHAnsi" w:hAnsiTheme="minorHAnsi"/>
          <w:sz w:val="24"/>
          <w:szCs w:val="24"/>
        </w:rPr>
        <w:t>FileCopy input.txt copy.txt</w:t>
      </w:r>
      <w:r w:rsidR="005F45FC">
        <w:rPr>
          <w:rFonts w:asciiTheme="minorHAnsi" w:hAnsiTheme="minorHAnsi"/>
          <w:sz w:val="24"/>
          <w:szCs w:val="24"/>
        </w:rPr>
        <w:t xml:space="preserve"> </w:t>
      </w:r>
      <w:r w:rsidR="002C08A6" w:rsidRPr="00525638">
        <w:rPr>
          <w:rFonts w:asciiTheme="minorHAnsi" w:hAnsiTheme="minorHAnsi"/>
          <w:sz w:val="24"/>
          <w:szCs w:val="24"/>
        </w:rPr>
        <w:t>the file input. txt will be written to t</w:t>
      </w:r>
      <w:r w:rsidR="0038179A" w:rsidRPr="00525638">
        <w:rPr>
          <w:rFonts w:asciiTheme="minorHAnsi" w:hAnsiTheme="minorHAnsi"/>
          <w:sz w:val="24"/>
          <w:szCs w:val="24"/>
        </w:rPr>
        <w:t xml:space="preserve">he pipe. The child process will </w:t>
      </w:r>
      <w:r w:rsidR="002C08A6" w:rsidRPr="00525638">
        <w:rPr>
          <w:rFonts w:asciiTheme="minorHAnsi" w:hAnsiTheme="minorHAnsi"/>
          <w:sz w:val="24"/>
          <w:szCs w:val="24"/>
        </w:rPr>
        <w:t>read the contents of this file and w</w:t>
      </w:r>
      <w:r w:rsidR="005F45FC">
        <w:rPr>
          <w:rFonts w:asciiTheme="minorHAnsi" w:hAnsiTheme="minorHAnsi"/>
          <w:sz w:val="24"/>
          <w:szCs w:val="24"/>
        </w:rPr>
        <w:t xml:space="preserve">rite it to the destination fil </w:t>
      </w:r>
      <w:r w:rsidR="002C08A6" w:rsidRPr="00525638">
        <w:rPr>
          <w:rFonts w:asciiTheme="minorHAnsi" w:hAnsiTheme="minorHAnsi"/>
          <w:sz w:val="24"/>
          <w:szCs w:val="24"/>
        </w:rPr>
        <w:t>copy. txt.</w:t>
      </w:r>
    </w:p>
    <w:p w:rsidR="0038179A" w:rsidRPr="00525638" w:rsidRDefault="0038179A" w:rsidP="00D249CA">
      <w:pPr>
        <w:autoSpaceDE w:val="0"/>
        <w:autoSpaceDN w:val="0"/>
        <w:adjustRightInd w:val="0"/>
        <w:ind w:left="810" w:right="1440"/>
        <w:rPr>
          <w:rFonts w:asciiTheme="minorHAnsi" w:hAnsiTheme="minorHAnsi"/>
          <w:sz w:val="24"/>
          <w:szCs w:val="24"/>
        </w:rPr>
      </w:pPr>
    </w:p>
    <w:sectPr w:rsidR="0038179A" w:rsidRPr="00525638" w:rsidSect="00137DAE">
      <w:headerReference w:type="default" r:id="rId18"/>
      <w:pgSz w:w="14400" w:h="10800" w:orient="landscape"/>
      <w:pgMar w:top="880" w:right="0" w:bottom="0" w:left="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5077" w:rsidRDefault="00665077" w:rsidP="00137DAE">
      <w:r>
        <w:separator/>
      </w:r>
    </w:p>
  </w:endnote>
  <w:endnote w:type="continuationSeparator" w:id="0">
    <w:p w:rsidR="00665077" w:rsidRDefault="00665077" w:rsidP="00137D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New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NewPS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Wingdings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5077" w:rsidRDefault="00665077" w:rsidP="00137DAE">
      <w:r>
        <w:separator/>
      </w:r>
    </w:p>
  </w:footnote>
  <w:footnote w:type="continuationSeparator" w:id="0">
    <w:p w:rsidR="00665077" w:rsidRDefault="00665077" w:rsidP="00137DA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7DAE" w:rsidRDefault="004A34FE">
    <w:pPr>
      <w:spacing w:line="200" w:lineRule="exac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311.65pt;margin-top:58.95pt;width:96.95pt;height:45.95pt;z-index:-251659264;mso-position-horizontal-relative:page;mso-position-vertical-relative:page" filled="f" stroked="f">
          <v:textbox style="mso-next-textbox:#_x0000_s2050" inset="0,0,0,0">
            <w:txbxContent>
              <w:p w:rsidR="00137DAE" w:rsidRDefault="00137DAE">
                <w:pPr>
                  <w:spacing w:line="900" w:lineRule="exact"/>
                  <w:ind w:left="20" w:right="-132"/>
                  <w:rPr>
                    <w:rFonts w:ascii="Calibri" w:eastAsia="Calibri" w:hAnsi="Calibri" w:cs="Calibri"/>
                    <w:sz w:val="88"/>
                    <w:szCs w:val="88"/>
                  </w:rPr>
                </w:pP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7DAE" w:rsidRDefault="004A34FE">
    <w:pPr>
      <w:spacing w:line="200" w:lineRule="exac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129.9pt;margin-top:47.6pt;width:460.15pt;height:45.95pt;z-index:-251658240;mso-position-horizontal-relative:page;mso-position-vertical-relative:page" filled="f" stroked="f">
          <v:textbox style="mso-next-textbox:#_x0000_s2049" inset="0,0,0,0">
            <w:txbxContent>
              <w:p w:rsidR="00137DAE" w:rsidRDefault="00C22CCD">
                <w:pPr>
                  <w:spacing w:line="900" w:lineRule="exact"/>
                  <w:ind w:left="20" w:right="-132"/>
                  <w:rPr>
                    <w:rFonts w:ascii="Calibri" w:eastAsia="Calibri" w:hAnsi="Calibri" w:cs="Calibri"/>
                    <w:sz w:val="88"/>
                    <w:szCs w:val="88"/>
                  </w:rPr>
                </w:pPr>
                <w:r>
                  <w:rPr>
                    <w:rFonts w:ascii="Calibri" w:eastAsia="Calibri" w:hAnsi="Calibri" w:cs="Calibri"/>
                    <w:position w:val="5"/>
                    <w:sz w:val="88"/>
                    <w:szCs w:val="88"/>
                  </w:rPr>
                  <w:t>C</w:t>
                </w:r>
                <w:r>
                  <w:rPr>
                    <w:rFonts w:ascii="Calibri" w:eastAsia="Calibri" w:hAnsi="Calibri" w:cs="Calibri"/>
                    <w:spacing w:val="-7"/>
                    <w:position w:val="5"/>
                    <w:sz w:val="88"/>
                    <w:szCs w:val="88"/>
                  </w:rPr>
                  <w:t>r</w:t>
                </w:r>
                <w:r>
                  <w:rPr>
                    <w:rFonts w:ascii="Calibri" w:eastAsia="Calibri" w:hAnsi="Calibri" w:cs="Calibri"/>
                    <w:position w:val="5"/>
                    <w:sz w:val="88"/>
                    <w:szCs w:val="88"/>
                  </w:rPr>
                  <w:t>e</w:t>
                </w:r>
                <w:r>
                  <w:rPr>
                    <w:rFonts w:ascii="Calibri" w:eastAsia="Calibri" w:hAnsi="Calibri" w:cs="Calibri"/>
                    <w:spacing w:val="-8"/>
                    <w:position w:val="5"/>
                    <w:sz w:val="88"/>
                    <w:szCs w:val="88"/>
                  </w:rPr>
                  <w:t>a</w:t>
                </w:r>
                <w:r>
                  <w:rPr>
                    <w:rFonts w:ascii="Calibri" w:eastAsia="Calibri" w:hAnsi="Calibri" w:cs="Calibri"/>
                    <w:position w:val="5"/>
                    <w:sz w:val="88"/>
                    <w:szCs w:val="88"/>
                  </w:rPr>
                  <w:t>ti</w:t>
                </w:r>
                <w:r>
                  <w:rPr>
                    <w:rFonts w:ascii="Calibri" w:eastAsia="Calibri" w:hAnsi="Calibri" w:cs="Calibri"/>
                    <w:spacing w:val="-2"/>
                    <w:position w:val="5"/>
                    <w:sz w:val="88"/>
                    <w:szCs w:val="88"/>
                  </w:rPr>
                  <w:t>n</w:t>
                </w:r>
                <w:r>
                  <w:rPr>
                    <w:rFonts w:ascii="Calibri" w:eastAsia="Calibri" w:hAnsi="Calibri" w:cs="Calibri"/>
                    <w:position w:val="5"/>
                    <w:sz w:val="88"/>
                    <w:szCs w:val="88"/>
                  </w:rPr>
                  <w:t>g</w:t>
                </w:r>
                <w:r>
                  <w:rPr>
                    <w:rFonts w:ascii="Calibri" w:eastAsia="Calibri" w:hAnsi="Calibri" w:cs="Calibri"/>
                    <w:spacing w:val="-16"/>
                    <w:position w:val="5"/>
                    <w:sz w:val="88"/>
                    <w:szCs w:val="88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spacing w:val="3"/>
                    <w:position w:val="5"/>
                    <w:sz w:val="88"/>
                    <w:szCs w:val="88"/>
                  </w:rPr>
                  <w:t>a</w:t>
                </w:r>
                <w:r>
                  <w:rPr>
                    <w:rFonts w:ascii="Calibri" w:eastAsia="Calibri" w:hAnsi="Calibri" w:cs="Calibri"/>
                    <w:position w:val="5"/>
                    <w:sz w:val="88"/>
                    <w:szCs w:val="88"/>
                  </w:rPr>
                  <w:t>n</w:t>
                </w:r>
                <w:r>
                  <w:rPr>
                    <w:rFonts w:ascii="Calibri" w:eastAsia="Calibri" w:hAnsi="Calibri" w:cs="Calibri"/>
                    <w:spacing w:val="-6"/>
                    <w:position w:val="5"/>
                    <w:sz w:val="88"/>
                    <w:szCs w:val="88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position w:val="5"/>
                    <w:sz w:val="88"/>
                    <w:szCs w:val="88"/>
                  </w:rPr>
                  <w:t>O</w:t>
                </w:r>
                <w:r>
                  <w:rPr>
                    <w:rFonts w:ascii="Calibri" w:eastAsia="Calibri" w:hAnsi="Calibri" w:cs="Calibri"/>
                    <w:spacing w:val="-15"/>
                    <w:position w:val="5"/>
                    <w:sz w:val="88"/>
                    <w:szCs w:val="88"/>
                  </w:rPr>
                  <w:t>r</w:t>
                </w:r>
                <w:r>
                  <w:rPr>
                    <w:rFonts w:ascii="Calibri" w:eastAsia="Calibri" w:hAnsi="Calibri" w:cs="Calibri"/>
                    <w:position w:val="5"/>
                    <w:sz w:val="88"/>
                    <w:szCs w:val="88"/>
                  </w:rPr>
                  <w:t>dina</w:t>
                </w:r>
                <w:r>
                  <w:rPr>
                    <w:rFonts w:ascii="Calibri" w:eastAsia="Calibri" w:hAnsi="Calibri" w:cs="Calibri"/>
                    <w:spacing w:val="4"/>
                    <w:position w:val="5"/>
                    <w:sz w:val="88"/>
                    <w:szCs w:val="88"/>
                  </w:rPr>
                  <w:t>r</w:t>
                </w:r>
                <w:r>
                  <w:rPr>
                    <w:rFonts w:ascii="Calibri" w:eastAsia="Calibri" w:hAnsi="Calibri" w:cs="Calibri"/>
                    <w:position w:val="5"/>
                    <w:sz w:val="88"/>
                    <w:szCs w:val="88"/>
                  </w:rPr>
                  <w:t>y</w:t>
                </w:r>
                <w:r>
                  <w:rPr>
                    <w:rFonts w:ascii="Calibri" w:eastAsia="Calibri" w:hAnsi="Calibri" w:cs="Calibri"/>
                    <w:spacing w:val="-20"/>
                    <w:position w:val="5"/>
                    <w:sz w:val="88"/>
                    <w:szCs w:val="88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position w:val="5"/>
                    <w:sz w:val="88"/>
                    <w:szCs w:val="88"/>
                  </w:rPr>
                  <w:t>Pipe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7DAE" w:rsidRDefault="00137DAE">
    <w:pPr>
      <w:spacing w:line="0" w:lineRule="atLeast"/>
      <w:rPr>
        <w:sz w:val="0"/>
        <w:szCs w:val="0"/>
      </w:rP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7DAE" w:rsidRDefault="00137DAE">
    <w:pPr>
      <w:spacing w:line="0" w:lineRule="atLeast"/>
      <w:rPr>
        <w:sz w:val="0"/>
        <w:szCs w:val="0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7DAE" w:rsidRDefault="00137DAE">
    <w:pPr>
      <w:spacing w:line="0" w:lineRule="atLeast"/>
      <w:rPr>
        <w:sz w:val="0"/>
        <w:szCs w:val="0"/>
      </w:rPr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7DAE" w:rsidRDefault="00137DAE">
    <w:pPr>
      <w:spacing w:line="0" w:lineRule="atLeast"/>
      <w:rPr>
        <w:sz w:val="0"/>
        <w:szCs w:val="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D302DD"/>
    <w:multiLevelType w:val="hybridMultilevel"/>
    <w:tmpl w:val="9EE2E732"/>
    <w:lvl w:ilvl="0" w:tplc="7EA63294">
      <w:numFmt w:val="bullet"/>
      <w:lvlText w:val="•"/>
      <w:lvlJc w:val="left"/>
      <w:pPr>
        <w:ind w:left="644" w:hanging="54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4" w:hanging="360"/>
      </w:pPr>
      <w:rPr>
        <w:rFonts w:ascii="Wingdings" w:hAnsi="Wingdings" w:hint="default"/>
      </w:rPr>
    </w:lvl>
  </w:abstractNum>
  <w:abstractNum w:abstractNumId="1" w15:restartNumberingAfterBreak="0">
    <w:nsid w:val="26A67B26"/>
    <w:multiLevelType w:val="hybridMultilevel"/>
    <w:tmpl w:val="771AABAE"/>
    <w:lvl w:ilvl="0" w:tplc="7EA63294">
      <w:numFmt w:val="bullet"/>
      <w:lvlText w:val="•"/>
      <w:lvlJc w:val="left"/>
      <w:pPr>
        <w:ind w:left="748" w:hanging="54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5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4" w:hanging="360"/>
      </w:pPr>
      <w:rPr>
        <w:rFonts w:ascii="Wingdings" w:hAnsi="Wingdings" w:hint="default"/>
      </w:rPr>
    </w:lvl>
  </w:abstractNum>
  <w:abstractNum w:abstractNumId="2" w15:restartNumberingAfterBreak="0">
    <w:nsid w:val="62C15B8D"/>
    <w:multiLevelType w:val="multilevel"/>
    <w:tmpl w:val="02024F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71407A15"/>
    <w:multiLevelType w:val="hybridMultilevel"/>
    <w:tmpl w:val="B34018EA"/>
    <w:lvl w:ilvl="0" w:tplc="04090001">
      <w:start w:val="1"/>
      <w:numFmt w:val="bullet"/>
      <w:lvlText w:val=""/>
      <w:lvlJc w:val="left"/>
      <w:pPr>
        <w:ind w:left="8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37DAE"/>
    <w:rsid w:val="00137DAE"/>
    <w:rsid w:val="00145FAB"/>
    <w:rsid w:val="002C08A6"/>
    <w:rsid w:val="0038179A"/>
    <w:rsid w:val="003E5E0C"/>
    <w:rsid w:val="00461DDD"/>
    <w:rsid w:val="00464D94"/>
    <w:rsid w:val="004A34FE"/>
    <w:rsid w:val="004C74E8"/>
    <w:rsid w:val="00525638"/>
    <w:rsid w:val="00552D2A"/>
    <w:rsid w:val="0056272D"/>
    <w:rsid w:val="005F45FC"/>
    <w:rsid w:val="006064E1"/>
    <w:rsid w:val="00610297"/>
    <w:rsid w:val="00665077"/>
    <w:rsid w:val="00775F04"/>
    <w:rsid w:val="007B4419"/>
    <w:rsid w:val="007D6303"/>
    <w:rsid w:val="007D6B00"/>
    <w:rsid w:val="00840C84"/>
    <w:rsid w:val="00897CD5"/>
    <w:rsid w:val="00930862"/>
    <w:rsid w:val="00997A6B"/>
    <w:rsid w:val="00B62EDC"/>
    <w:rsid w:val="00C16150"/>
    <w:rsid w:val="00C22CCD"/>
    <w:rsid w:val="00CA28BC"/>
    <w:rsid w:val="00CB0678"/>
    <w:rsid w:val="00D249CA"/>
    <w:rsid w:val="00D50B69"/>
    <w:rsid w:val="00ED78FE"/>
    <w:rsid w:val="00F34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5:docId w15:val="{2C9873F4-E74E-4592-947C-8C3294DA2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D50B69"/>
    <w:pPr>
      <w:ind w:left="720"/>
      <w:contextualSpacing/>
    </w:pPr>
  </w:style>
  <w:style w:type="table" w:styleId="TableGridLight">
    <w:name w:val="Grid Table Light"/>
    <w:basedOn w:val="TableNormal"/>
    <w:uiPriority w:val="40"/>
    <w:rsid w:val="007D6303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7D630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D6303"/>
  </w:style>
  <w:style w:type="paragraph" w:styleId="Footer">
    <w:name w:val="footer"/>
    <w:basedOn w:val="Normal"/>
    <w:link w:val="FooterChar"/>
    <w:uiPriority w:val="99"/>
    <w:unhideWhenUsed/>
    <w:rsid w:val="007D630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D63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18" Type="http://schemas.openxmlformats.org/officeDocument/2006/relationships/header" Target="header6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linux.die.net/man/2/pipe" TargetMode="External"/><Relationship Id="rId17" Type="http://schemas.openxmlformats.org/officeDocument/2006/relationships/image" Target="media/image4.jpeg"/><Relationship Id="rId2" Type="http://schemas.openxmlformats.org/officeDocument/2006/relationships/styles" Target="styles.xml"/><Relationship Id="rId16" Type="http://schemas.openxmlformats.org/officeDocument/2006/relationships/image" Target="media/image3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inux.die.net/man/2/pipe" TargetMode="Externa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10" Type="http://schemas.openxmlformats.org/officeDocument/2006/relationships/header" Target="header3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11</Pages>
  <Words>454</Words>
  <Characters>2592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Farwa</cp:lastModifiedBy>
  <cp:revision>20</cp:revision>
  <dcterms:created xsi:type="dcterms:W3CDTF">2016-09-07T06:17:00Z</dcterms:created>
  <dcterms:modified xsi:type="dcterms:W3CDTF">2018-02-14T06:12:00Z</dcterms:modified>
</cp:coreProperties>
</file>