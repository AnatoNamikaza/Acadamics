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C8" w:rsidRPr="00C364F6" w:rsidRDefault="00DF0649">
      <w:pPr>
        <w:jc w:val="center"/>
        <w:rPr>
          <w:b/>
          <w:caps/>
        </w:rPr>
      </w:pPr>
      <w:r w:rsidRPr="00C364F6">
        <w:rPr>
          <w:b/>
          <w:caps/>
        </w:rPr>
        <w:t>CS 218</w:t>
      </w:r>
      <w:r w:rsidR="00DF7EC5" w:rsidRPr="00C364F6">
        <w:rPr>
          <w:b/>
          <w:caps/>
        </w:rPr>
        <w:t xml:space="preserve"> Data Structures</w:t>
      </w:r>
    </w:p>
    <w:p w:rsidR="00AE69C8" w:rsidRPr="00C364F6" w:rsidRDefault="00AE69C8">
      <w:pPr>
        <w:jc w:val="center"/>
        <w:rPr>
          <w:b/>
        </w:rPr>
      </w:pPr>
      <w:r w:rsidRPr="00C364F6">
        <w:rPr>
          <w:b/>
          <w:caps/>
        </w:rPr>
        <w:t xml:space="preserve">ASSIGNMENT </w:t>
      </w:r>
      <w:r w:rsidR="00CE5800">
        <w:rPr>
          <w:b/>
          <w:caps/>
        </w:rPr>
        <w:t>5</w:t>
      </w:r>
    </w:p>
    <w:p w:rsidR="00AE69C8" w:rsidRPr="00C364F6" w:rsidRDefault="00371784">
      <w:pPr>
        <w:jc w:val="center"/>
        <w:rPr>
          <w:b/>
        </w:rPr>
      </w:pPr>
      <w:r>
        <w:rPr>
          <w:b/>
        </w:rPr>
        <w:t xml:space="preserve">SECTION </w:t>
      </w:r>
      <w:r w:rsidR="00AE69C8" w:rsidRPr="00C364F6">
        <w:rPr>
          <w:b/>
        </w:rPr>
        <w:t>B</w:t>
      </w:r>
      <w:r>
        <w:rPr>
          <w:b/>
        </w:rPr>
        <w:t>, C, D and G</w:t>
      </w:r>
    </w:p>
    <w:p w:rsidR="00AE69C8" w:rsidRPr="00C364F6" w:rsidRDefault="00371784">
      <w:pPr>
        <w:jc w:val="center"/>
        <w:rPr>
          <w:b/>
        </w:rPr>
      </w:pPr>
      <w:r>
        <w:rPr>
          <w:b/>
        </w:rPr>
        <w:t>Fall 2020</w:t>
      </w:r>
    </w:p>
    <w:p w:rsidR="00AE69C8" w:rsidRPr="00C364F6" w:rsidRDefault="00AE69C8">
      <w:pPr>
        <w:jc w:val="center"/>
        <w:rPr>
          <w:b/>
        </w:rPr>
      </w:pPr>
    </w:p>
    <w:p w:rsidR="00AE69C8" w:rsidRPr="00C364F6" w:rsidRDefault="00AE69C8" w:rsidP="00EA088F">
      <w:pPr>
        <w:jc w:val="both"/>
      </w:pPr>
      <w:r w:rsidRPr="00C364F6">
        <w:rPr>
          <w:b/>
        </w:rPr>
        <w:t>DUE</w:t>
      </w:r>
      <w:r w:rsidRPr="00C364F6">
        <w:t xml:space="preserve">: </w:t>
      </w:r>
      <w:r w:rsidR="00CE5800">
        <w:t>Dec 18</w:t>
      </w:r>
      <w:r w:rsidR="008F6375">
        <w:t>, 2020</w:t>
      </w:r>
    </w:p>
    <w:p w:rsidR="00AE69C8" w:rsidRPr="00C364F6" w:rsidRDefault="00AE69C8" w:rsidP="00EA088F">
      <w:pPr>
        <w:jc w:val="both"/>
      </w:pPr>
      <w:r w:rsidRPr="00C364F6">
        <w:rPr>
          <w:b/>
        </w:rPr>
        <w:t xml:space="preserve">TO SUBMIT: </w:t>
      </w:r>
      <w:r w:rsidRPr="00C364F6">
        <w:t xml:space="preserve">Documented and well written </w:t>
      </w:r>
      <w:r w:rsidR="000C488E" w:rsidRPr="00C364F6">
        <w:t xml:space="preserve">structured </w:t>
      </w:r>
      <w:r w:rsidRPr="00C364F6">
        <w:t xml:space="preserve">code in C++ on </w:t>
      </w:r>
      <w:r w:rsidR="00DF0649" w:rsidRPr="00C364F6">
        <w:t>classroom</w:t>
      </w:r>
      <w:r w:rsidRPr="00C364F6">
        <w:t xml:space="preserve">.  Undocumented code will be assigned a zero. </w:t>
      </w:r>
    </w:p>
    <w:p w:rsidR="00DF7EC5" w:rsidRPr="00C364F6" w:rsidRDefault="00DF7EC5" w:rsidP="00EA088F">
      <w:pPr>
        <w:jc w:val="both"/>
      </w:pPr>
    </w:p>
    <w:p w:rsidR="009809D6" w:rsidRDefault="00DF0649" w:rsidP="00EA088F">
      <w:pPr>
        <w:jc w:val="both"/>
        <w:rPr>
          <w:b/>
        </w:rPr>
      </w:pPr>
      <w:r w:rsidRPr="00C364F6">
        <w:rPr>
          <w:b/>
        </w:rPr>
        <w:t xml:space="preserve">PROBLEM </w:t>
      </w:r>
      <w:r w:rsidR="00371784">
        <w:rPr>
          <w:b/>
        </w:rPr>
        <w:t>BACKGROUND</w:t>
      </w:r>
    </w:p>
    <w:p w:rsidR="00ED3A7C" w:rsidRDefault="00371784" w:rsidP="00ED3A7C">
      <w:pPr>
        <w:jc w:val="both"/>
      </w:pPr>
      <w:r>
        <w:t xml:space="preserve">We want to design a small search engine that can help its users to retrieve documents related </w:t>
      </w:r>
      <w:r w:rsidR="00D94E05">
        <w:t>to the search query from a</w:t>
      </w:r>
      <w:r>
        <w:t xml:space="preserve"> collection of documents</w:t>
      </w:r>
      <w:r w:rsidR="00F918C5">
        <w:t xml:space="preserve"> as done in Assignment 1&amp;2</w:t>
      </w:r>
      <w:r>
        <w:t xml:space="preserve">. </w:t>
      </w:r>
    </w:p>
    <w:p w:rsidR="00DA113F" w:rsidRDefault="00ED3A7C" w:rsidP="00EA088F">
      <w:pPr>
        <w:jc w:val="both"/>
      </w:pPr>
      <w:r>
        <w:t>In assignment 1&amp;2, the unique term</w:t>
      </w:r>
      <w:r w:rsidR="00EC18F4">
        <w:t>s</w:t>
      </w:r>
      <w:r>
        <w:t xml:space="preserve"> were stored in an unordered array/linked list. The search operation is therefore </w:t>
      </w:r>
      <w:proofErr w:type="gramStart"/>
      <w:r>
        <w:t>O(</w:t>
      </w:r>
      <w:proofErr w:type="gramEnd"/>
      <w:r>
        <w:t>n) in the worst case. If we replace the array/list with a balanced BST, then</w:t>
      </w:r>
      <w:r w:rsidR="00F918C5">
        <w:t xml:space="preserve"> we can search these terms in </w:t>
      </w:r>
      <w:proofErr w:type="gramStart"/>
      <w:r w:rsidR="00F918C5">
        <w:t>O(</w:t>
      </w:r>
      <w:proofErr w:type="spellStart"/>
      <w:proofErr w:type="gramEnd"/>
      <w:r>
        <w:t>lgn</w:t>
      </w:r>
      <w:proofErr w:type="spellEnd"/>
      <w:r>
        <w:t xml:space="preserve">) </w:t>
      </w:r>
      <w:r w:rsidR="00EC18F4">
        <w:t xml:space="preserve">time </w:t>
      </w:r>
      <w:r>
        <w:t xml:space="preserve">in the worst case. </w:t>
      </w:r>
      <w:r w:rsidR="00CE5800">
        <w:t xml:space="preserve">Also if we replace the array/linked list with a hash table then we can search these terms </w:t>
      </w:r>
      <w:proofErr w:type="spellStart"/>
      <w:proofErr w:type="gramStart"/>
      <w:r w:rsidR="00CE5800">
        <w:t>inO</w:t>
      </w:r>
      <w:proofErr w:type="spellEnd"/>
      <w:r w:rsidR="00CE5800">
        <w:t>(</w:t>
      </w:r>
      <w:proofErr w:type="gramEnd"/>
      <w:r w:rsidR="00CE5800">
        <w:t xml:space="preserve">1) on the average. </w:t>
      </w:r>
      <w:r>
        <w:t xml:space="preserve">You task is to redo the assignment1&amp;2 but now with </w:t>
      </w:r>
      <w:r w:rsidR="00CE5800">
        <w:t>Hash Tables</w:t>
      </w:r>
      <w:r w:rsidR="00DA113F">
        <w:t>.</w:t>
      </w:r>
      <w:r w:rsidR="00CE5800">
        <w:t xml:space="preserve"> Use chaining as the collision resolution strategy. You can use hash function of your choice that you think is most suitable for this application.</w:t>
      </w:r>
      <w:r w:rsidR="00DA113F">
        <w:t xml:space="preserve"> </w:t>
      </w:r>
    </w:p>
    <w:p w:rsidR="00131381" w:rsidRDefault="00131381" w:rsidP="00EA088F">
      <w:pPr>
        <w:jc w:val="both"/>
        <w:rPr>
          <w:b/>
          <w:sz w:val="28"/>
          <w:lang w:eastAsia="en-US"/>
        </w:rPr>
      </w:pPr>
    </w:p>
    <w:p w:rsidR="00AF27E7" w:rsidRDefault="00AF27E7" w:rsidP="00EA088F">
      <w:pPr>
        <w:jc w:val="both"/>
        <w:rPr>
          <w:b/>
          <w:sz w:val="28"/>
          <w:lang w:eastAsia="en-US"/>
        </w:rPr>
      </w:pPr>
      <w:r>
        <w:rPr>
          <w:b/>
          <w:sz w:val="28"/>
          <w:lang w:eastAsia="en-US"/>
        </w:rPr>
        <w:t>IMPLEMENTATION</w:t>
      </w:r>
    </w:p>
    <w:p w:rsidR="00EE5864" w:rsidRDefault="00EE5864" w:rsidP="00EA088F">
      <w:pPr>
        <w:jc w:val="both"/>
        <w:rPr>
          <w:lang w:eastAsia="en-US"/>
        </w:rPr>
      </w:pPr>
      <w:r>
        <w:rPr>
          <w:lang w:eastAsia="en-US"/>
        </w:rPr>
        <w:t>Your task is to design a small search engine that can perform following functionality:</w:t>
      </w:r>
    </w:p>
    <w:p w:rsidR="00EE5864" w:rsidRDefault="00EE5864" w:rsidP="00EA088F">
      <w:pPr>
        <w:jc w:val="both"/>
        <w:rPr>
          <w:lang w:eastAsia="en-US"/>
        </w:rPr>
      </w:pPr>
      <w:proofErr w:type="spellStart"/>
      <w:r w:rsidRPr="00EE5864">
        <w:rPr>
          <w:b/>
          <w:lang w:eastAsia="en-US"/>
        </w:rPr>
        <w:t>Create</w:t>
      </w:r>
      <w:r>
        <w:rPr>
          <w:b/>
          <w:lang w:eastAsia="en-US"/>
        </w:rPr>
        <w:t>_</w:t>
      </w:r>
      <w:r w:rsidRPr="00EE5864">
        <w:rPr>
          <w:b/>
          <w:lang w:eastAsia="en-US"/>
        </w:rPr>
        <w:t>Index</w:t>
      </w:r>
      <w:proofErr w:type="spellEnd"/>
      <w:r w:rsidRPr="00EE5864">
        <w:rPr>
          <w:b/>
          <w:lang w:eastAsia="en-US"/>
        </w:rPr>
        <w:t>:</w:t>
      </w:r>
      <w:r>
        <w:rPr>
          <w:lang w:eastAsia="en-US"/>
        </w:rPr>
        <w:t xml:space="preserve"> Given the collection of documents, tokenize words in each document, compute their term frequencies and create the index.</w:t>
      </w:r>
    </w:p>
    <w:p w:rsidR="00EE5864" w:rsidRDefault="00EE5864" w:rsidP="00EA088F">
      <w:pPr>
        <w:jc w:val="both"/>
        <w:rPr>
          <w:lang w:eastAsia="en-US"/>
        </w:rPr>
      </w:pPr>
      <w:proofErr w:type="spellStart"/>
      <w:r>
        <w:rPr>
          <w:b/>
          <w:lang w:eastAsia="en-US"/>
        </w:rPr>
        <w:t>Search_</w:t>
      </w:r>
      <w:r w:rsidRPr="00EE5864">
        <w:rPr>
          <w:b/>
          <w:lang w:eastAsia="en-US"/>
        </w:rPr>
        <w:t>Documents</w:t>
      </w:r>
      <w:proofErr w:type="spellEnd"/>
      <w:r w:rsidRPr="00EE5864">
        <w:rPr>
          <w:b/>
          <w:lang w:eastAsia="en-US"/>
        </w:rPr>
        <w:t>:</w:t>
      </w:r>
      <w:r>
        <w:rPr>
          <w:lang w:eastAsia="en-US"/>
        </w:rPr>
        <w:t xml:space="preserve"> Given the query word</w:t>
      </w:r>
      <w:r w:rsidR="002A0EE1">
        <w:rPr>
          <w:lang w:eastAsia="en-US"/>
        </w:rPr>
        <w:t>(</w:t>
      </w:r>
      <w:r>
        <w:rPr>
          <w:lang w:eastAsia="en-US"/>
        </w:rPr>
        <w:t>s</w:t>
      </w:r>
      <w:r w:rsidR="002A0EE1">
        <w:rPr>
          <w:lang w:eastAsia="en-US"/>
        </w:rPr>
        <w:t>)</w:t>
      </w:r>
      <w:r>
        <w:rPr>
          <w:lang w:eastAsia="en-US"/>
        </w:rPr>
        <w:t>, output a ranked list of related documents</w:t>
      </w:r>
      <w:r w:rsidR="002A0EE1">
        <w:rPr>
          <w:lang w:eastAsia="en-US"/>
        </w:rPr>
        <w:t xml:space="preserve"> as </w:t>
      </w:r>
      <w:r w:rsidR="00832971">
        <w:rPr>
          <w:lang w:eastAsia="en-US"/>
        </w:rPr>
        <w:t>done in assignment 1&amp;2</w:t>
      </w:r>
      <w:r w:rsidR="002A0EE1">
        <w:rPr>
          <w:lang w:eastAsia="en-US"/>
        </w:rPr>
        <w:t>.</w:t>
      </w:r>
    </w:p>
    <w:p w:rsidR="00AF27E7" w:rsidRDefault="00EE5864" w:rsidP="00CE5800">
      <w:pPr>
        <w:jc w:val="both"/>
        <w:rPr>
          <w:lang w:eastAsia="en-US"/>
        </w:rPr>
      </w:pPr>
      <w:proofErr w:type="spellStart"/>
      <w:r w:rsidRPr="00AF27E7">
        <w:rPr>
          <w:b/>
          <w:lang w:eastAsia="en-US"/>
        </w:rPr>
        <w:t>Add_Doc_to_Index</w:t>
      </w:r>
      <w:proofErr w:type="spellEnd"/>
      <w:r w:rsidRPr="00AF27E7">
        <w:rPr>
          <w:b/>
          <w:lang w:eastAsia="en-US"/>
        </w:rPr>
        <w:t>:</w:t>
      </w:r>
      <w:r>
        <w:rPr>
          <w:lang w:eastAsia="en-US"/>
        </w:rPr>
        <w:t xml:space="preserve"> Given a new document (DOC ID and the text), tokenize its words, compute their term frequencies. If a word is already present in the index, add the Doc ID and comp</w:t>
      </w:r>
      <w:r w:rsidR="00AF27E7">
        <w:rPr>
          <w:lang w:eastAsia="en-US"/>
        </w:rPr>
        <w:t>uted term frequency at the end</w:t>
      </w:r>
      <w:r>
        <w:rPr>
          <w:lang w:eastAsia="en-US"/>
        </w:rPr>
        <w:t xml:space="preserve"> of the corresponding list. </w:t>
      </w:r>
      <w:r w:rsidR="00AF27E7">
        <w:rPr>
          <w:lang w:eastAsia="en-US"/>
        </w:rPr>
        <w:t xml:space="preserve">Otherwise add the new word </w:t>
      </w:r>
      <w:r w:rsidR="00832971">
        <w:rPr>
          <w:lang w:eastAsia="en-US"/>
        </w:rPr>
        <w:t xml:space="preserve">in the </w:t>
      </w:r>
      <w:r w:rsidR="00CE5800">
        <w:rPr>
          <w:lang w:eastAsia="en-US"/>
        </w:rPr>
        <w:t>Hash Table</w:t>
      </w:r>
      <w:r w:rsidR="00AF27E7">
        <w:rPr>
          <w:lang w:eastAsia="en-US"/>
        </w:rPr>
        <w:t xml:space="preserve">. </w:t>
      </w:r>
    </w:p>
    <w:p w:rsidR="00CE5800" w:rsidRDefault="00CE5800" w:rsidP="002A0EE1">
      <w:pPr>
        <w:jc w:val="both"/>
        <w:rPr>
          <w:b/>
          <w:lang w:eastAsia="en-US"/>
        </w:rPr>
      </w:pPr>
    </w:p>
    <w:p w:rsidR="002A0EE1" w:rsidRPr="00873E8A" w:rsidRDefault="00873E8A" w:rsidP="002A0EE1">
      <w:pPr>
        <w:jc w:val="both"/>
        <w:rPr>
          <w:lang w:eastAsia="en-US"/>
        </w:rPr>
      </w:pPr>
      <w:r>
        <w:rPr>
          <w:b/>
          <w:lang w:eastAsia="en-US"/>
        </w:rPr>
        <w:t xml:space="preserve">Important Note: </w:t>
      </w:r>
      <w:r w:rsidR="002A0EE1" w:rsidRPr="00873E8A">
        <w:rPr>
          <w:lang w:eastAsia="en-US"/>
        </w:rPr>
        <w:t xml:space="preserve">For </w:t>
      </w:r>
      <w:r w:rsidRPr="00873E8A">
        <w:rPr>
          <w:lang w:eastAsia="en-US"/>
        </w:rPr>
        <w:t>simplicity</w:t>
      </w:r>
      <w:r w:rsidR="002A0EE1" w:rsidRPr="00873E8A">
        <w:rPr>
          <w:lang w:eastAsia="en-US"/>
        </w:rPr>
        <w:t>, you can assume that all the documents and query do not contain any stop word and all words are separated by white space.</w:t>
      </w:r>
      <w:r w:rsidRPr="00873E8A">
        <w:rPr>
          <w:lang w:eastAsia="en-US"/>
        </w:rPr>
        <w:t xml:space="preserve"> </w:t>
      </w:r>
    </w:p>
    <w:p w:rsidR="00AF27E7" w:rsidRDefault="00AF27E7" w:rsidP="00EA088F">
      <w:pPr>
        <w:jc w:val="both"/>
        <w:rPr>
          <w:lang w:eastAsia="en-US"/>
        </w:rPr>
      </w:pPr>
    </w:p>
    <w:p w:rsidR="00AF27E7" w:rsidRPr="00421A10" w:rsidRDefault="00AF27E7" w:rsidP="00EA088F">
      <w:pPr>
        <w:jc w:val="both"/>
        <w:rPr>
          <w:b/>
          <w:lang w:eastAsia="en-US"/>
        </w:rPr>
      </w:pPr>
      <w:r w:rsidRPr="00421A10">
        <w:rPr>
          <w:b/>
          <w:lang w:eastAsia="en-US"/>
        </w:rPr>
        <w:t>IMPORTANT CLASSES</w:t>
      </w:r>
    </w:p>
    <w:p w:rsidR="00AF27E7" w:rsidRDefault="00AF27E7" w:rsidP="00EA088F">
      <w:pPr>
        <w:jc w:val="both"/>
        <w:rPr>
          <w:lang w:eastAsia="en-US"/>
        </w:rPr>
      </w:pPr>
      <w:r>
        <w:rPr>
          <w:lang w:eastAsia="en-US"/>
        </w:rPr>
        <w:t>You have to implement the following classes</w:t>
      </w:r>
    </w:p>
    <w:p w:rsidR="00EC18F4" w:rsidRDefault="00EC18F4" w:rsidP="00EA088F">
      <w:pPr>
        <w:jc w:val="both"/>
        <w:rPr>
          <w:b/>
          <w:lang w:eastAsia="en-US"/>
        </w:rPr>
      </w:pPr>
      <w:r>
        <w:rPr>
          <w:b/>
          <w:lang w:eastAsia="en-US"/>
        </w:rPr>
        <w:t>Class List</w:t>
      </w:r>
    </w:p>
    <w:p w:rsidR="00EC18F4" w:rsidRPr="00EC18F4" w:rsidRDefault="00EC18F4" w:rsidP="00EA088F">
      <w:pPr>
        <w:jc w:val="both"/>
        <w:rPr>
          <w:lang w:eastAsia="en-US"/>
        </w:rPr>
      </w:pPr>
      <w:r>
        <w:rPr>
          <w:lang w:eastAsia="en-US"/>
        </w:rPr>
        <w:t>Use the class List that you designed in assignment 1&amp;2</w:t>
      </w:r>
    </w:p>
    <w:p w:rsidR="00873E8A" w:rsidRDefault="00AF27E7" w:rsidP="00EA088F">
      <w:pPr>
        <w:jc w:val="both"/>
        <w:rPr>
          <w:lang w:eastAsia="en-US"/>
        </w:rPr>
      </w:pPr>
      <w:r w:rsidRPr="00873E8A">
        <w:rPr>
          <w:b/>
          <w:lang w:eastAsia="en-US"/>
        </w:rPr>
        <w:t xml:space="preserve">Class </w:t>
      </w:r>
      <w:r w:rsidR="00CE5800">
        <w:rPr>
          <w:b/>
          <w:lang w:eastAsia="en-US"/>
        </w:rPr>
        <w:t>Hash Table</w:t>
      </w:r>
      <w:r>
        <w:rPr>
          <w:lang w:eastAsia="en-US"/>
        </w:rPr>
        <w:t xml:space="preserve"> </w:t>
      </w:r>
    </w:p>
    <w:p w:rsidR="00AF27E7" w:rsidRDefault="00873E8A" w:rsidP="00EA088F">
      <w:pPr>
        <w:jc w:val="both"/>
        <w:rPr>
          <w:lang w:eastAsia="en-US"/>
        </w:rPr>
      </w:pPr>
      <w:r>
        <w:rPr>
          <w:lang w:eastAsia="en-US"/>
        </w:rPr>
        <w:t>I</w:t>
      </w:r>
      <w:r w:rsidR="00AF27E7">
        <w:rPr>
          <w:lang w:eastAsia="en-US"/>
        </w:rPr>
        <w:t>mpl</w:t>
      </w:r>
      <w:r>
        <w:rPr>
          <w:lang w:eastAsia="en-US"/>
        </w:rPr>
        <w:t xml:space="preserve">ement </w:t>
      </w:r>
      <w:r w:rsidR="00CE5800">
        <w:rPr>
          <w:lang w:eastAsia="en-US"/>
        </w:rPr>
        <w:t>Hash Table</w:t>
      </w:r>
      <w:r>
        <w:rPr>
          <w:lang w:eastAsia="en-US"/>
        </w:rPr>
        <w:t xml:space="preserve"> class </w:t>
      </w:r>
      <w:r w:rsidR="00F918C5">
        <w:rPr>
          <w:lang w:eastAsia="en-US"/>
        </w:rPr>
        <w:t xml:space="preserve">and </w:t>
      </w:r>
      <w:r w:rsidR="00CE5800">
        <w:rPr>
          <w:lang w:eastAsia="en-US"/>
        </w:rPr>
        <w:t>use List class to implement chaining</w:t>
      </w:r>
      <w:r w:rsidR="00F918C5">
        <w:rPr>
          <w:lang w:eastAsia="en-US"/>
        </w:rPr>
        <w:t>.</w:t>
      </w:r>
      <w:r>
        <w:rPr>
          <w:lang w:eastAsia="en-US"/>
        </w:rPr>
        <w:t xml:space="preserve"> </w:t>
      </w:r>
      <w:r w:rsidR="003C396C">
        <w:rPr>
          <w:lang w:eastAsia="en-US"/>
        </w:rPr>
        <w:t xml:space="preserve">The hash table class must have data members Table size and </w:t>
      </w:r>
      <w:proofErr w:type="spellStart"/>
      <w:r w:rsidR="003C396C">
        <w:rPr>
          <w:lang w:eastAsia="en-US"/>
        </w:rPr>
        <w:t>maxsize</w:t>
      </w:r>
      <w:proofErr w:type="spellEnd"/>
      <w:r w:rsidR="003C396C">
        <w:rPr>
          <w:lang w:eastAsia="en-US"/>
        </w:rPr>
        <w:t xml:space="preserve">. Where Table is a dynamic array of type List whose size is max size. Size is the total number of elements in the hash table. </w:t>
      </w:r>
      <w:r>
        <w:rPr>
          <w:lang w:eastAsia="en-US"/>
        </w:rPr>
        <w:t>Implement all the required operations</w:t>
      </w:r>
      <w:r w:rsidR="003C396C">
        <w:rPr>
          <w:lang w:eastAsia="en-US"/>
        </w:rPr>
        <w:t xml:space="preserve"> including grow functions. Grow function must be called whenever the load factor of the table exceeds 2</w:t>
      </w:r>
      <w:r w:rsidR="00BB7E41">
        <w:rPr>
          <w:lang w:eastAsia="en-US"/>
        </w:rPr>
        <w:t>.</w:t>
      </w:r>
      <w:r w:rsidR="003C396C">
        <w:rPr>
          <w:lang w:eastAsia="en-US"/>
        </w:rPr>
        <w:t xml:space="preserve"> Grow function must allocate a new table of double the current </w:t>
      </w:r>
      <w:proofErr w:type="spellStart"/>
      <w:r w:rsidR="003C396C">
        <w:rPr>
          <w:lang w:eastAsia="en-US"/>
        </w:rPr>
        <w:t>maxsize</w:t>
      </w:r>
      <w:proofErr w:type="spellEnd"/>
      <w:r w:rsidR="003C396C">
        <w:rPr>
          <w:lang w:eastAsia="en-US"/>
        </w:rPr>
        <w:t xml:space="preserve">, rehash all the previous elements in the new table and delete the old table.  </w:t>
      </w:r>
      <w:r w:rsidR="00CE5800">
        <w:rPr>
          <w:lang w:eastAsia="en-US"/>
        </w:rPr>
        <w:t xml:space="preserve"> </w:t>
      </w:r>
    </w:p>
    <w:p w:rsidR="00BB7E41" w:rsidRDefault="00BB7E41" w:rsidP="00EA088F">
      <w:pPr>
        <w:jc w:val="both"/>
        <w:rPr>
          <w:b/>
          <w:lang w:eastAsia="en-US"/>
        </w:rPr>
      </w:pPr>
      <w:r>
        <w:rPr>
          <w:b/>
          <w:lang w:eastAsia="en-US"/>
        </w:rPr>
        <w:t xml:space="preserve">Class </w:t>
      </w:r>
      <w:proofErr w:type="spellStart"/>
      <w:r>
        <w:rPr>
          <w:b/>
          <w:lang w:eastAsia="en-US"/>
        </w:rPr>
        <w:t>Doc_Info</w:t>
      </w:r>
      <w:proofErr w:type="spellEnd"/>
    </w:p>
    <w:p w:rsidR="00BB7E41" w:rsidRPr="00BB7E41" w:rsidRDefault="00BB7E41" w:rsidP="00EA088F">
      <w:pPr>
        <w:jc w:val="both"/>
        <w:rPr>
          <w:lang w:eastAsia="en-US"/>
        </w:rPr>
      </w:pPr>
      <w:r w:rsidRPr="00BB7E41">
        <w:rPr>
          <w:lang w:eastAsia="en-US"/>
        </w:rPr>
        <w:t>T</w:t>
      </w:r>
      <w:r>
        <w:rPr>
          <w:lang w:eastAsia="en-US"/>
        </w:rPr>
        <w:t xml:space="preserve">his class must contain two data members </w:t>
      </w:r>
      <w:proofErr w:type="spellStart"/>
      <w:r>
        <w:rPr>
          <w:lang w:eastAsia="en-US"/>
        </w:rPr>
        <w:t>DocID</w:t>
      </w:r>
      <w:proofErr w:type="spellEnd"/>
      <w:r>
        <w:rPr>
          <w:lang w:eastAsia="en-US"/>
        </w:rPr>
        <w:t xml:space="preserve"> and term frequency of a particular term</w:t>
      </w:r>
    </w:p>
    <w:p w:rsidR="00BB7E41" w:rsidRPr="00BB7E41" w:rsidRDefault="00AF27E7" w:rsidP="00EA088F">
      <w:pPr>
        <w:jc w:val="both"/>
        <w:rPr>
          <w:b/>
          <w:lang w:eastAsia="en-US"/>
        </w:rPr>
      </w:pPr>
      <w:r w:rsidRPr="00BB7E41">
        <w:rPr>
          <w:b/>
          <w:lang w:eastAsia="en-US"/>
        </w:rPr>
        <w:t xml:space="preserve">Class </w:t>
      </w:r>
      <w:proofErr w:type="spellStart"/>
      <w:r w:rsidRPr="00BB7E41">
        <w:rPr>
          <w:b/>
          <w:lang w:eastAsia="en-US"/>
        </w:rPr>
        <w:t>Term_Info</w:t>
      </w:r>
      <w:proofErr w:type="spellEnd"/>
      <w:r w:rsidRPr="00BB7E41">
        <w:rPr>
          <w:b/>
          <w:lang w:eastAsia="en-US"/>
        </w:rPr>
        <w:t xml:space="preserve"> </w:t>
      </w:r>
    </w:p>
    <w:p w:rsidR="00AF27E7" w:rsidRDefault="00BB7E41" w:rsidP="00EA088F">
      <w:pPr>
        <w:jc w:val="both"/>
        <w:rPr>
          <w:lang w:eastAsia="en-US"/>
        </w:rPr>
      </w:pPr>
      <w:r>
        <w:rPr>
          <w:lang w:eastAsia="en-US"/>
        </w:rPr>
        <w:t>T</w:t>
      </w:r>
      <w:r w:rsidR="00AF27E7">
        <w:rPr>
          <w:lang w:eastAsia="en-US"/>
        </w:rPr>
        <w:t xml:space="preserve">his must contain </w:t>
      </w:r>
      <w:r>
        <w:rPr>
          <w:lang w:eastAsia="en-US"/>
        </w:rPr>
        <w:t xml:space="preserve">a key term and a list of </w:t>
      </w:r>
      <w:proofErr w:type="spellStart"/>
      <w:r w:rsidR="00AF27E7">
        <w:rPr>
          <w:lang w:eastAsia="en-US"/>
        </w:rPr>
        <w:t>Doc</w:t>
      </w:r>
      <w:r>
        <w:rPr>
          <w:lang w:eastAsia="en-US"/>
        </w:rPr>
        <w:t>_Info</w:t>
      </w:r>
      <w:proofErr w:type="spellEnd"/>
      <w:r w:rsidR="00AF27E7">
        <w:rPr>
          <w:lang w:eastAsia="en-US"/>
        </w:rPr>
        <w:t xml:space="preserve"> </w:t>
      </w:r>
      <w:r>
        <w:rPr>
          <w:lang w:eastAsia="en-US"/>
        </w:rPr>
        <w:t>as its data members.</w:t>
      </w:r>
    </w:p>
    <w:p w:rsidR="00EC18F4" w:rsidRDefault="00EC18F4" w:rsidP="00EA088F">
      <w:pPr>
        <w:jc w:val="both"/>
        <w:rPr>
          <w:b/>
          <w:lang w:eastAsia="en-US"/>
        </w:rPr>
      </w:pPr>
    </w:p>
    <w:p w:rsidR="00BB7E41" w:rsidRDefault="00AF27E7" w:rsidP="00EA088F">
      <w:pPr>
        <w:jc w:val="both"/>
        <w:rPr>
          <w:lang w:eastAsia="en-US"/>
        </w:rPr>
      </w:pPr>
      <w:r w:rsidRPr="00BB7E41">
        <w:rPr>
          <w:b/>
          <w:lang w:eastAsia="en-US"/>
        </w:rPr>
        <w:t xml:space="preserve">Class </w:t>
      </w:r>
      <w:proofErr w:type="spellStart"/>
      <w:r w:rsidRPr="00BB7E41">
        <w:rPr>
          <w:b/>
          <w:lang w:eastAsia="en-US"/>
        </w:rPr>
        <w:t>Search_Engine</w:t>
      </w:r>
      <w:proofErr w:type="spellEnd"/>
      <w:r w:rsidR="008E0374">
        <w:rPr>
          <w:lang w:eastAsia="en-US"/>
        </w:rPr>
        <w:t xml:space="preserve"> </w:t>
      </w:r>
    </w:p>
    <w:p w:rsidR="00007A7A" w:rsidRDefault="00BB7E41" w:rsidP="00EA088F">
      <w:pPr>
        <w:jc w:val="both"/>
        <w:rPr>
          <w:lang w:eastAsia="en-US"/>
        </w:rPr>
      </w:pPr>
      <w:r>
        <w:rPr>
          <w:lang w:eastAsia="en-US"/>
        </w:rPr>
        <w:t>T</w:t>
      </w:r>
      <w:r w:rsidR="008E0374">
        <w:rPr>
          <w:lang w:eastAsia="en-US"/>
        </w:rPr>
        <w:t>his must contain a</w:t>
      </w:r>
      <w:r w:rsidR="00CE5800">
        <w:rPr>
          <w:lang w:eastAsia="en-US"/>
        </w:rPr>
        <w:t xml:space="preserve"> Hash Table</w:t>
      </w:r>
      <w:r w:rsidR="008625DB">
        <w:rPr>
          <w:lang w:eastAsia="en-US"/>
        </w:rPr>
        <w:t xml:space="preserve"> </w:t>
      </w:r>
      <w:r w:rsidRPr="00007A7A">
        <w:rPr>
          <w:b/>
          <w:lang w:eastAsia="en-US"/>
        </w:rPr>
        <w:t>Index</w:t>
      </w:r>
      <w:r>
        <w:rPr>
          <w:lang w:eastAsia="en-US"/>
        </w:rPr>
        <w:t xml:space="preserve"> </w:t>
      </w:r>
      <w:r w:rsidR="008625DB">
        <w:rPr>
          <w:lang w:eastAsia="en-US"/>
        </w:rPr>
        <w:t xml:space="preserve">of </w:t>
      </w:r>
      <w:r>
        <w:rPr>
          <w:lang w:eastAsia="en-US"/>
        </w:rPr>
        <w:t xml:space="preserve">type </w:t>
      </w:r>
      <w:r w:rsidR="00CE5800">
        <w:rPr>
          <w:lang w:eastAsia="en-US"/>
        </w:rPr>
        <w:t>List&lt;</w:t>
      </w:r>
      <w:proofErr w:type="spellStart"/>
      <w:r>
        <w:rPr>
          <w:lang w:eastAsia="en-US"/>
        </w:rPr>
        <w:t>Term_Info</w:t>
      </w:r>
      <w:proofErr w:type="spellEnd"/>
      <w:r w:rsidR="00CE5800">
        <w:rPr>
          <w:lang w:eastAsia="en-US"/>
        </w:rPr>
        <w:t>&gt;</w:t>
      </w:r>
      <w:r w:rsidR="00007A7A">
        <w:rPr>
          <w:lang w:eastAsia="en-US"/>
        </w:rPr>
        <w:t>,</w:t>
      </w:r>
      <w:r>
        <w:rPr>
          <w:lang w:eastAsia="en-US"/>
        </w:rPr>
        <w:t xml:space="preserve"> </w:t>
      </w:r>
      <w:r w:rsidR="00007A7A">
        <w:rPr>
          <w:lang w:eastAsia="en-US"/>
        </w:rPr>
        <w:t>Following is the list of required functions</w:t>
      </w:r>
      <w:r>
        <w:rPr>
          <w:lang w:eastAsia="en-US"/>
        </w:rPr>
        <w:t>:</w:t>
      </w:r>
    </w:p>
    <w:p w:rsidR="00BB7E41" w:rsidRDefault="00BB7E41" w:rsidP="00EA088F">
      <w:pPr>
        <w:jc w:val="both"/>
        <w:rPr>
          <w:lang w:eastAsia="en-US"/>
        </w:rPr>
      </w:pPr>
    </w:p>
    <w:p w:rsidR="00BB7E41" w:rsidRDefault="00BB7E41" w:rsidP="00BB7E41">
      <w:pPr>
        <w:jc w:val="both"/>
        <w:rPr>
          <w:lang w:eastAsia="en-US"/>
        </w:rPr>
      </w:pPr>
      <w:proofErr w:type="spellStart"/>
      <w:r w:rsidRPr="00EE5864">
        <w:rPr>
          <w:b/>
          <w:lang w:eastAsia="en-US"/>
        </w:rPr>
        <w:t>Create</w:t>
      </w:r>
      <w:r>
        <w:rPr>
          <w:b/>
          <w:lang w:eastAsia="en-US"/>
        </w:rPr>
        <w:t>_</w:t>
      </w:r>
      <w:r w:rsidRPr="00EE5864">
        <w:rPr>
          <w:b/>
          <w:lang w:eastAsia="en-US"/>
        </w:rPr>
        <w:t>Index</w:t>
      </w:r>
      <w:proofErr w:type="spellEnd"/>
      <w:r w:rsidRPr="00EE5864">
        <w:rPr>
          <w:b/>
          <w:lang w:eastAsia="en-US"/>
        </w:rPr>
        <w:t>:</w:t>
      </w:r>
      <w:r>
        <w:rPr>
          <w:lang w:eastAsia="en-US"/>
        </w:rPr>
        <w:t xml:space="preserve"> This function takes an array </w:t>
      </w:r>
      <w:r w:rsidR="00007A7A" w:rsidRPr="00007A7A">
        <w:rPr>
          <w:b/>
          <w:i/>
          <w:lang w:eastAsia="en-US"/>
        </w:rPr>
        <w:t>Docs</w:t>
      </w:r>
      <w:r w:rsidR="00007A7A">
        <w:rPr>
          <w:lang w:eastAsia="en-US"/>
        </w:rPr>
        <w:t xml:space="preserve"> </w:t>
      </w:r>
      <w:r>
        <w:rPr>
          <w:lang w:eastAsia="en-US"/>
        </w:rPr>
        <w:t xml:space="preserve">of </w:t>
      </w:r>
      <w:r w:rsidR="00007A7A">
        <w:rPr>
          <w:lang w:eastAsia="en-US"/>
        </w:rPr>
        <w:t xml:space="preserve">type </w:t>
      </w:r>
      <w:r>
        <w:rPr>
          <w:lang w:eastAsia="en-US"/>
        </w:rPr>
        <w:t xml:space="preserve">strings/char* that contains the file names and an integer </w:t>
      </w:r>
      <w:r w:rsidR="00007A7A" w:rsidRPr="00007A7A">
        <w:rPr>
          <w:b/>
          <w:i/>
          <w:lang w:eastAsia="en-US"/>
        </w:rPr>
        <w:t>n</w:t>
      </w:r>
      <w:r>
        <w:rPr>
          <w:lang w:eastAsia="en-US"/>
        </w:rPr>
        <w:t xml:space="preserve">. </w:t>
      </w:r>
      <w:r w:rsidR="00007A7A">
        <w:rPr>
          <w:lang w:eastAsia="en-US"/>
        </w:rPr>
        <w:t xml:space="preserve">Here n is the size of array </w:t>
      </w:r>
      <w:r w:rsidR="00007A7A" w:rsidRPr="00007A7A">
        <w:rPr>
          <w:b/>
          <w:i/>
          <w:lang w:eastAsia="en-US"/>
        </w:rPr>
        <w:t>Docs</w:t>
      </w:r>
      <w:r w:rsidR="00007A7A">
        <w:rPr>
          <w:lang w:eastAsia="en-US"/>
        </w:rPr>
        <w:t xml:space="preserve">. </w:t>
      </w:r>
      <w:r>
        <w:rPr>
          <w:lang w:eastAsia="en-US"/>
        </w:rPr>
        <w:t>For each file</w:t>
      </w:r>
      <w:r w:rsidR="00007A7A">
        <w:rPr>
          <w:lang w:eastAsia="en-US"/>
        </w:rPr>
        <w:t xml:space="preserve"> in </w:t>
      </w:r>
      <w:r w:rsidR="00007A7A" w:rsidRPr="00007A7A">
        <w:rPr>
          <w:b/>
          <w:i/>
          <w:lang w:eastAsia="en-US"/>
        </w:rPr>
        <w:t>Docs</w:t>
      </w:r>
      <w:r w:rsidR="00007A7A">
        <w:rPr>
          <w:lang w:eastAsia="en-US"/>
        </w:rPr>
        <w:t xml:space="preserve">: call </w:t>
      </w:r>
      <w:proofErr w:type="spellStart"/>
      <w:r w:rsidR="00007A7A" w:rsidRPr="00AF27E7">
        <w:rPr>
          <w:b/>
          <w:lang w:eastAsia="en-US"/>
        </w:rPr>
        <w:t>Add_Doc_to_Index</w:t>
      </w:r>
      <w:proofErr w:type="spellEnd"/>
      <w:r w:rsidR="00007A7A">
        <w:rPr>
          <w:lang w:eastAsia="en-US"/>
        </w:rPr>
        <w:t xml:space="preserve"> </w:t>
      </w:r>
    </w:p>
    <w:p w:rsidR="00BB7E41" w:rsidRDefault="00BB7E41" w:rsidP="00BB7E41">
      <w:pPr>
        <w:jc w:val="both"/>
        <w:rPr>
          <w:lang w:eastAsia="en-US"/>
        </w:rPr>
      </w:pPr>
    </w:p>
    <w:p w:rsidR="00BB7E41" w:rsidRDefault="00BB7E41" w:rsidP="00BB7E41">
      <w:pPr>
        <w:jc w:val="both"/>
        <w:rPr>
          <w:lang w:eastAsia="en-US"/>
        </w:rPr>
      </w:pPr>
      <w:proofErr w:type="spellStart"/>
      <w:r>
        <w:rPr>
          <w:b/>
          <w:lang w:eastAsia="en-US"/>
        </w:rPr>
        <w:t>Search_</w:t>
      </w:r>
      <w:r w:rsidRPr="00EE5864">
        <w:rPr>
          <w:b/>
          <w:lang w:eastAsia="en-US"/>
        </w:rPr>
        <w:t>Documents</w:t>
      </w:r>
      <w:proofErr w:type="spellEnd"/>
      <w:r w:rsidRPr="00EE5864">
        <w:rPr>
          <w:b/>
          <w:lang w:eastAsia="en-US"/>
        </w:rPr>
        <w:t>:</w:t>
      </w:r>
      <w:r>
        <w:rPr>
          <w:lang w:eastAsia="en-US"/>
        </w:rPr>
        <w:t xml:space="preserve"> Given the query word(s), output a ranked list of related documents as </w:t>
      </w:r>
      <w:r w:rsidR="00F918C5">
        <w:rPr>
          <w:lang w:eastAsia="en-US"/>
        </w:rPr>
        <w:t>done in assignment 1&amp;2</w:t>
      </w:r>
      <w:r>
        <w:rPr>
          <w:lang w:eastAsia="en-US"/>
        </w:rPr>
        <w:t>.</w:t>
      </w:r>
    </w:p>
    <w:p w:rsidR="00007A7A" w:rsidRDefault="00007A7A" w:rsidP="00BB7E41">
      <w:pPr>
        <w:jc w:val="both"/>
        <w:rPr>
          <w:lang w:eastAsia="en-US"/>
        </w:rPr>
      </w:pPr>
    </w:p>
    <w:p w:rsidR="00421A10" w:rsidRDefault="00BB7E41" w:rsidP="00BB7E41">
      <w:pPr>
        <w:jc w:val="both"/>
        <w:rPr>
          <w:lang w:eastAsia="en-US"/>
        </w:rPr>
      </w:pPr>
      <w:proofErr w:type="spellStart"/>
      <w:r w:rsidRPr="00AF27E7">
        <w:rPr>
          <w:b/>
          <w:lang w:eastAsia="en-US"/>
        </w:rPr>
        <w:t>Add_Doc_to_Index</w:t>
      </w:r>
      <w:proofErr w:type="spellEnd"/>
      <w:r w:rsidRPr="00AF27E7">
        <w:rPr>
          <w:b/>
          <w:lang w:eastAsia="en-US"/>
        </w:rPr>
        <w:t>:</w:t>
      </w:r>
      <w:r w:rsidR="00007A7A">
        <w:rPr>
          <w:lang w:eastAsia="en-US"/>
        </w:rPr>
        <w:t xml:space="preserve"> Given a file name: open it, read it and tokenize words on white space. Also, compute the term frequency of each unique word in the file. </w:t>
      </w:r>
      <w:r w:rsidR="00421A10">
        <w:rPr>
          <w:lang w:eastAsia="en-US"/>
        </w:rPr>
        <w:t xml:space="preserve">For each unique word, if the word is already present in the index, add the Doc ID and computed term frequency at the end of the corresponding </w:t>
      </w:r>
      <w:proofErr w:type="spellStart"/>
      <w:r w:rsidR="00421A10">
        <w:rPr>
          <w:lang w:eastAsia="en-US"/>
        </w:rPr>
        <w:t>Doc_Info</w:t>
      </w:r>
      <w:proofErr w:type="spellEnd"/>
      <w:r w:rsidR="00421A10">
        <w:rPr>
          <w:lang w:eastAsia="en-US"/>
        </w:rPr>
        <w:t xml:space="preserve"> list. Otherwise add the new word </w:t>
      </w:r>
      <w:r w:rsidR="00F918C5">
        <w:rPr>
          <w:lang w:eastAsia="en-US"/>
        </w:rPr>
        <w:t>in the</w:t>
      </w:r>
      <w:r w:rsidR="00421A10">
        <w:rPr>
          <w:lang w:eastAsia="en-US"/>
        </w:rPr>
        <w:t xml:space="preserve"> Index. </w:t>
      </w:r>
    </w:p>
    <w:p w:rsidR="00F918C5" w:rsidRDefault="00F918C5" w:rsidP="00BB7E41">
      <w:pPr>
        <w:jc w:val="both"/>
        <w:rPr>
          <w:lang w:eastAsia="en-US"/>
        </w:rPr>
      </w:pPr>
    </w:p>
    <w:p w:rsidR="00421A10" w:rsidRDefault="00421A10" w:rsidP="00BB7E41">
      <w:pPr>
        <w:jc w:val="both"/>
        <w:rPr>
          <w:lang w:eastAsia="en-US"/>
        </w:rPr>
      </w:pPr>
      <w:r>
        <w:rPr>
          <w:lang w:eastAsia="en-US"/>
        </w:rPr>
        <w:t>Add any function that you find important to implement above mentioned functions.</w:t>
      </w:r>
    </w:p>
    <w:p w:rsidR="00421A10" w:rsidRDefault="00421A10" w:rsidP="00BB7E41">
      <w:pPr>
        <w:jc w:val="both"/>
        <w:rPr>
          <w:lang w:eastAsia="en-US"/>
        </w:rPr>
      </w:pPr>
      <w:r>
        <w:rPr>
          <w:lang w:eastAsia="en-US"/>
        </w:rPr>
        <w:t xml:space="preserve">For simplicity you can declare </w:t>
      </w:r>
      <w:proofErr w:type="spellStart"/>
      <w:r>
        <w:rPr>
          <w:lang w:eastAsia="en-US"/>
        </w:rPr>
        <w:t>Doc_i</w:t>
      </w:r>
      <w:bookmarkStart w:id="0" w:name="_GoBack"/>
      <w:bookmarkEnd w:id="0"/>
      <w:r>
        <w:rPr>
          <w:lang w:eastAsia="en-US"/>
        </w:rPr>
        <w:t>nfo</w:t>
      </w:r>
      <w:proofErr w:type="spellEnd"/>
      <w:r>
        <w:rPr>
          <w:lang w:eastAsia="en-US"/>
        </w:rPr>
        <w:t xml:space="preserve"> and </w:t>
      </w:r>
      <w:proofErr w:type="spellStart"/>
      <w:r>
        <w:rPr>
          <w:lang w:eastAsia="en-US"/>
        </w:rPr>
        <w:t>Term_info</w:t>
      </w:r>
      <w:proofErr w:type="spellEnd"/>
      <w:r>
        <w:rPr>
          <w:lang w:eastAsia="en-US"/>
        </w:rPr>
        <w:t xml:space="preserve"> as friends of </w:t>
      </w:r>
      <w:proofErr w:type="spellStart"/>
      <w:r>
        <w:rPr>
          <w:lang w:eastAsia="en-US"/>
        </w:rPr>
        <w:t>Search_Engine</w:t>
      </w:r>
      <w:proofErr w:type="spellEnd"/>
      <w:r>
        <w:rPr>
          <w:lang w:eastAsia="en-US"/>
        </w:rPr>
        <w:t>.</w:t>
      </w:r>
    </w:p>
    <w:p w:rsidR="00664198" w:rsidRDefault="00664198" w:rsidP="00BB7E41">
      <w:pPr>
        <w:jc w:val="both"/>
        <w:rPr>
          <w:lang w:eastAsia="en-US"/>
        </w:rPr>
      </w:pPr>
    </w:p>
    <w:sectPr w:rsidR="00664198" w:rsidSect="00F457B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0C46DA"/>
    <w:multiLevelType w:val="multilevel"/>
    <w:tmpl w:val="D720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55AA3"/>
    <w:multiLevelType w:val="hybridMultilevel"/>
    <w:tmpl w:val="F04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C66C0"/>
    <w:multiLevelType w:val="hybridMultilevel"/>
    <w:tmpl w:val="3D8E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13C4A"/>
    <w:multiLevelType w:val="hybridMultilevel"/>
    <w:tmpl w:val="7C9A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66B77"/>
    <w:multiLevelType w:val="hybridMultilevel"/>
    <w:tmpl w:val="0A8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80859"/>
    <w:multiLevelType w:val="hybridMultilevel"/>
    <w:tmpl w:val="01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33CF5"/>
    <w:multiLevelType w:val="multilevel"/>
    <w:tmpl w:val="8B54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63EEA"/>
    <w:multiLevelType w:val="hybridMultilevel"/>
    <w:tmpl w:val="B72EE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3D7B"/>
    <w:multiLevelType w:val="hybridMultilevel"/>
    <w:tmpl w:val="91F8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512DF"/>
    <w:multiLevelType w:val="hybridMultilevel"/>
    <w:tmpl w:val="3F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55"/>
    <w:rsid w:val="00007A7A"/>
    <w:rsid w:val="00066E46"/>
    <w:rsid w:val="00094CD2"/>
    <w:rsid w:val="000C488E"/>
    <w:rsid w:val="000F283F"/>
    <w:rsid w:val="00131381"/>
    <w:rsid w:val="00180C14"/>
    <w:rsid w:val="0019502D"/>
    <w:rsid w:val="001B6672"/>
    <w:rsid w:val="001D056E"/>
    <w:rsid w:val="00215508"/>
    <w:rsid w:val="00242044"/>
    <w:rsid w:val="00256786"/>
    <w:rsid w:val="00261269"/>
    <w:rsid w:val="002A0EE1"/>
    <w:rsid w:val="002B135C"/>
    <w:rsid w:val="002C3455"/>
    <w:rsid w:val="00320E2D"/>
    <w:rsid w:val="00371784"/>
    <w:rsid w:val="003857FC"/>
    <w:rsid w:val="003C396C"/>
    <w:rsid w:val="003F7E85"/>
    <w:rsid w:val="00401F79"/>
    <w:rsid w:val="004215C8"/>
    <w:rsid w:val="00421A10"/>
    <w:rsid w:val="00451F46"/>
    <w:rsid w:val="00474ACA"/>
    <w:rsid w:val="004A1D97"/>
    <w:rsid w:val="004B3F11"/>
    <w:rsid w:val="00521F42"/>
    <w:rsid w:val="005520EA"/>
    <w:rsid w:val="0059022B"/>
    <w:rsid w:val="005C2305"/>
    <w:rsid w:val="00601DA5"/>
    <w:rsid w:val="00602D94"/>
    <w:rsid w:val="006179D8"/>
    <w:rsid w:val="00633DF8"/>
    <w:rsid w:val="006612DA"/>
    <w:rsid w:val="00664198"/>
    <w:rsid w:val="006E214C"/>
    <w:rsid w:val="006E512C"/>
    <w:rsid w:val="006F04D6"/>
    <w:rsid w:val="0072485C"/>
    <w:rsid w:val="007F4448"/>
    <w:rsid w:val="00802B96"/>
    <w:rsid w:val="00815705"/>
    <w:rsid w:val="00832971"/>
    <w:rsid w:val="00834A53"/>
    <w:rsid w:val="008369DF"/>
    <w:rsid w:val="008430D9"/>
    <w:rsid w:val="008446F9"/>
    <w:rsid w:val="008625DB"/>
    <w:rsid w:val="00873E8A"/>
    <w:rsid w:val="008A2966"/>
    <w:rsid w:val="008B5A01"/>
    <w:rsid w:val="008E0374"/>
    <w:rsid w:val="008F6375"/>
    <w:rsid w:val="0091505D"/>
    <w:rsid w:val="0095120E"/>
    <w:rsid w:val="009728E4"/>
    <w:rsid w:val="009809D6"/>
    <w:rsid w:val="00990B34"/>
    <w:rsid w:val="00991FBB"/>
    <w:rsid w:val="0099705D"/>
    <w:rsid w:val="009B2915"/>
    <w:rsid w:val="009B41B3"/>
    <w:rsid w:val="009C4EB6"/>
    <w:rsid w:val="00A932A7"/>
    <w:rsid w:val="00AA25E3"/>
    <w:rsid w:val="00AA5F74"/>
    <w:rsid w:val="00AB0122"/>
    <w:rsid w:val="00AB2C14"/>
    <w:rsid w:val="00AB3EAB"/>
    <w:rsid w:val="00AC4F54"/>
    <w:rsid w:val="00AE69C8"/>
    <w:rsid w:val="00AF27E7"/>
    <w:rsid w:val="00BB417D"/>
    <w:rsid w:val="00BB448E"/>
    <w:rsid w:val="00BB7E41"/>
    <w:rsid w:val="00BC5FB5"/>
    <w:rsid w:val="00BD6F8D"/>
    <w:rsid w:val="00BE0A6F"/>
    <w:rsid w:val="00C11535"/>
    <w:rsid w:val="00C130D4"/>
    <w:rsid w:val="00C364F6"/>
    <w:rsid w:val="00C51EAB"/>
    <w:rsid w:val="00C658ED"/>
    <w:rsid w:val="00CB10D3"/>
    <w:rsid w:val="00CB252E"/>
    <w:rsid w:val="00CC6505"/>
    <w:rsid w:val="00CE5800"/>
    <w:rsid w:val="00CF687B"/>
    <w:rsid w:val="00D066BE"/>
    <w:rsid w:val="00D16CE3"/>
    <w:rsid w:val="00D41ADD"/>
    <w:rsid w:val="00D43B2B"/>
    <w:rsid w:val="00D66FE2"/>
    <w:rsid w:val="00D94E05"/>
    <w:rsid w:val="00DA113F"/>
    <w:rsid w:val="00DA6B43"/>
    <w:rsid w:val="00DE189F"/>
    <w:rsid w:val="00DE5097"/>
    <w:rsid w:val="00DF0649"/>
    <w:rsid w:val="00DF7EC5"/>
    <w:rsid w:val="00E02DF1"/>
    <w:rsid w:val="00E40573"/>
    <w:rsid w:val="00E73B46"/>
    <w:rsid w:val="00E76815"/>
    <w:rsid w:val="00EA088F"/>
    <w:rsid w:val="00EB39E5"/>
    <w:rsid w:val="00EC18F4"/>
    <w:rsid w:val="00ED3A7C"/>
    <w:rsid w:val="00ED78B2"/>
    <w:rsid w:val="00EE5864"/>
    <w:rsid w:val="00EF2FCC"/>
    <w:rsid w:val="00F457B5"/>
    <w:rsid w:val="00F81AF9"/>
    <w:rsid w:val="00F8402D"/>
    <w:rsid w:val="00F918C5"/>
    <w:rsid w:val="00FC3272"/>
    <w:rsid w:val="00FD614F"/>
    <w:rsid w:val="00FE2D86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8CF965A-0B37-48DF-9DAA-4BC67C57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7B5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457B5"/>
    <w:rPr>
      <w:rFonts w:ascii="Symbol" w:hAnsi="Symbol" w:cs="Symbol"/>
    </w:rPr>
  </w:style>
  <w:style w:type="character" w:customStyle="1" w:styleId="WW8Num2z0">
    <w:name w:val="WW8Num2z0"/>
    <w:rsid w:val="00F457B5"/>
    <w:rPr>
      <w:rFonts w:ascii="Symbol" w:hAnsi="Symbol" w:cs="Symbol"/>
    </w:rPr>
  </w:style>
  <w:style w:type="character" w:customStyle="1" w:styleId="Absatz-Standardschriftart">
    <w:name w:val="Absatz-Standardschriftart"/>
    <w:rsid w:val="00F457B5"/>
  </w:style>
  <w:style w:type="character" w:customStyle="1" w:styleId="WW8Num1z1">
    <w:name w:val="WW8Num1z1"/>
    <w:rsid w:val="00F457B5"/>
    <w:rPr>
      <w:rFonts w:ascii="Courier New" w:hAnsi="Courier New" w:cs="Courier New"/>
    </w:rPr>
  </w:style>
  <w:style w:type="character" w:customStyle="1" w:styleId="WW8Num1z2">
    <w:name w:val="WW8Num1z2"/>
    <w:rsid w:val="00F457B5"/>
    <w:rPr>
      <w:rFonts w:ascii="Wingdings" w:hAnsi="Wingdings" w:cs="Wingdings"/>
    </w:rPr>
  </w:style>
  <w:style w:type="character" w:customStyle="1" w:styleId="WW8Num2z1">
    <w:name w:val="WW8Num2z1"/>
    <w:rsid w:val="00F457B5"/>
    <w:rPr>
      <w:rFonts w:ascii="Courier New" w:hAnsi="Courier New" w:cs="Courier New"/>
    </w:rPr>
  </w:style>
  <w:style w:type="character" w:customStyle="1" w:styleId="WW8Num2z2">
    <w:name w:val="WW8Num2z2"/>
    <w:rsid w:val="00F457B5"/>
    <w:rPr>
      <w:rFonts w:ascii="Wingdings" w:hAnsi="Wingdings" w:cs="Wingdings"/>
    </w:rPr>
  </w:style>
  <w:style w:type="character" w:customStyle="1" w:styleId="WW8Num2z3">
    <w:name w:val="WW8Num2z3"/>
    <w:rsid w:val="00F457B5"/>
    <w:rPr>
      <w:rFonts w:ascii="Symbol" w:hAnsi="Symbol" w:cs="Symbol"/>
    </w:rPr>
  </w:style>
  <w:style w:type="character" w:customStyle="1" w:styleId="WW8Num3z0">
    <w:name w:val="WW8Num3z0"/>
    <w:rsid w:val="00F457B5"/>
    <w:rPr>
      <w:rFonts w:ascii="Symbol" w:hAnsi="Symbol" w:cs="Symbol"/>
    </w:rPr>
  </w:style>
  <w:style w:type="character" w:customStyle="1" w:styleId="WW8Num3z1">
    <w:name w:val="WW8Num3z1"/>
    <w:rsid w:val="00F457B5"/>
    <w:rPr>
      <w:rFonts w:ascii="Courier New" w:hAnsi="Courier New" w:cs="Courier New"/>
    </w:rPr>
  </w:style>
  <w:style w:type="character" w:customStyle="1" w:styleId="WW8Num3z2">
    <w:name w:val="WW8Num3z2"/>
    <w:rsid w:val="00F457B5"/>
    <w:rPr>
      <w:rFonts w:ascii="Wingdings" w:hAnsi="Wingdings" w:cs="Wingdings"/>
    </w:rPr>
  </w:style>
  <w:style w:type="character" w:customStyle="1" w:styleId="WW8Num4z1">
    <w:name w:val="WW8Num4z1"/>
    <w:rsid w:val="00F457B5"/>
    <w:rPr>
      <w:rFonts w:ascii="Symbol" w:hAnsi="Symbol" w:cs="Symbol"/>
    </w:rPr>
  </w:style>
  <w:style w:type="character" w:customStyle="1" w:styleId="WW8Num5z0">
    <w:name w:val="WW8Num5z0"/>
    <w:rsid w:val="00F457B5"/>
    <w:rPr>
      <w:rFonts w:ascii="Symbol" w:hAnsi="Symbol" w:cs="Symbol"/>
    </w:rPr>
  </w:style>
  <w:style w:type="character" w:customStyle="1" w:styleId="WW8Num5z1">
    <w:name w:val="WW8Num5z1"/>
    <w:rsid w:val="00F457B5"/>
    <w:rPr>
      <w:rFonts w:ascii="Courier New" w:hAnsi="Courier New" w:cs="Courier New"/>
    </w:rPr>
  </w:style>
  <w:style w:type="character" w:customStyle="1" w:styleId="WW8Num5z2">
    <w:name w:val="WW8Num5z2"/>
    <w:rsid w:val="00F457B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457B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F457B5"/>
    <w:pPr>
      <w:spacing w:after="120"/>
    </w:pPr>
  </w:style>
  <w:style w:type="paragraph" w:styleId="List">
    <w:name w:val="List"/>
    <w:basedOn w:val="BodyText"/>
    <w:rsid w:val="00F457B5"/>
    <w:rPr>
      <w:rFonts w:cs="Lohit Hindi"/>
    </w:rPr>
  </w:style>
  <w:style w:type="paragraph" w:styleId="Caption">
    <w:name w:val="caption"/>
    <w:basedOn w:val="Normal"/>
    <w:qFormat/>
    <w:rsid w:val="00F457B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457B5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552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D6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D78B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4ACA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  <w:style w:type="table" w:styleId="TableGrid">
    <w:name w:val="Table Grid"/>
    <w:basedOn w:val="TableNormal"/>
    <w:uiPriority w:val="59"/>
    <w:rsid w:val="00BB4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A11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13F"/>
    <w:rPr>
      <w:b/>
      <w:bCs/>
    </w:rPr>
  </w:style>
  <w:style w:type="character" w:styleId="Emphasis">
    <w:name w:val="Emphasis"/>
    <w:basedOn w:val="DefaultParagraphFont"/>
    <w:uiPriority w:val="20"/>
    <w:qFormat/>
    <w:rsid w:val="00521F42"/>
    <w:rPr>
      <w:i/>
      <w:iCs/>
    </w:rPr>
  </w:style>
  <w:style w:type="paragraph" w:styleId="NoSpacing">
    <w:name w:val="No Spacing"/>
    <w:uiPriority w:val="1"/>
    <w:qFormat/>
    <w:rsid w:val="0025678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433D-69C7-4034-AC0A-C0DD3534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Mehreen</dc:creator>
  <cp:lastModifiedBy>Saira Karim</cp:lastModifiedBy>
  <cp:revision>3</cp:revision>
  <cp:lastPrinted>2019-09-11T10:21:00Z</cp:lastPrinted>
  <dcterms:created xsi:type="dcterms:W3CDTF">2020-12-08T10:22:00Z</dcterms:created>
  <dcterms:modified xsi:type="dcterms:W3CDTF">2020-12-08T10:42:00Z</dcterms:modified>
</cp:coreProperties>
</file>